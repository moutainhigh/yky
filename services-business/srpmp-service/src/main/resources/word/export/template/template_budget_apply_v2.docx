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1608" w:rsidRDefault="003A1608">
      <w:pPr>
        <w:jc w:val="center"/>
        <w:rPr>
          <w:rFonts w:eastAsia="黑体"/>
          <w:sz w:val="44"/>
        </w:rPr>
      </w:pPr>
    </w:p>
    <w:p w:rsidR="003A1608" w:rsidRDefault="00833F54" w:rsidP="00366E8C">
      <w:pPr>
        <w:spacing w:line="600" w:lineRule="auto"/>
        <w:jc w:val="center"/>
        <w:rPr>
          <w:rFonts w:eastAsia="黑体"/>
          <w:sz w:val="44"/>
        </w:rPr>
      </w:pPr>
      <w:r>
        <w:rPr>
          <w:rFonts w:eastAsia="黑体" w:hint="eastAsia"/>
          <w:sz w:val="44"/>
        </w:rPr>
        <w:t>中国医学科学院医学与健康科技创新工程</w:t>
      </w:r>
    </w:p>
    <w:p w:rsidR="003A1608" w:rsidRDefault="00833F54" w:rsidP="00366E8C">
      <w:pPr>
        <w:spacing w:line="600" w:lineRule="auto"/>
        <w:jc w:val="center"/>
        <w:rPr>
          <w:rFonts w:eastAsia="黑体"/>
          <w:sz w:val="44"/>
        </w:rPr>
      </w:pPr>
      <w:r>
        <w:rPr>
          <w:rFonts w:eastAsia="黑体" w:hint="eastAsia"/>
          <w:sz w:val="44"/>
        </w:rPr>
        <w:t>项目预算申请书</w:t>
      </w:r>
    </w:p>
    <w:p w:rsidR="003A1608" w:rsidRDefault="00833F54" w:rsidP="00366E8C">
      <w:pPr>
        <w:spacing w:line="600" w:lineRule="auto"/>
        <w:jc w:val="center"/>
        <w:rPr>
          <w:rFonts w:eastAsia="黑体"/>
          <w:sz w:val="40"/>
        </w:rPr>
      </w:pPr>
      <w:r>
        <w:rPr>
          <w:rFonts w:eastAsia="黑体" w:hint="eastAsia"/>
          <w:sz w:val="40"/>
        </w:rPr>
        <w:t>（</w:t>
      </w:r>
      <w:r w:rsidR="00AE5BB6">
        <w:rPr>
          <w:rFonts w:eastAsia="黑体" w:hint="eastAsia"/>
          <w:sz w:val="40"/>
        </w:rPr>
        <w:t>2019</w:t>
      </w:r>
      <w:r>
        <w:rPr>
          <w:rFonts w:eastAsia="黑体" w:hint="eastAsia"/>
          <w:sz w:val="40"/>
        </w:rPr>
        <w:t>年度）</w:t>
      </w:r>
    </w:p>
    <w:p w:rsidR="003A1608" w:rsidRDefault="003A1608">
      <w:pPr>
        <w:autoSpaceDE w:val="0"/>
        <w:autoSpaceDN w:val="0"/>
        <w:rPr>
          <w:rFonts w:eastAsia="黑体"/>
          <w:sz w:val="28"/>
        </w:rPr>
      </w:pPr>
    </w:p>
    <w:p w:rsidR="003A1608" w:rsidRDefault="00833F54">
      <w:pPr>
        <w:rPr>
          <w:rFonts w:eastAsia="黑体"/>
          <w:sz w:val="28"/>
        </w:rPr>
      </w:pPr>
      <w:r>
        <w:rPr>
          <w:rFonts w:eastAsia="黑体" w:hint="eastAsia"/>
          <w:sz w:val="28"/>
        </w:rPr>
        <w:t>项目类别：重大协同创新项目</w:t>
      </w:r>
      <w:r w:rsidR="001E0DA2">
        <w:rPr>
          <w:rFonts w:eastAsia="黑体" w:hint="eastAsia"/>
          <w:sz w:val="28"/>
        </w:rPr>
        <w:t>□</w:t>
      </w:r>
      <w:r w:rsidR="008A12BC">
        <w:rPr>
          <w:rFonts w:eastAsia="黑体" w:hint="eastAsia"/>
          <w:sz w:val="28"/>
        </w:rPr>
        <w:t xml:space="preserve"> </w:t>
      </w:r>
      <w:r w:rsidR="001537E2">
        <w:rPr>
          <w:rFonts w:eastAsia="黑体" w:hint="eastAsia"/>
          <w:sz w:val="28"/>
        </w:rPr>
        <w:t>/</w:t>
      </w:r>
      <w:r w:rsidR="008A12BC">
        <w:rPr>
          <w:rFonts w:eastAsia="黑体"/>
          <w:sz w:val="28"/>
        </w:rPr>
        <w:t xml:space="preserve"> </w:t>
      </w:r>
      <w:r>
        <w:rPr>
          <w:rFonts w:eastAsia="黑体" w:hint="eastAsia"/>
          <w:sz w:val="28"/>
        </w:rPr>
        <w:t>协同创新团队项目□</w:t>
      </w:r>
      <w:r w:rsidR="008A12BC">
        <w:rPr>
          <w:rFonts w:eastAsia="黑体" w:hint="eastAsia"/>
          <w:sz w:val="28"/>
        </w:rPr>
        <w:t xml:space="preserve"> </w:t>
      </w:r>
      <w:r w:rsidR="00F26E42">
        <w:rPr>
          <w:rFonts w:eastAsia="黑体" w:hint="eastAsia"/>
          <w:sz w:val="28"/>
        </w:rPr>
        <w:t>/</w:t>
      </w:r>
      <w:r w:rsidR="008A12BC">
        <w:rPr>
          <w:rFonts w:eastAsia="黑体"/>
          <w:sz w:val="28"/>
        </w:rPr>
        <w:t xml:space="preserve"> </w:t>
      </w:r>
      <w:r w:rsidR="00F26E42">
        <w:rPr>
          <w:rFonts w:eastAsia="黑体" w:hint="eastAsia"/>
          <w:sz w:val="28"/>
        </w:rPr>
        <w:t>先导专项</w:t>
      </w:r>
      <w:r w:rsidR="00EC561B">
        <w:rPr>
          <w:rFonts w:eastAsia="黑体" w:hint="eastAsia"/>
          <w:sz w:val="28"/>
        </w:rPr>
        <w:t>□</w:t>
      </w:r>
    </w:p>
    <w:p w:rsidR="003A1608" w:rsidRDefault="00833F54">
      <w:pPr>
        <w:autoSpaceDE w:val="0"/>
        <w:autoSpaceDN w:val="0"/>
        <w:rPr>
          <w:rFonts w:eastAsia="黑体"/>
          <w:sz w:val="28"/>
        </w:rPr>
      </w:pPr>
      <w:r>
        <w:rPr>
          <w:rFonts w:eastAsia="黑体" w:hint="eastAsia"/>
          <w:sz w:val="28"/>
        </w:rPr>
        <w:t>项目编号：</w:t>
      </w:r>
    </w:p>
    <w:p w:rsidR="003A1608" w:rsidRDefault="00833F54">
      <w:pPr>
        <w:autoSpaceDE w:val="0"/>
        <w:autoSpaceDN w:val="0"/>
        <w:rPr>
          <w:rFonts w:eastAsia="黑体"/>
          <w:sz w:val="28"/>
        </w:rPr>
      </w:pPr>
      <w:r>
        <w:rPr>
          <w:rFonts w:eastAsia="黑体" w:hint="eastAsia"/>
          <w:sz w:val="28"/>
        </w:rPr>
        <w:t>项目名称：</w:t>
      </w:r>
    </w:p>
    <w:p w:rsidR="003A1608" w:rsidRDefault="00833F54">
      <w:pPr>
        <w:autoSpaceDE w:val="0"/>
        <w:autoSpaceDN w:val="0"/>
        <w:rPr>
          <w:rFonts w:eastAsia="黑体"/>
          <w:sz w:val="28"/>
        </w:rPr>
      </w:pPr>
      <w:r>
        <w:rPr>
          <w:rFonts w:eastAsia="黑体" w:hint="eastAsia"/>
          <w:sz w:val="28"/>
        </w:rPr>
        <w:t>项目周期：至</w:t>
      </w:r>
    </w:p>
    <w:p w:rsidR="003A1608" w:rsidRDefault="00833F54">
      <w:pPr>
        <w:autoSpaceDE w:val="0"/>
        <w:autoSpaceDN w:val="0"/>
        <w:rPr>
          <w:rFonts w:eastAsia="黑体"/>
          <w:sz w:val="28"/>
        </w:rPr>
      </w:pPr>
      <w:r>
        <w:rPr>
          <w:rFonts w:eastAsia="黑体" w:hint="eastAsia"/>
          <w:sz w:val="28"/>
        </w:rPr>
        <w:t>预算执行周期：至</w:t>
      </w:r>
    </w:p>
    <w:p w:rsidR="003A1608" w:rsidRDefault="003A1608">
      <w:pPr>
        <w:autoSpaceDE w:val="0"/>
        <w:autoSpaceDN w:val="0"/>
        <w:rPr>
          <w:rFonts w:eastAsia="黑体"/>
          <w:sz w:val="28"/>
        </w:rPr>
      </w:pPr>
    </w:p>
    <w:p w:rsidR="003A1608" w:rsidRDefault="00833F54">
      <w:pPr>
        <w:autoSpaceDE w:val="0"/>
        <w:autoSpaceDN w:val="0"/>
        <w:rPr>
          <w:rFonts w:eastAsia="黑体"/>
          <w:sz w:val="28"/>
        </w:rPr>
      </w:pPr>
      <w:r>
        <w:rPr>
          <w:rFonts w:eastAsia="黑体" w:hint="eastAsia"/>
          <w:sz w:val="28"/>
        </w:rPr>
        <w:t>项目牵头单位（公章）：</w:t>
      </w:r>
      <w:r w:rsidR="00B7376D" w:rsidRPr="00B7376D">
        <w:rPr>
          <w:rFonts w:eastAsia="黑体"/>
          <w:sz w:val="28"/>
        </w:rPr>
        <w:t>${(leadDept.deptName)!""}</w:t>
      </w:r>
    </w:p>
    <w:p w:rsidR="003A1608" w:rsidRDefault="00833F54">
      <w:pPr>
        <w:autoSpaceDE w:val="0"/>
        <w:autoSpaceDN w:val="0"/>
        <w:rPr>
          <w:rFonts w:eastAsia="黑体"/>
          <w:sz w:val="28"/>
        </w:rPr>
      </w:pPr>
      <w:r>
        <w:rPr>
          <w:rFonts w:eastAsia="黑体" w:hint="eastAsia"/>
          <w:sz w:val="28"/>
        </w:rPr>
        <w:t>项目牵头单位法定代表人（签章）：</w:t>
      </w:r>
    </w:p>
    <w:p w:rsidR="003A1608" w:rsidRDefault="00833F54">
      <w:pPr>
        <w:autoSpaceDE w:val="0"/>
        <w:autoSpaceDN w:val="0"/>
        <w:rPr>
          <w:rFonts w:eastAsia="黑体"/>
          <w:b/>
          <w:bCs/>
          <w:sz w:val="28"/>
        </w:rPr>
      </w:pPr>
      <w:r>
        <w:rPr>
          <w:rFonts w:eastAsia="黑体" w:hint="eastAsia"/>
          <w:sz w:val="28"/>
        </w:rPr>
        <w:t>首席专家（签章）：</w:t>
      </w:r>
    </w:p>
    <w:p w:rsidR="003A1608" w:rsidRDefault="00833F54">
      <w:pPr>
        <w:autoSpaceDE w:val="0"/>
        <w:autoSpaceDN w:val="0"/>
        <w:rPr>
          <w:rFonts w:eastAsia="黑体"/>
          <w:sz w:val="28"/>
        </w:rPr>
      </w:pPr>
      <w:r>
        <w:rPr>
          <w:rFonts w:eastAsia="黑体" w:hint="eastAsia"/>
          <w:sz w:val="28"/>
        </w:rPr>
        <w:t>项目牵头单位财务部门负责人（签章）：</w:t>
      </w:r>
    </w:p>
    <w:p w:rsidR="003A1608" w:rsidRDefault="00833F54">
      <w:pPr>
        <w:autoSpaceDE w:val="0"/>
        <w:autoSpaceDN w:val="0"/>
        <w:rPr>
          <w:rFonts w:eastAsia="黑体"/>
          <w:sz w:val="28"/>
        </w:rPr>
      </w:pPr>
      <w:r>
        <w:rPr>
          <w:rFonts w:eastAsia="黑体" w:hint="eastAsia"/>
          <w:sz w:val="28"/>
        </w:rPr>
        <w:t>预算编制人（签章）：</w:t>
      </w:r>
    </w:p>
    <w:p w:rsidR="003A1608" w:rsidRDefault="003A1608">
      <w:pPr>
        <w:autoSpaceDE w:val="0"/>
        <w:autoSpaceDN w:val="0"/>
        <w:rPr>
          <w:rFonts w:eastAsia="黑体"/>
          <w:sz w:val="28"/>
        </w:rPr>
      </w:pPr>
    </w:p>
    <w:p w:rsidR="00985981" w:rsidRDefault="00985981">
      <w:pPr>
        <w:autoSpaceDE w:val="0"/>
        <w:autoSpaceDN w:val="0"/>
        <w:rPr>
          <w:rFonts w:eastAsia="黑体"/>
          <w:sz w:val="28"/>
        </w:rPr>
      </w:pPr>
    </w:p>
    <w:p w:rsidR="003A1608" w:rsidRDefault="00833F54">
      <w:pPr>
        <w:autoSpaceDE w:val="0"/>
        <w:autoSpaceDN w:val="0"/>
        <w:rPr>
          <w:sz w:val="28"/>
        </w:rPr>
      </w:pPr>
      <w:r>
        <w:rPr>
          <w:rFonts w:ascii="黑体" w:eastAsia="黑体" w:hAnsi="黑体" w:cs="黑体" w:hint="eastAsia"/>
          <w:sz w:val="28"/>
        </w:rPr>
        <w:t>编制日期：            年   月   日</w:t>
      </w:r>
    </w:p>
    <w:p w:rsidR="000370BE" w:rsidRDefault="000370BE">
      <w:pPr>
        <w:jc w:val="center"/>
        <w:rPr>
          <w:sz w:val="30"/>
        </w:rPr>
      </w:pPr>
    </w:p>
    <w:p w:rsidR="003A1608" w:rsidRDefault="00833F54">
      <w:pPr>
        <w:jc w:val="center"/>
        <w:rPr>
          <w:rFonts w:eastAsia="黑体"/>
          <w:sz w:val="28"/>
        </w:rPr>
      </w:pPr>
      <w:r>
        <w:rPr>
          <w:rFonts w:hint="eastAsia"/>
          <w:sz w:val="30"/>
        </w:rPr>
        <w:t>中国医学科学院制</w:t>
      </w:r>
    </w:p>
    <w:p w:rsidR="003A1608" w:rsidRDefault="003A1608">
      <w:pPr>
        <w:jc w:val="center"/>
        <w:rPr>
          <w:rFonts w:eastAsia="黑体"/>
          <w:sz w:val="28"/>
        </w:rPr>
      </w:pPr>
    </w:p>
    <w:p w:rsidR="003A1608" w:rsidRDefault="003A1608">
      <w:pPr>
        <w:ind w:left="315"/>
        <w:jc w:val="center"/>
        <w:rPr>
          <w:rFonts w:eastAsia="黑体"/>
          <w:sz w:val="28"/>
        </w:rPr>
      </w:pPr>
    </w:p>
    <w:p w:rsidR="003A1608" w:rsidRDefault="00833F54">
      <w:pPr>
        <w:jc w:val="center"/>
        <w:rPr>
          <w:rFonts w:eastAsia="黑体"/>
          <w:sz w:val="32"/>
        </w:rPr>
      </w:pPr>
      <w:r>
        <w:rPr>
          <w:rFonts w:eastAsia="黑体" w:hint="eastAsia"/>
          <w:sz w:val="32"/>
        </w:rPr>
        <w:t>承</w:t>
      </w:r>
      <w:r>
        <w:rPr>
          <w:rFonts w:eastAsia="黑体" w:hint="eastAsia"/>
          <w:sz w:val="32"/>
        </w:rPr>
        <w:t xml:space="preserve">     </w:t>
      </w:r>
      <w:r>
        <w:rPr>
          <w:rFonts w:eastAsia="黑体" w:hint="eastAsia"/>
          <w:sz w:val="32"/>
        </w:rPr>
        <w:t>诺</w:t>
      </w:r>
      <w:r>
        <w:rPr>
          <w:rFonts w:eastAsia="黑体" w:hint="eastAsia"/>
          <w:sz w:val="32"/>
        </w:rPr>
        <w:t xml:space="preserve">     </w:t>
      </w:r>
      <w:r>
        <w:rPr>
          <w:rFonts w:eastAsia="黑体" w:hint="eastAsia"/>
          <w:sz w:val="32"/>
        </w:rPr>
        <w:t>书</w:t>
      </w:r>
    </w:p>
    <w:p w:rsidR="003A1608" w:rsidRDefault="003A1608">
      <w:pPr>
        <w:ind w:left="315"/>
        <w:jc w:val="center"/>
        <w:rPr>
          <w:rFonts w:eastAsia="黑体"/>
          <w:sz w:val="28"/>
        </w:rPr>
      </w:pPr>
    </w:p>
    <w:p w:rsidR="003A1608" w:rsidRDefault="003A1608">
      <w:pPr>
        <w:ind w:left="315"/>
        <w:jc w:val="center"/>
        <w:rPr>
          <w:rFonts w:eastAsia="黑体"/>
          <w:sz w:val="28"/>
        </w:rPr>
      </w:pPr>
    </w:p>
    <w:p w:rsidR="003A1608" w:rsidRDefault="00833F54">
      <w:pPr>
        <w:ind w:firstLineChars="200" w:firstLine="562"/>
        <w:rPr>
          <w:b/>
          <w:bCs/>
          <w:sz w:val="28"/>
        </w:rPr>
      </w:pPr>
      <w:r>
        <w:rPr>
          <w:rFonts w:hint="eastAsia"/>
          <w:b/>
          <w:bCs/>
          <w:sz w:val="28"/>
        </w:rPr>
        <w:t>本项目预算申请书的编制是在认真阅读理解中国医学科学院医学与健康科技创新工程经费管理办法（暂行）及国家其他有关财务规章制度基础上，按程序和规定编制的。本单位法定代表人、财务部门负责人、本项目负责人保证预算申报书各项内容真实、客观，并承担由此引起的相关责任。</w:t>
      </w:r>
    </w:p>
    <w:p w:rsidR="003A1608" w:rsidRDefault="00833F54">
      <w:pPr>
        <w:ind w:firstLineChars="200" w:firstLine="562"/>
        <w:rPr>
          <w:b/>
          <w:bCs/>
          <w:sz w:val="28"/>
        </w:rPr>
      </w:pPr>
      <w:r>
        <w:rPr>
          <w:rFonts w:hint="eastAsia"/>
          <w:b/>
          <w:bCs/>
          <w:sz w:val="28"/>
        </w:rPr>
        <w:t>本预算申请书为</w:t>
      </w:r>
      <w:r>
        <w:rPr>
          <w:rFonts w:hint="eastAsia"/>
          <w:b/>
          <w:bCs/>
          <w:sz w:val="28"/>
        </w:rPr>
        <w:t>2017</w:t>
      </w:r>
      <w:r>
        <w:rPr>
          <w:rFonts w:hint="eastAsia"/>
          <w:b/>
          <w:bCs/>
          <w:sz w:val="28"/>
        </w:rPr>
        <w:t>年度项目预算安排情况，本单位法定代表人、财务部门负责人、本项目负责人保证预算下达后依法依规支出，</w:t>
      </w:r>
      <w:r>
        <w:rPr>
          <w:rFonts w:hint="eastAsia"/>
          <w:b/>
          <w:bCs/>
          <w:sz w:val="28"/>
        </w:rPr>
        <w:t>2017</w:t>
      </w:r>
      <w:r>
        <w:rPr>
          <w:rFonts w:hint="eastAsia"/>
          <w:b/>
          <w:bCs/>
          <w:sz w:val="28"/>
        </w:rPr>
        <w:t>年底预算执行进度达到</w:t>
      </w:r>
      <w:r>
        <w:rPr>
          <w:rFonts w:hint="eastAsia"/>
          <w:b/>
          <w:bCs/>
          <w:sz w:val="28"/>
        </w:rPr>
        <w:t>95%</w:t>
      </w:r>
      <w:r>
        <w:rPr>
          <w:rFonts w:hint="eastAsia"/>
          <w:b/>
          <w:bCs/>
          <w:sz w:val="28"/>
        </w:rPr>
        <w:t>以上。</w:t>
      </w:r>
    </w:p>
    <w:p w:rsidR="003A1608" w:rsidRDefault="003A1608">
      <w:pPr>
        <w:ind w:leftChars="150" w:left="315" w:firstLineChars="200" w:firstLine="562"/>
        <w:rPr>
          <w:b/>
          <w:bCs/>
          <w:sz w:val="28"/>
        </w:rPr>
      </w:pPr>
    </w:p>
    <w:p w:rsidR="003A1608" w:rsidRDefault="00833F54">
      <w:pPr>
        <w:ind w:leftChars="150" w:left="315" w:firstLineChars="1295" w:firstLine="3640"/>
        <w:rPr>
          <w:b/>
          <w:bCs/>
          <w:sz w:val="28"/>
        </w:rPr>
      </w:pPr>
      <w:r>
        <w:rPr>
          <w:rFonts w:hint="eastAsia"/>
          <w:b/>
          <w:bCs/>
          <w:sz w:val="28"/>
        </w:rPr>
        <w:t>法定代表人（签章）：</w:t>
      </w:r>
      <w:r>
        <w:rPr>
          <w:rFonts w:hint="eastAsia"/>
          <w:b/>
          <w:bCs/>
          <w:sz w:val="28"/>
        </w:rPr>
        <w:t xml:space="preserve"> </w:t>
      </w:r>
    </w:p>
    <w:p w:rsidR="003A1608" w:rsidRDefault="00833F54">
      <w:pPr>
        <w:ind w:leftChars="150" w:left="315" w:firstLineChars="1745" w:firstLine="4905"/>
        <w:rPr>
          <w:b/>
          <w:bCs/>
          <w:sz w:val="28"/>
        </w:rPr>
      </w:pPr>
      <w:r>
        <w:rPr>
          <w:rFonts w:hint="eastAsia"/>
          <w:b/>
          <w:bCs/>
          <w:sz w:val="28"/>
        </w:rPr>
        <w:t xml:space="preserve">        </w:t>
      </w: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rsidR="003A1608" w:rsidRDefault="003A1608">
      <w:pPr>
        <w:ind w:leftChars="150" w:left="315" w:firstLineChars="1295" w:firstLine="3640"/>
        <w:rPr>
          <w:b/>
          <w:bCs/>
          <w:sz w:val="28"/>
        </w:rPr>
      </w:pPr>
    </w:p>
    <w:p w:rsidR="003A1608" w:rsidRDefault="00833F54">
      <w:pPr>
        <w:ind w:leftChars="150" w:left="315" w:firstLineChars="1295" w:firstLine="3640"/>
        <w:rPr>
          <w:b/>
          <w:bCs/>
          <w:sz w:val="28"/>
        </w:rPr>
      </w:pPr>
      <w:r>
        <w:rPr>
          <w:rFonts w:hint="eastAsia"/>
          <w:b/>
          <w:bCs/>
          <w:sz w:val="28"/>
        </w:rPr>
        <w:t>财务部门负责人（签章）：</w:t>
      </w:r>
      <w:r>
        <w:rPr>
          <w:rFonts w:hint="eastAsia"/>
          <w:b/>
          <w:bCs/>
          <w:sz w:val="28"/>
        </w:rPr>
        <w:t xml:space="preserve"> </w:t>
      </w:r>
    </w:p>
    <w:p w:rsidR="003A1608" w:rsidRDefault="00833F54">
      <w:pPr>
        <w:ind w:leftChars="150" w:left="315" w:firstLineChars="1745" w:firstLine="4905"/>
        <w:rPr>
          <w:b/>
          <w:bCs/>
          <w:sz w:val="28"/>
        </w:rPr>
      </w:pPr>
      <w:r>
        <w:rPr>
          <w:rFonts w:hint="eastAsia"/>
          <w:b/>
          <w:bCs/>
          <w:sz w:val="28"/>
        </w:rPr>
        <w:t xml:space="preserve">        </w:t>
      </w: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rsidR="003A1608" w:rsidRDefault="003A1608">
      <w:pPr>
        <w:ind w:leftChars="150" w:left="315" w:firstLineChars="1295" w:firstLine="3640"/>
        <w:rPr>
          <w:b/>
          <w:bCs/>
          <w:sz w:val="28"/>
        </w:rPr>
      </w:pPr>
    </w:p>
    <w:p w:rsidR="003A1608" w:rsidRDefault="00833F54">
      <w:pPr>
        <w:ind w:leftChars="150" w:left="315" w:firstLineChars="1295" w:firstLine="3640"/>
        <w:rPr>
          <w:b/>
          <w:bCs/>
          <w:sz w:val="28"/>
        </w:rPr>
      </w:pPr>
      <w:r>
        <w:rPr>
          <w:rFonts w:hint="eastAsia"/>
          <w:b/>
          <w:bCs/>
          <w:sz w:val="28"/>
        </w:rPr>
        <w:t>项目负责人（签章）：</w:t>
      </w:r>
      <w:r>
        <w:rPr>
          <w:rFonts w:hint="eastAsia"/>
          <w:b/>
          <w:bCs/>
          <w:sz w:val="28"/>
        </w:rPr>
        <w:t xml:space="preserve"> </w:t>
      </w:r>
    </w:p>
    <w:p w:rsidR="003A1608" w:rsidRDefault="00833F54">
      <w:pPr>
        <w:ind w:leftChars="150" w:left="315" w:firstLineChars="1745" w:firstLine="4905"/>
        <w:rPr>
          <w:b/>
          <w:bCs/>
          <w:sz w:val="28"/>
        </w:rPr>
      </w:pPr>
      <w:r>
        <w:rPr>
          <w:rFonts w:hint="eastAsia"/>
          <w:b/>
          <w:bCs/>
          <w:sz w:val="28"/>
        </w:rPr>
        <w:t xml:space="preserve">        </w:t>
      </w: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rsidR="003A1608" w:rsidRDefault="00833F54">
      <w:pPr>
        <w:adjustRightInd w:val="0"/>
        <w:snapToGrid w:val="0"/>
        <w:spacing w:line="360" w:lineRule="auto"/>
        <w:jc w:val="center"/>
        <w:rPr>
          <w:rFonts w:eastAsia="黑体"/>
          <w:sz w:val="28"/>
        </w:rPr>
      </w:pPr>
      <w:r>
        <w:rPr>
          <w:rFonts w:eastAsia="黑体"/>
          <w:sz w:val="28"/>
        </w:rPr>
        <w:br w:type="page"/>
      </w:r>
      <w:r>
        <w:rPr>
          <w:rFonts w:eastAsia="黑体" w:hint="eastAsia"/>
          <w:sz w:val="28"/>
        </w:rPr>
        <w:lastRenderedPageBreak/>
        <w:t>项目基本情况表</w:t>
      </w:r>
    </w:p>
    <w:p w:rsidR="003A1608" w:rsidRDefault="00833F54">
      <w:pPr>
        <w:autoSpaceDE w:val="0"/>
        <w:autoSpaceDN w:val="0"/>
        <w:rPr>
          <w:sz w:val="20"/>
        </w:rPr>
      </w:pPr>
      <w:r>
        <w:rPr>
          <w:rFonts w:hint="eastAsia"/>
          <w:sz w:val="20"/>
        </w:rPr>
        <w:t>表</w:t>
      </w:r>
      <w:r>
        <w:rPr>
          <w:rFonts w:hint="eastAsia"/>
          <w:sz w:val="20"/>
        </w:rPr>
        <w:t>A1</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080"/>
        <w:gridCol w:w="1050"/>
        <w:gridCol w:w="1341"/>
        <w:gridCol w:w="817"/>
        <w:gridCol w:w="247"/>
        <w:gridCol w:w="709"/>
        <w:gridCol w:w="91"/>
        <w:gridCol w:w="617"/>
        <w:gridCol w:w="142"/>
        <w:gridCol w:w="617"/>
        <w:gridCol w:w="517"/>
        <w:gridCol w:w="1313"/>
      </w:tblGrid>
      <w:tr w:rsidR="003A1608">
        <w:trPr>
          <w:cantSplit/>
          <w:trHeight w:val="1191"/>
          <w:tblHeader/>
          <w:jc w:val="center"/>
        </w:trPr>
        <w:tc>
          <w:tcPr>
            <w:tcW w:w="9009" w:type="dxa"/>
            <w:gridSpan w:val="13"/>
            <w:vAlign w:val="center"/>
          </w:tcPr>
          <w:p w:rsidR="003A1608" w:rsidRDefault="00833F54">
            <w:pPr>
              <w:autoSpaceDE w:val="0"/>
              <w:autoSpaceDN w:val="0"/>
              <w:rPr>
                <w:sz w:val="20"/>
              </w:rPr>
            </w:pPr>
            <w:r>
              <w:rPr>
                <w:rFonts w:hint="eastAsia"/>
                <w:sz w:val="20"/>
              </w:rPr>
              <w:t>填表说明：</w:t>
            </w:r>
            <w:r>
              <w:rPr>
                <w:rFonts w:hint="eastAsia"/>
                <w:sz w:val="20"/>
              </w:rPr>
              <w:t xml:space="preserve">1. </w:t>
            </w:r>
            <w:r>
              <w:rPr>
                <w:rFonts w:hint="eastAsia"/>
                <w:sz w:val="20"/>
              </w:rPr>
              <w:t>组织机构代码指企事业单位国家标准代码，无组织机构代码的单位填写“</w:t>
            </w:r>
            <w:r>
              <w:rPr>
                <w:rFonts w:hint="eastAsia"/>
                <w:sz w:val="20"/>
              </w:rPr>
              <w:t>00000000-0</w:t>
            </w:r>
            <w:r>
              <w:rPr>
                <w:rFonts w:hint="eastAsia"/>
                <w:sz w:val="20"/>
              </w:rPr>
              <w:t>”；</w:t>
            </w:r>
          </w:p>
          <w:p w:rsidR="003A1608" w:rsidRDefault="00833F54">
            <w:pPr>
              <w:autoSpaceDE w:val="0"/>
              <w:autoSpaceDN w:val="0"/>
              <w:ind w:firstLineChars="500" w:firstLine="1000"/>
              <w:rPr>
                <w:sz w:val="20"/>
              </w:rPr>
            </w:pPr>
            <w:r>
              <w:rPr>
                <w:rFonts w:hint="eastAsia"/>
                <w:sz w:val="20"/>
              </w:rPr>
              <w:t xml:space="preserve">2. </w:t>
            </w:r>
            <w:r>
              <w:rPr>
                <w:rFonts w:hint="eastAsia"/>
                <w:sz w:val="20"/>
              </w:rPr>
              <w:t>单位名称、单位公章名称及单位开户名称必须一致，如有开户名称不一致等特殊情况，</w:t>
            </w:r>
          </w:p>
          <w:p w:rsidR="003A1608" w:rsidRDefault="00833F54">
            <w:pPr>
              <w:autoSpaceDE w:val="0"/>
              <w:autoSpaceDN w:val="0"/>
              <w:ind w:firstLineChars="650" w:firstLine="1300"/>
              <w:rPr>
                <w:sz w:val="20"/>
              </w:rPr>
            </w:pPr>
            <w:r>
              <w:rPr>
                <w:rFonts w:hint="eastAsia"/>
                <w:sz w:val="20"/>
              </w:rPr>
              <w:t>项目承担单位必须提供证明文件。</w:t>
            </w:r>
          </w:p>
          <w:p w:rsidR="003A1608" w:rsidRDefault="00833F54">
            <w:pPr>
              <w:autoSpaceDE w:val="0"/>
              <w:autoSpaceDN w:val="0"/>
              <w:rPr>
                <w:sz w:val="20"/>
              </w:rPr>
            </w:pPr>
            <w:r>
              <w:rPr>
                <w:rFonts w:hint="eastAsia"/>
                <w:sz w:val="20"/>
              </w:rPr>
              <w:t xml:space="preserve">          3. </w:t>
            </w:r>
            <w:r>
              <w:rPr>
                <w:rFonts w:hint="eastAsia"/>
                <w:sz w:val="20"/>
              </w:rPr>
              <w:t>项目执行周期应与项目申报书一致，预算执行周期一般为一年。</w:t>
            </w:r>
          </w:p>
        </w:tc>
      </w:tr>
      <w:tr w:rsidR="003A1608" w:rsidTr="0059180A">
        <w:trPr>
          <w:cantSplit/>
          <w:trHeight w:val="369"/>
          <w:tblHeader/>
          <w:jc w:val="center"/>
        </w:trPr>
        <w:tc>
          <w:tcPr>
            <w:tcW w:w="1548" w:type="dxa"/>
            <w:gridSpan w:val="2"/>
            <w:vAlign w:val="center"/>
          </w:tcPr>
          <w:p w:rsidR="003A1608" w:rsidRDefault="00833F54">
            <w:pPr>
              <w:autoSpaceDE w:val="0"/>
              <w:autoSpaceDN w:val="0"/>
              <w:rPr>
                <w:sz w:val="20"/>
              </w:rPr>
            </w:pPr>
            <w:r>
              <w:rPr>
                <w:rFonts w:hint="eastAsia"/>
                <w:sz w:val="20"/>
              </w:rPr>
              <w:t>项目编号</w:t>
            </w:r>
          </w:p>
        </w:tc>
        <w:tc>
          <w:tcPr>
            <w:tcW w:w="3455" w:type="dxa"/>
            <w:gridSpan w:val="4"/>
            <w:vAlign w:val="center"/>
          </w:tcPr>
          <w:p w:rsidR="003A1608" w:rsidRDefault="00637916">
            <w:pPr>
              <w:autoSpaceDE w:val="0"/>
              <w:autoSpaceDN w:val="0"/>
              <w:rPr>
                <w:sz w:val="20"/>
              </w:rPr>
            </w:pPr>
            <w:r w:rsidRPr="00637916">
              <w:rPr>
                <w:sz w:val="20"/>
              </w:rPr>
              <w:t>${p.projectNum!""}</w:t>
            </w:r>
          </w:p>
        </w:tc>
        <w:tc>
          <w:tcPr>
            <w:tcW w:w="1417" w:type="dxa"/>
            <w:gridSpan w:val="3"/>
            <w:vAlign w:val="center"/>
          </w:tcPr>
          <w:p w:rsidR="003A1608" w:rsidRDefault="00833F54">
            <w:pPr>
              <w:autoSpaceDE w:val="0"/>
              <w:autoSpaceDN w:val="0"/>
              <w:rPr>
                <w:sz w:val="20"/>
              </w:rPr>
            </w:pPr>
            <w:r>
              <w:rPr>
                <w:rFonts w:hint="eastAsia"/>
                <w:sz w:val="20"/>
              </w:rPr>
              <w:t>项目执行周期</w:t>
            </w:r>
          </w:p>
        </w:tc>
        <w:tc>
          <w:tcPr>
            <w:tcW w:w="2589" w:type="dxa"/>
            <w:gridSpan w:val="4"/>
            <w:vAlign w:val="center"/>
          </w:tcPr>
          <w:p w:rsidR="003A1608" w:rsidRDefault="00767EA1">
            <w:pPr>
              <w:autoSpaceDE w:val="0"/>
              <w:autoSpaceDN w:val="0"/>
              <w:rPr>
                <w:sz w:val="20"/>
              </w:rPr>
            </w:pPr>
            <w:r w:rsidRPr="00767EA1">
              <w:rPr>
                <w:sz w:val="20"/>
              </w:rPr>
              <w:t>${p.projectActionDateStartString!""}</w:t>
            </w:r>
            <w:r w:rsidR="006D4DC6">
              <w:rPr>
                <w:sz w:val="20"/>
              </w:rPr>
              <w:t>-</w:t>
            </w:r>
            <w:r w:rsidR="006D4DC6">
              <w:t xml:space="preserve"> </w:t>
            </w:r>
            <w:r w:rsidR="006D4DC6" w:rsidRPr="006D4DC6">
              <w:rPr>
                <w:sz w:val="20"/>
              </w:rPr>
              <w:t>${p.projectActionDateEndString!""}</w:t>
            </w:r>
          </w:p>
        </w:tc>
      </w:tr>
      <w:tr w:rsidR="003A1608" w:rsidTr="0059180A">
        <w:trPr>
          <w:cantSplit/>
          <w:trHeight w:val="369"/>
          <w:tblHeader/>
          <w:jc w:val="center"/>
        </w:trPr>
        <w:tc>
          <w:tcPr>
            <w:tcW w:w="1548" w:type="dxa"/>
            <w:gridSpan w:val="2"/>
            <w:vAlign w:val="center"/>
          </w:tcPr>
          <w:p w:rsidR="003A1608" w:rsidRDefault="00833F54">
            <w:pPr>
              <w:autoSpaceDE w:val="0"/>
              <w:autoSpaceDN w:val="0"/>
              <w:rPr>
                <w:sz w:val="20"/>
              </w:rPr>
            </w:pPr>
            <w:r>
              <w:rPr>
                <w:rFonts w:hint="eastAsia"/>
                <w:sz w:val="20"/>
              </w:rPr>
              <w:t>项目名称</w:t>
            </w:r>
          </w:p>
        </w:tc>
        <w:tc>
          <w:tcPr>
            <w:tcW w:w="3455" w:type="dxa"/>
            <w:gridSpan w:val="4"/>
            <w:vAlign w:val="center"/>
          </w:tcPr>
          <w:p w:rsidR="003A1608" w:rsidRDefault="00A42AE6">
            <w:pPr>
              <w:autoSpaceDE w:val="0"/>
              <w:autoSpaceDN w:val="0"/>
              <w:rPr>
                <w:sz w:val="20"/>
              </w:rPr>
            </w:pPr>
            <w:r w:rsidRPr="00A42AE6">
              <w:rPr>
                <w:sz w:val="20"/>
              </w:rPr>
              <w:t>${p.projectName!""}</w:t>
            </w:r>
          </w:p>
        </w:tc>
        <w:tc>
          <w:tcPr>
            <w:tcW w:w="1417" w:type="dxa"/>
            <w:gridSpan w:val="3"/>
            <w:vAlign w:val="center"/>
          </w:tcPr>
          <w:p w:rsidR="003A1608" w:rsidRDefault="00833F54">
            <w:pPr>
              <w:autoSpaceDE w:val="0"/>
              <w:autoSpaceDN w:val="0"/>
              <w:rPr>
                <w:sz w:val="20"/>
              </w:rPr>
            </w:pPr>
            <w:r>
              <w:rPr>
                <w:rFonts w:hint="eastAsia"/>
                <w:sz w:val="20"/>
              </w:rPr>
              <w:t>预算执行周期</w:t>
            </w:r>
          </w:p>
        </w:tc>
        <w:tc>
          <w:tcPr>
            <w:tcW w:w="2589" w:type="dxa"/>
            <w:gridSpan w:val="4"/>
            <w:vAlign w:val="center"/>
          </w:tcPr>
          <w:p w:rsidR="003A1608" w:rsidRDefault="00213193">
            <w:pPr>
              <w:autoSpaceDE w:val="0"/>
              <w:autoSpaceDN w:val="0"/>
              <w:rPr>
                <w:sz w:val="20"/>
              </w:rPr>
            </w:pPr>
            <w:r w:rsidRPr="00213193">
              <w:rPr>
                <w:sz w:val="20"/>
              </w:rPr>
              <w:t>${p.budgetActionDateStartString!""}</w:t>
            </w:r>
            <w:r w:rsidR="009257AC">
              <w:rPr>
                <w:sz w:val="20"/>
              </w:rPr>
              <w:t>-</w:t>
            </w:r>
            <w:r w:rsidR="009257AC">
              <w:t xml:space="preserve"> </w:t>
            </w:r>
            <w:r w:rsidR="009257AC" w:rsidRPr="009257AC">
              <w:rPr>
                <w:sz w:val="20"/>
              </w:rPr>
              <w:t>${p.budgetActionDateEndString!""}</w:t>
            </w:r>
          </w:p>
        </w:tc>
      </w:tr>
      <w:tr w:rsidR="003A1608">
        <w:trPr>
          <w:cantSplit/>
          <w:trHeight w:val="369"/>
          <w:tblHeader/>
          <w:jc w:val="center"/>
        </w:trPr>
        <w:tc>
          <w:tcPr>
            <w:tcW w:w="468" w:type="dxa"/>
            <w:vMerge w:val="restart"/>
            <w:vAlign w:val="center"/>
          </w:tcPr>
          <w:p w:rsidR="003A1608" w:rsidRDefault="00833F54">
            <w:pPr>
              <w:autoSpaceDE w:val="0"/>
              <w:autoSpaceDN w:val="0"/>
              <w:rPr>
                <w:sz w:val="20"/>
              </w:rPr>
            </w:pPr>
            <w:r>
              <w:rPr>
                <w:rFonts w:hint="eastAsia"/>
                <w:sz w:val="20"/>
              </w:rPr>
              <w:t>项目承担单位</w:t>
            </w:r>
          </w:p>
        </w:tc>
        <w:tc>
          <w:tcPr>
            <w:tcW w:w="2130" w:type="dxa"/>
            <w:gridSpan w:val="2"/>
            <w:vAlign w:val="center"/>
          </w:tcPr>
          <w:p w:rsidR="003A1608" w:rsidRDefault="00833F54">
            <w:pPr>
              <w:autoSpaceDE w:val="0"/>
              <w:autoSpaceDN w:val="0"/>
              <w:rPr>
                <w:sz w:val="20"/>
              </w:rPr>
            </w:pPr>
            <w:r>
              <w:rPr>
                <w:rFonts w:hint="eastAsia"/>
                <w:sz w:val="20"/>
              </w:rPr>
              <w:t>单位名称</w:t>
            </w:r>
          </w:p>
        </w:tc>
        <w:tc>
          <w:tcPr>
            <w:tcW w:w="6411" w:type="dxa"/>
            <w:gridSpan w:val="10"/>
            <w:vAlign w:val="center"/>
          </w:tcPr>
          <w:p w:rsidR="003A1608" w:rsidRDefault="00827259">
            <w:pPr>
              <w:autoSpaceDE w:val="0"/>
              <w:autoSpaceDN w:val="0"/>
              <w:rPr>
                <w:sz w:val="20"/>
              </w:rPr>
            </w:pPr>
            <w:r w:rsidRPr="00827259">
              <w:rPr>
                <w:sz w:val="20"/>
              </w:rPr>
              <w:t>${(leadDept.deptName)!""}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833F54">
            <w:pPr>
              <w:autoSpaceDE w:val="0"/>
              <w:autoSpaceDN w:val="0"/>
              <w:rPr>
                <w:sz w:val="20"/>
              </w:rPr>
            </w:pPr>
            <w:r>
              <w:rPr>
                <w:rFonts w:hint="eastAsia"/>
                <w:sz w:val="20"/>
              </w:rPr>
              <w:t>单位性质</w:t>
            </w:r>
          </w:p>
        </w:tc>
        <w:tc>
          <w:tcPr>
            <w:tcW w:w="6411" w:type="dxa"/>
            <w:gridSpan w:val="10"/>
            <w:vAlign w:val="center"/>
          </w:tcPr>
          <w:p w:rsidR="003A1608" w:rsidRDefault="00833F54">
            <w:pPr>
              <w:numPr>
                <w:ilvl w:val="0"/>
                <w:numId w:val="3"/>
              </w:numPr>
              <w:autoSpaceDE w:val="0"/>
              <w:autoSpaceDN w:val="0"/>
              <w:rPr>
                <w:sz w:val="20"/>
              </w:rPr>
            </w:pPr>
            <w:r>
              <w:rPr>
                <w:rFonts w:hint="eastAsia"/>
                <w:sz w:val="20"/>
              </w:rPr>
              <w:t>事业单位：</w:t>
            </w:r>
            <w:r>
              <w:rPr>
                <w:rFonts w:hint="eastAsia"/>
                <w:sz w:val="20"/>
              </w:rPr>
              <w:t xml:space="preserve"> </w:t>
            </w:r>
            <w:r>
              <w:rPr>
                <w:rFonts w:hint="eastAsia"/>
                <w:sz w:val="20"/>
              </w:rPr>
              <w:t>科研机构</w:t>
            </w:r>
            <w:r>
              <w:rPr>
                <w:rFonts w:hint="eastAsia"/>
                <w:sz w:val="20"/>
              </w:rPr>
              <w:t>\</w:t>
            </w:r>
            <w:r>
              <w:rPr>
                <w:rFonts w:hint="eastAsia"/>
                <w:sz w:val="20"/>
              </w:rPr>
              <w:t>高等院校</w:t>
            </w:r>
            <w:r>
              <w:rPr>
                <w:rFonts w:hint="eastAsia"/>
                <w:sz w:val="20"/>
              </w:rPr>
              <w:t>\</w:t>
            </w:r>
            <w:r>
              <w:rPr>
                <w:rFonts w:hint="eastAsia"/>
                <w:sz w:val="20"/>
              </w:rPr>
              <w:t>医疗卫生机构</w:t>
            </w:r>
            <w:r>
              <w:rPr>
                <w:rFonts w:hint="eastAsia"/>
                <w:sz w:val="20"/>
              </w:rPr>
              <w:t>\</w:t>
            </w:r>
            <w:r>
              <w:rPr>
                <w:rFonts w:hint="eastAsia"/>
                <w:sz w:val="20"/>
              </w:rPr>
              <w:t>其他事业单位</w:t>
            </w:r>
          </w:p>
          <w:p w:rsidR="003A1608" w:rsidRDefault="00833F54">
            <w:pPr>
              <w:numPr>
                <w:ilvl w:val="0"/>
                <w:numId w:val="3"/>
              </w:numPr>
              <w:autoSpaceDE w:val="0"/>
              <w:autoSpaceDN w:val="0"/>
              <w:rPr>
                <w:sz w:val="20"/>
              </w:rPr>
            </w:pPr>
            <w:r>
              <w:rPr>
                <w:rFonts w:hint="eastAsia"/>
                <w:sz w:val="20"/>
              </w:rPr>
              <w:t>企业：转制院所</w:t>
            </w:r>
            <w:r>
              <w:rPr>
                <w:rFonts w:hint="eastAsia"/>
                <w:sz w:val="20"/>
              </w:rPr>
              <w:t>\</w:t>
            </w:r>
            <w:r>
              <w:rPr>
                <w:rFonts w:hint="eastAsia"/>
                <w:sz w:val="20"/>
              </w:rPr>
              <w:t>国有企业</w:t>
            </w:r>
            <w:r>
              <w:rPr>
                <w:rFonts w:hint="eastAsia"/>
                <w:sz w:val="20"/>
              </w:rPr>
              <w:t>\</w:t>
            </w:r>
            <w:r>
              <w:rPr>
                <w:rFonts w:hint="eastAsia"/>
                <w:sz w:val="20"/>
              </w:rPr>
              <w:t>股份制企业</w:t>
            </w:r>
            <w:r>
              <w:rPr>
                <w:rFonts w:hint="eastAsia"/>
                <w:sz w:val="20"/>
              </w:rPr>
              <w:t>\</w:t>
            </w:r>
            <w:r>
              <w:rPr>
                <w:rFonts w:hint="eastAsia"/>
                <w:sz w:val="20"/>
              </w:rPr>
              <w:t>合资企业</w:t>
            </w:r>
            <w:r>
              <w:rPr>
                <w:rFonts w:hint="eastAsia"/>
                <w:sz w:val="20"/>
              </w:rPr>
              <w:t>\</w:t>
            </w:r>
            <w:r>
              <w:rPr>
                <w:rFonts w:hint="eastAsia"/>
                <w:sz w:val="20"/>
              </w:rPr>
              <w:t>民营企业</w:t>
            </w:r>
            <w:r>
              <w:rPr>
                <w:rFonts w:hint="eastAsia"/>
                <w:sz w:val="20"/>
              </w:rPr>
              <w:t>\</w:t>
            </w:r>
            <w:r>
              <w:rPr>
                <w:rFonts w:hint="eastAsia"/>
                <w:sz w:val="20"/>
              </w:rPr>
              <w:t>外资企业</w:t>
            </w:r>
          </w:p>
          <w:p w:rsidR="003A1608" w:rsidRDefault="00833F54">
            <w:pPr>
              <w:numPr>
                <w:ilvl w:val="0"/>
                <w:numId w:val="3"/>
              </w:numPr>
              <w:autoSpaceDE w:val="0"/>
              <w:autoSpaceDN w:val="0"/>
              <w:rPr>
                <w:sz w:val="20"/>
              </w:rPr>
            </w:pPr>
            <w:r>
              <w:rPr>
                <w:rFonts w:hint="eastAsia"/>
                <w:sz w:val="20"/>
              </w:rPr>
              <w:t>其他机构：</w:t>
            </w:r>
            <w:r>
              <w:rPr>
                <w:rFonts w:hint="eastAsia"/>
                <w:sz w:val="20"/>
              </w:rPr>
              <w:t xml:space="preserve"> </w:t>
            </w:r>
            <w:r>
              <w:rPr>
                <w:rFonts w:hint="eastAsia"/>
                <w:sz w:val="20"/>
              </w:rPr>
              <w:t>社会团体</w:t>
            </w:r>
            <w:r>
              <w:rPr>
                <w:rFonts w:hint="eastAsia"/>
                <w:sz w:val="20"/>
              </w:rPr>
              <w:t>\</w:t>
            </w:r>
            <w:r>
              <w:rPr>
                <w:rFonts w:hint="eastAsia"/>
                <w:sz w:val="20"/>
              </w:rPr>
              <w:t>中介机构</w:t>
            </w:r>
            <w:r>
              <w:rPr>
                <w:rFonts w:hint="eastAsia"/>
                <w:sz w:val="20"/>
              </w:rPr>
              <w:t>\</w:t>
            </w:r>
            <w:r>
              <w:rPr>
                <w:rFonts w:hint="eastAsia"/>
                <w:sz w:val="20"/>
              </w:rPr>
              <w:t>其他</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833F54">
            <w:pPr>
              <w:autoSpaceDE w:val="0"/>
              <w:autoSpaceDN w:val="0"/>
              <w:rPr>
                <w:sz w:val="20"/>
              </w:rPr>
            </w:pPr>
            <w:r>
              <w:rPr>
                <w:rFonts w:hint="eastAsia"/>
                <w:sz w:val="20"/>
              </w:rPr>
              <w:t>单位主管部门</w:t>
            </w:r>
          </w:p>
        </w:tc>
        <w:tc>
          <w:tcPr>
            <w:tcW w:w="3964" w:type="dxa"/>
            <w:gridSpan w:val="7"/>
            <w:vAlign w:val="center"/>
          </w:tcPr>
          <w:p w:rsidR="003A1608" w:rsidRDefault="00632960">
            <w:pPr>
              <w:autoSpaceDE w:val="0"/>
              <w:autoSpaceDN w:val="0"/>
              <w:rPr>
                <w:sz w:val="20"/>
              </w:rPr>
            </w:pPr>
            <w:r w:rsidRPr="00632960">
              <w:rPr>
                <w:sz w:val="20"/>
              </w:rPr>
              <w:t>${(leadDept.deptManDepartment)!""}</w:t>
            </w:r>
          </w:p>
        </w:tc>
        <w:tc>
          <w:tcPr>
            <w:tcW w:w="1134" w:type="dxa"/>
            <w:gridSpan w:val="2"/>
            <w:vAlign w:val="center"/>
          </w:tcPr>
          <w:p w:rsidR="003A1608" w:rsidRDefault="00833F54">
            <w:pPr>
              <w:autoSpaceDE w:val="0"/>
              <w:autoSpaceDN w:val="0"/>
              <w:jc w:val="center"/>
              <w:rPr>
                <w:sz w:val="20"/>
              </w:rPr>
            </w:pPr>
            <w:r>
              <w:rPr>
                <w:rFonts w:ascii="宋体" w:hAnsi="宋体" w:cs="宋体" w:hint="eastAsia"/>
                <w:color w:val="000000"/>
                <w:kern w:val="0"/>
                <w:sz w:val="20"/>
                <w:szCs w:val="20"/>
              </w:rPr>
              <w:t>隶属关系</w:t>
            </w:r>
          </w:p>
        </w:tc>
        <w:tc>
          <w:tcPr>
            <w:tcW w:w="1313" w:type="dxa"/>
            <w:vAlign w:val="center"/>
          </w:tcPr>
          <w:p w:rsidR="003A1608" w:rsidRDefault="00754BCE">
            <w:pPr>
              <w:autoSpaceDE w:val="0"/>
              <w:autoSpaceDN w:val="0"/>
              <w:jc w:val="center"/>
              <w:rPr>
                <w:sz w:val="20"/>
              </w:rPr>
            </w:pPr>
            <w:r w:rsidRPr="00754BCE">
              <w:rPr>
                <w:sz w:val="20"/>
              </w:rPr>
              <w:t>${(leadDept.deptSubjection)!""}</w:t>
            </w:r>
          </w:p>
        </w:tc>
      </w:tr>
      <w:tr w:rsidR="003A1608">
        <w:trPr>
          <w:cantSplit/>
          <w:trHeight w:val="369"/>
          <w:tblHeader/>
          <w:jc w:val="center"/>
        </w:trPr>
        <w:tc>
          <w:tcPr>
            <w:tcW w:w="468" w:type="dxa"/>
            <w:vMerge/>
            <w:shd w:val="clear" w:color="auto" w:fill="auto"/>
            <w:vAlign w:val="center"/>
          </w:tcPr>
          <w:p w:rsidR="003A1608" w:rsidRDefault="003A1608">
            <w:pPr>
              <w:autoSpaceDE w:val="0"/>
              <w:autoSpaceDN w:val="0"/>
              <w:rPr>
                <w:sz w:val="20"/>
              </w:rPr>
            </w:pPr>
          </w:p>
        </w:tc>
        <w:tc>
          <w:tcPr>
            <w:tcW w:w="2130" w:type="dxa"/>
            <w:gridSpan w:val="2"/>
            <w:shd w:val="clear" w:color="auto" w:fill="auto"/>
            <w:vAlign w:val="center"/>
          </w:tcPr>
          <w:p w:rsidR="003A1608" w:rsidRDefault="00833F54">
            <w:pPr>
              <w:autoSpaceDE w:val="0"/>
              <w:autoSpaceDN w:val="0"/>
              <w:rPr>
                <w:sz w:val="20"/>
              </w:rPr>
            </w:pPr>
            <w:r>
              <w:rPr>
                <w:rFonts w:hint="eastAsia"/>
                <w:sz w:val="20"/>
              </w:rPr>
              <w:t>单位组织机构代码</w:t>
            </w:r>
          </w:p>
        </w:tc>
        <w:tc>
          <w:tcPr>
            <w:tcW w:w="6411" w:type="dxa"/>
            <w:gridSpan w:val="10"/>
            <w:shd w:val="solid" w:color="FFFFFF" w:fill="auto"/>
            <w:vAlign w:val="center"/>
          </w:tcPr>
          <w:p w:rsidR="003A1608" w:rsidRDefault="00F313FF">
            <w:pPr>
              <w:shd w:val="solid" w:color="FFFFFF" w:fill="auto"/>
              <w:autoSpaceDN w:val="0"/>
              <w:jc w:val="center"/>
              <w:textAlignment w:val="center"/>
              <w:rPr>
                <w:sz w:val="20"/>
              </w:rPr>
            </w:pPr>
            <w:r w:rsidRPr="00F313FF">
              <w:rPr>
                <w:sz w:val="20"/>
              </w:rPr>
              <w:t>${(leadDept.orgCode)!""}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833F54">
            <w:pPr>
              <w:autoSpaceDE w:val="0"/>
              <w:autoSpaceDN w:val="0"/>
              <w:rPr>
                <w:sz w:val="20"/>
              </w:rPr>
            </w:pPr>
            <w:r>
              <w:rPr>
                <w:rFonts w:hint="eastAsia"/>
                <w:sz w:val="20"/>
              </w:rPr>
              <w:t>单位法定代表人姓名</w:t>
            </w:r>
          </w:p>
        </w:tc>
        <w:tc>
          <w:tcPr>
            <w:tcW w:w="6411" w:type="dxa"/>
            <w:gridSpan w:val="10"/>
            <w:vAlign w:val="center"/>
          </w:tcPr>
          <w:p w:rsidR="003A1608" w:rsidRDefault="00EB43DD">
            <w:pPr>
              <w:autoSpaceDE w:val="0"/>
              <w:autoSpaceDN w:val="0"/>
              <w:rPr>
                <w:sz w:val="20"/>
              </w:rPr>
            </w:pPr>
            <w:r w:rsidRPr="00EB43DD">
              <w:rPr>
                <w:sz w:val="20"/>
              </w:rPr>
              <w:t>${(leadDept.deptLegalPersonName)!""}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3A1608">
            <w:pPr>
              <w:autoSpaceDE w:val="0"/>
              <w:autoSpaceDN w:val="0"/>
              <w:rPr>
                <w:sz w:val="20"/>
              </w:rPr>
            </w:pPr>
          </w:p>
        </w:tc>
        <w:tc>
          <w:tcPr>
            <w:tcW w:w="3205" w:type="dxa"/>
            <w:gridSpan w:val="5"/>
            <w:vAlign w:val="center"/>
          </w:tcPr>
          <w:p w:rsidR="003A1608" w:rsidRDefault="00833F54">
            <w:pPr>
              <w:autoSpaceDE w:val="0"/>
              <w:autoSpaceDN w:val="0"/>
              <w:jc w:val="center"/>
              <w:rPr>
                <w:sz w:val="20"/>
              </w:rPr>
            </w:pPr>
            <w:r>
              <w:rPr>
                <w:rFonts w:hint="eastAsia"/>
                <w:sz w:val="20"/>
              </w:rPr>
              <w:t>零余额账户</w:t>
            </w:r>
          </w:p>
        </w:tc>
        <w:tc>
          <w:tcPr>
            <w:tcW w:w="3206" w:type="dxa"/>
            <w:gridSpan w:val="5"/>
            <w:vAlign w:val="center"/>
          </w:tcPr>
          <w:p w:rsidR="003A1608" w:rsidRDefault="00833F54">
            <w:pPr>
              <w:autoSpaceDE w:val="0"/>
              <w:autoSpaceDN w:val="0"/>
              <w:jc w:val="center"/>
              <w:rPr>
                <w:sz w:val="20"/>
              </w:rPr>
            </w:pPr>
            <w:r>
              <w:rPr>
                <w:rFonts w:hint="eastAsia"/>
                <w:sz w:val="20"/>
              </w:rPr>
              <w:t>基本账户</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833F54">
            <w:pPr>
              <w:autoSpaceDE w:val="0"/>
              <w:autoSpaceDN w:val="0"/>
              <w:rPr>
                <w:sz w:val="20"/>
              </w:rPr>
            </w:pPr>
            <w:r>
              <w:rPr>
                <w:rFonts w:hint="eastAsia"/>
                <w:sz w:val="20"/>
              </w:rPr>
              <w:t>单位开户名称</w:t>
            </w:r>
          </w:p>
        </w:tc>
        <w:tc>
          <w:tcPr>
            <w:tcW w:w="3205" w:type="dxa"/>
            <w:gridSpan w:val="5"/>
            <w:vAlign w:val="center"/>
          </w:tcPr>
          <w:p w:rsidR="003A1608" w:rsidRDefault="009A404B">
            <w:pPr>
              <w:autoSpaceDE w:val="0"/>
              <w:autoSpaceDN w:val="0"/>
              <w:rPr>
                <w:sz w:val="20"/>
              </w:rPr>
            </w:pPr>
            <w:r w:rsidRPr="009A404B">
              <w:rPr>
                <w:sz w:val="20"/>
              </w:rPr>
              <w:t>${(leadDept.bankAccountNameLoose)!""}</w:t>
            </w:r>
          </w:p>
        </w:tc>
        <w:tc>
          <w:tcPr>
            <w:tcW w:w="3206" w:type="dxa"/>
            <w:gridSpan w:val="5"/>
            <w:vAlign w:val="center"/>
          </w:tcPr>
          <w:p w:rsidR="003A1608" w:rsidRPr="00F030D0" w:rsidRDefault="00E64CF4" w:rsidP="00E64CF4">
            <w:pPr>
              <w:widowControl/>
              <w:rPr>
                <w:sz w:val="20"/>
              </w:rPr>
            </w:pPr>
            <w:r w:rsidRPr="00F030D0">
              <w:rPr>
                <w:sz w:val="20"/>
              </w:rPr>
              <w:t>${(leadDept.bankAccountNameBase)!"}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0F6A11">
            <w:pPr>
              <w:autoSpaceDE w:val="0"/>
              <w:autoSpaceDN w:val="0"/>
              <w:rPr>
                <w:sz w:val="20"/>
              </w:rPr>
            </w:pPr>
            <w:r>
              <w:rPr>
                <w:rFonts w:hint="eastAsia"/>
                <w:sz w:val="20"/>
              </w:rPr>
              <w:t>开户银行</w:t>
            </w:r>
          </w:p>
        </w:tc>
        <w:tc>
          <w:tcPr>
            <w:tcW w:w="3205" w:type="dxa"/>
            <w:gridSpan w:val="5"/>
            <w:vAlign w:val="center"/>
          </w:tcPr>
          <w:p w:rsidR="003A1608" w:rsidRDefault="0035724E">
            <w:pPr>
              <w:autoSpaceDE w:val="0"/>
              <w:autoSpaceDN w:val="0"/>
              <w:rPr>
                <w:sz w:val="20"/>
              </w:rPr>
            </w:pPr>
            <w:r w:rsidRPr="0035724E">
              <w:rPr>
                <w:sz w:val="20"/>
              </w:rPr>
              <w:t>${(leadDept.bankNameLoose)!""}</w:t>
            </w:r>
          </w:p>
        </w:tc>
        <w:tc>
          <w:tcPr>
            <w:tcW w:w="3206" w:type="dxa"/>
            <w:gridSpan w:val="5"/>
            <w:vAlign w:val="center"/>
          </w:tcPr>
          <w:p w:rsidR="003A1608" w:rsidRPr="00F030D0" w:rsidRDefault="005772B3" w:rsidP="005772B3">
            <w:pPr>
              <w:widowControl/>
              <w:rPr>
                <w:sz w:val="20"/>
              </w:rPr>
            </w:pPr>
            <w:r w:rsidRPr="00F030D0">
              <w:rPr>
                <w:sz w:val="20"/>
              </w:rPr>
              <w:t>${(leadDept.bankNameBase)!"}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833F54">
            <w:pPr>
              <w:autoSpaceDE w:val="0"/>
              <w:autoSpaceDN w:val="0"/>
              <w:rPr>
                <w:sz w:val="20"/>
              </w:rPr>
            </w:pPr>
            <w:r>
              <w:rPr>
                <w:rFonts w:hint="eastAsia"/>
                <w:sz w:val="20"/>
              </w:rPr>
              <w:t>银行账号</w:t>
            </w:r>
          </w:p>
        </w:tc>
        <w:tc>
          <w:tcPr>
            <w:tcW w:w="3205" w:type="dxa"/>
            <w:gridSpan w:val="5"/>
            <w:vAlign w:val="center"/>
          </w:tcPr>
          <w:p w:rsidR="003A1608" w:rsidRDefault="00B45740">
            <w:pPr>
              <w:autoSpaceDE w:val="0"/>
              <w:autoSpaceDN w:val="0"/>
              <w:rPr>
                <w:sz w:val="20"/>
              </w:rPr>
            </w:pPr>
            <w:r w:rsidRPr="00B45740">
              <w:rPr>
                <w:sz w:val="20"/>
              </w:rPr>
              <w:t>${(leadDept.bankAccountNumberLoose)!""}</w:t>
            </w:r>
          </w:p>
        </w:tc>
        <w:tc>
          <w:tcPr>
            <w:tcW w:w="3206" w:type="dxa"/>
            <w:gridSpan w:val="5"/>
            <w:vAlign w:val="center"/>
          </w:tcPr>
          <w:p w:rsidR="003A1608" w:rsidRPr="00F030D0" w:rsidRDefault="00F051FB" w:rsidP="00006B1E">
            <w:pPr>
              <w:widowControl/>
              <w:rPr>
                <w:sz w:val="20"/>
              </w:rPr>
            </w:pPr>
            <w:r w:rsidRPr="00F030D0">
              <w:rPr>
                <w:sz w:val="20"/>
              </w:rPr>
              <w:t>${(leadDept.bankAccountNumberBase)!"}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833F54">
            <w:pPr>
              <w:autoSpaceDE w:val="0"/>
              <w:autoSpaceDN w:val="0"/>
              <w:rPr>
                <w:sz w:val="20"/>
              </w:rPr>
            </w:pPr>
            <w:r>
              <w:rPr>
                <w:rFonts w:hint="eastAsia"/>
                <w:sz w:val="20"/>
              </w:rPr>
              <w:t>单位所属地区</w:t>
            </w:r>
          </w:p>
        </w:tc>
        <w:tc>
          <w:tcPr>
            <w:tcW w:w="2158" w:type="dxa"/>
            <w:gridSpan w:val="2"/>
            <w:vAlign w:val="center"/>
          </w:tcPr>
          <w:p w:rsidR="003A1608" w:rsidRPr="00F030D0" w:rsidRDefault="004D3CE4" w:rsidP="00F030D0">
            <w:pPr>
              <w:autoSpaceDE w:val="0"/>
              <w:autoSpaceDN w:val="0"/>
              <w:rPr>
                <w:sz w:val="20"/>
              </w:rPr>
            </w:pPr>
            <w:r w:rsidRPr="00F030D0">
              <w:rPr>
                <w:sz w:val="20"/>
              </w:rPr>
              <w:t>${(leadDept.provinceCode)!"}</w:t>
            </w:r>
            <w:r w:rsidR="00833F54">
              <w:rPr>
                <w:rFonts w:hint="eastAsia"/>
                <w:sz w:val="20"/>
              </w:rPr>
              <w:t xml:space="preserve"> </w:t>
            </w:r>
          </w:p>
        </w:tc>
        <w:tc>
          <w:tcPr>
            <w:tcW w:w="1806" w:type="dxa"/>
            <w:gridSpan w:val="5"/>
            <w:vAlign w:val="center"/>
          </w:tcPr>
          <w:p w:rsidR="003A1608" w:rsidRPr="00973255" w:rsidRDefault="006B1EC0" w:rsidP="00F030D0">
            <w:pPr>
              <w:autoSpaceDE w:val="0"/>
              <w:autoSpaceDN w:val="0"/>
              <w:rPr>
                <w:rFonts w:ascii="Calibri" w:hAnsi="Calibri" w:cs="Calibri"/>
                <w:color w:val="000000"/>
                <w:kern w:val="0"/>
                <w:sz w:val="22"/>
                <w:szCs w:val="22"/>
              </w:rPr>
            </w:pPr>
            <w:r w:rsidRPr="00F030D0">
              <w:rPr>
                <w:sz w:val="20"/>
              </w:rPr>
              <w:t>${(leadDept.cityCode)!"}</w:t>
            </w:r>
          </w:p>
        </w:tc>
        <w:tc>
          <w:tcPr>
            <w:tcW w:w="2447" w:type="dxa"/>
            <w:gridSpan w:val="3"/>
            <w:vAlign w:val="center"/>
          </w:tcPr>
          <w:p w:rsidR="003A1608" w:rsidRPr="004F7CF0" w:rsidRDefault="00336474" w:rsidP="00F030D0">
            <w:pPr>
              <w:autoSpaceDE w:val="0"/>
              <w:autoSpaceDN w:val="0"/>
              <w:rPr>
                <w:rFonts w:ascii="Calibri" w:hAnsi="Calibri" w:cs="Calibri"/>
                <w:color w:val="000000"/>
                <w:kern w:val="0"/>
                <w:sz w:val="22"/>
                <w:szCs w:val="22"/>
              </w:rPr>
            </w:pPr>
            <w:r w:rsidRPr="00F030D0">
              <w:rPr>
                <w:sz w:val="20"/>
              </w:rPr>
              <w:t>${(leadDept.countyCode)!"}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833F54">
            <w:pPr>
              <w:autoSpaceDE w:val="0"/>
              <w:autoSpaceDN w:val="0"/>
              <w:rPr>
                <w:sz w:val="20"/>
              </w:rPr>
            </w:pPr>
            <w:r>
              <w:rPr>
                <w:rFonts w:hint="eastAsia"/>
                <w:sz w:val="20"/>
              </w:rPr>
              <w:t>电子邮箱</w:t>
            </w:r>
          </w:p>
        </w:tc>
        <w:tc>
          <w:tcPr>
            <w:tcW w:w="6411" w:type="dxa"/>
            <w:gridSpan w:val="10"/>
            <w:vAlign w:val="center"/>
          </w:tcPr>
          <w:p w:rsidR="003A1608" w:rsidRPr="00EE57C7" w:rsidRDefault="00EE57C7" w:rsidP="00F030D0">
            <w:pPr>
              <w:autoSpaceDE w:val="0"/>
              <w:autoSpaceDN w:val="0"/>
              <w:rPr>
                <w:rFonts w:ascii="Calibri" w:hAnsi="Calibri" w:cs="Calibri"/>
                <w:color w:val="000000"/>
                <w:kern w:val="0"/>
                <w:sz w:val="22"/>
                <w:szCs w:val="22"/>
              </w:rPr>
            </w:pPr>
            <w:r w:rsidRPr="00F030D0">
              <w:rPr>
                <w:sz w:val="20"/>
              </w:rPr>
              <w:t>${(leadDept.deptEmail)!"}</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833F54">
            <w:pPr>
              <w:autoSpaceDE w:val="0"/>
              <w:autoSpaceDN w:val="0"/>
              <w:rPr>
                <w:sz w:val="20"/>
              </w:rPr>
            </w:pPr>
            <w:r>
              <w:rPr>
                <w:rFonts w:hint="eastAsia"/>
                <w:sz w:val="20"/>
              </w:rPr>
              <w:t>通信地址</w:t>
            </w:r>
          </w:p>
        </w:tc>
        <w:tc>
          <w:tcPr>
            <w:tcW w:w="6411" w:type="dxa"/>
            <w:gridSpan w:val="10"/>
            <w:vAlign w:val="center"/>
          </w:tcPr>
          <w:p w:rsidR="003A1608" w:rsidRDefault="00ED7F79">
            <w:pPr>
              <w:autoSpaceDE w:val="0"/>
              <w:autoSpaceDN w:val="0"/>
              <w:rPr>
                <w:sz w:val="20"/>
              </w:rPr>
            </w:pPr>
            <w:r w:rsidRPr="00ED7F79">
              <w:rPr>
                <w:sz w:val="20"/>
              </w:rPr>
              <w:t>${(leadDept.address)!"}</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Align w:val="center"/>
          </w:tcPr>
          <w:p w:rsidR="003A1608" w:rsidRDefault="00833F54">
            <w:pPr>
              <w:autoSpaceDE w:val="0"/>
              <w:autoSpaceDN w:val="0"/>
              <w:rPr>
                <w:sz w:val="20"/>
              </w:rPr>
            </w:pPr>
            <w:r>
              <w:rPr>
                <w:rFonts w:hint="eastAsia"/>
                <w:sz w:val="20"/>
              </w:rPr>
              <w:t>邮政编码</w:t>
            </w:r>
          </w:p>
        </w:tc>
        <w:tc>
          <w:tcPr>
            <w:tcW w:w="6411" w:type="dxa"/>
            <w:gridSpan w:val="10"/>
            <w:vAlign w:val="center"/>
          </w:tcPr>
          <w:p w:rsidR="003A1608" w:rsidRDefault="00123D8A">
            <w:pPr>
              <w:autoSpaceDE w:val="0"/>
              <w:autoSpaceDN w:val="0"/>
              <w:rPr>
                <w:sz w:val="20"/>
              </w:rPr>
            </w:pPr>
            <w:r w:rsidRPr="00123D8A">
              <w:rPr>
                <w:sz w:val="20"/>
              </w:rPr>
              <w:t>${(leadDept.zipCode)!"}</w:t>
            </w:r>
          </w:p>
        </w:tc>
      </w:tr>
      <w:tr w:rsidR="003A1608">
        <w:trPr>
          <w:cantSplit/>
          <w:trHeight w:val="369"/>
          <w:tblHeader/>
          <w:jc w:val="center"/>
        </w:trPr>
        <w:tc>
          <w:tcPr>
            <w:tcW w:w="468" w:type="dxa"/>
            <w:vMerge w:val="restart"/>
            <w:vAlign w:val="center"/>
          </w:tcPr>
          <w:p w:rsidR="003A1608" w:rsidRDefault="00833F54">
            <w:pPr>
              <w:autoSpaceDE w:val="0"/>
              <w:autoSpaceDN w:val="0"/>
              <w:rPr>
                <w:sz w:val="20"/>
              </w:rPr>
            </w:pPr>
            <w:r>
              <w:rPr>
                <w:rFonts w:hint="eastAsia"/>
                <w:sz w:val="20"/>
              </w:rPr>
              <w:t>相关责任人</w:t>
            </w:r>
          </w:p>
        </w:tc>
        <w:tc>
          <w:tcPr>
            <w:tcW w:w="2130" w:type="dxa"/>
            <w:gridSpan w:val="2"/>
            <w:vMerge w:val="restart"/>
            <w:vAlign w:val="center"/>
          </w:tcPr>
          <w:p w:rsidR="003A1608" w:rsidRDefault="00833F54">
            <w:pPr>
              <w:autoSpaceDE w:val="0"/>
              <w:autoSpaceDN w:val="0"/>
              <w:rPr>
                <w:sz w:val="20"/>
              </w:rPr>
            </w:pPr>
            <w:r>
              <w:rPr>
                <w:rFonts w:hint="eastAsia"/>
                <w:sz w:val="20"/>
              </w:rPr>
              <w:t>项目负责人</w:t>
            </w:r>
          </w:p>
        </w:tc>
        <w:tc>
          <w:tcPr>
            <w:tcW w:w="1341" w:type="dxa"/>
            <w:vAlign w:val="center"/>
          </w:tcPr>
          <w:p w:rsidR="003A1608" w:rsidRDefault="00833F54">
            <w:pPr>
              <w:autoSpaceDE w:val="0"/>
              <w:autoSpaceDN w:val="0"/>
              <w:rPr>
                <w:sz w:val="20"/>
              </w:rPr>
            </w:pPr>
            <w:r>
              <w:rPr>
                <w:rFonts w:hint="eastAsia"/>
                <w:sz w:val="20"/>
              </w:rPr>
              <w:t>姓名</w:t>
            </w:r>
          </w:p>
        </w:tc>
        <w:tc>
          <w:tcPr>
            <w:tcW w:w="5070" w:type="dxa"/>
            <w:gridSpan w:val="9"/>
            <w:vAlign w:val="center"/>
          </w:tcPr>
          <w:p w:rsidR="003A1608" w:rsidRDefault="00AA5D85">
            <w:pPr>
              <w:autoSpaceDE w:val="0"/>
              <w:autoSpaceDN w:val="0"/>
              <w:rPr>
                <w:sz w:val="20"/>
              </w:rPr>
            </w:pPr>
            <w:r w:rsidRPr="00AA5D85">
              <w:rPr>
                <w:sz w:val="20"/>
              </w:rPr>
              <w:t>${(leadPerson.name)!"}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身份证号码</w:t>
            </w:r>
          </w:p>
        </w:tc>
        <w:tc>
          <w:tcPr>
            <w:tcW w:w="5070" w:type="dxa"/>
            <w:gridSpan w:val="9"/>
            <w:vAlign w:val="center"/>
          </w:tcPr>
          <w:p w:rsidR="003A1608" w:rsidRDefault="00AA5D85">
            <w:pPr>
              <w:autoSpaceDE w:val="0"/>
              <w:autoSpaceDN w:val="0"/>
              <w:rPr>
                <w:sz w:val="20"/>
              </w:rPr>
            </w:pPr>
            <w:r w:rsidRPr="00AA5D85">
              <w:rPr>
                <w:sz w:val="20"/>
              </w:rPr>
              <w:t>${(leadPerson.idCard)!"}</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工作单位</w:t>
            </w:r>
          </w:p>
        </w:tc>
        <w:tc>
          <w:tcPr>
            <w:tcW w:w="5070" w:type="dxa"/>
            <w:gridSpan w:val="9"/>
            <w:vAlign w:val="center"/>
          </w:tcPr>
          <w:p w:rsidR="003A1608" w:rsidRDefault="000F67BE">
            <w:pPr>
              <w:autoSpaceDE w:val="0"/>
              <w:autoSpaceDN w:val="0"/>
              <w:rPr>
                <w:sz w:val="20"/>
              </w:rPr>
            </w:pPr>
            <w:r w:rsidRPr="000F67BE">
              <w:rPr>
                <w:sz w:val="20"/>
              </w:rPr>
              <w:t>${(leadPerson.projectCommitmentUnit)!"}</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电话号码</w:t>
            </w:r>
          </w:p>
        </w:tc>
        <w:tc>
          <w:tcPr>
            <w:tcW w:w="1773" w:type="dxa"/>
            <w:gridSpan w:val="3"/>
            <w:vAlign w:val="center"/>
          </w:tcPr>
          <w:p w:rsidR="003A1608" w:rsidRDefault="00756A28">
            <w:pPr>
              <w:autoSpaceDE w:val="0"/>
              <w:autoSpaceDN w:val="0"/>
              <w:rPr>
                <w:sz w:val="20"/>
              </w:rPr>
            </w:pPr>
            <w:r w:rsidRPr="00756A28">
              <w:rPr>
                <w:sz w:val="20"/>
              </w:rPr>
              <w:t>${(leadPerson.tel)!"}</w:t>
            </w:r>
          </w:p>
        </w:tc>
        <w:tc>
          <w:tcPr>
            <w:tcW w:w="1467" w:type="dxa"/>
            <w:gridSpan w:val="4"/>
            <w:vAlign w:val="center"/>
          </w:tcPr>
          <w:p w:rsidR="003A1608" w:rsidRDefault="00833F54">
            <w:pPr>
              <w:autoSpaceDE w:val="0"/>
              <w:autoSpaceDN w:val="0"/>
              <w:rPr>
                <w:sz w:val="20"/>
              </w:rPr>
            </w:pPr>
            <w:r>
              <w:rPr>
                <w:rFonts w:hint="eastAsia"/>
                <w:sz w:val="20"/>
              </w:rPr>
              <w:t>手机号码</w:t>
            </w:r>
          </w:p>
        </w:tc>
        <w:tc>
          <w:tcPr>
            <w:tcW w:w="1830" w:type="dxa"/>
            <w:gridSpan w:val="2"/>
            <w:vAlign w:val="center"/>
          </w:tcPr>
          <w:p w:rsidR="003A1608" w:rsidRDefault="00756A28">
            <w:pPr>
              <w:autoSpaceDE w:val="0"/>
              <w:autoSpaceDN w:val="0"/>
              <w:rPr>
                <w:sz w:val="20"/>
              </w:rPr>
            </w:pPr>
            <w:r w:rsidRPr="00756A28">
              <w:rPr>
                <w:sz w:val="20"/>
              </w:rPr>
              <w:t>${(leadPerson.phone)!"}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电子邮箱</w:t>
            </w:r>
          </w:p>
        </w:tc>
        <w:tc>
          <w:tcPr>
            <w:tcW w:w="1773" w:type="dxa"/>
            <w:gridSpan w:val="3"/>
            <w:vAlign w:val="center"/>
          </w:tcPr>
          <w:p w:rsidR="003A1608" w:rsidRDefault="00D160F8">
            <w:pPr>
              <w:autoSpaceDE w:val="0"/>
              <w:autoSpaceDN w:val="0"/>
              <w:rPr>
                <w:sz w:val="20"/>
              </w:rPr>
            </w:pPr>
            <w:r w:rsidRPr="00D160F8">
              <w:rPr>
                <w:sz w:val="20"/>
              </w:rPr>
              <w:t>${(leadPerson.email)!"}</w:t>
            </w:r>
          </w:p>
        </w:tc>
        <w:tc>
          <w:tcPr>
            <w:tcW w:w="1467" w:type="dxa"/>
            <w:gridSpan w:val="4"/>
            <w:vAlign w:val="center"/>
          </w:tcPr>
          <w:p w:rsidR="003A1608" w:rsidRDefault="00833F54">
            <w:pPr>
              <w:autoSpaceDE w:val="0"/>
              <w:autoSpaceDN w:val="0"/>
              <w:rPr>
                <w:sz w:val="20"/>
              </w:rPr>
            </w:pPr>
            <w:r>
              <w:rPr>
                <w:rFonts w:hint="eastAsia"/>
                <w:sz w:val="20"/>
              </w:rPr>
              <w:t>邮政编码</w:t>
            </w:r>
          </w:p>
        </w:tc>
        <w:tc>
          <w:tcPr>
            <w:tcW w:w="1830" w:type="dxa"/>
            <w:gridSpan w:val="2"/>
            <w:vAlign w:val="center"/>
          </w:tcPr>
          <w:p w:rsidR="003A1608" w:rsidRDefault="0042733E">
            <w:pPr>
              <w:autoSpaceDE w:val="0"/>
              <w:autoSpaceDN w:val="0"/>
              <w:rPr>
                <w:sz w:val="20"/>
              </w:rPr>
            </w:pPr>
            <w:r w:rsidRPr="0042733E">
              <w:rPr>
                <w:sz w:val="20"/>
              </w:rPr>
              <w:t>${(leadPerson.zipCode)!"}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通信地址</w:t>
            </w:r>
          </w:p>
        </w:tc>
        <w:tc>
          <w:tcPr>
            <w:tcW w:w="5070" w:type="dxa"/>
            <w:gridSpan w:val="9"/>
            <w:vAlign w:val="center"/>
          </w:tcPr>
          <w:p w:rsidR="003A1608" w:rsidRDefault="0066281F">
            <w:pPr>
              <w:autoSpaceDE w:val="0"/>
              <w:autoSpaceDN w:val="0"/>
              <w:rPr>
                <w:sz w:val="20"/>
              </w:rPr>
            </w:pPr>
            <w:r w:rsidRPr="0066281F">
              <w:rPr>
                <w:sz w:val="20"/>
              </w:rPr>
              <w:t>${(leadPerson.address)!"}</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restart"/>
            <w:vAlign w:val="center"/>
          </w:tcPr>
          <w:p w:rsidR="003A1608" w:rsidRDefault="00833F54">
            <w:pPr>
              <w:autoSpaceDE w:val="0"/>
              <w:autoSpaceDN w:val="0"/>
              <w:rPr>
                <w:sz w:val="20"/>
              </w:rPr>
            </w:pPr>
            <w:r>
              <w:rPr>
                <w:rFonts w:hint="eastAsia"/>
                <w:sz w:val="20"/>
              </w:rPr>
              <w:t>项目联系人</w:t>
            </w:r>
          </w:p>
        </w:tc>
        <w:tc>
          <w:tcPr>
            <w:tcW w:w="1341" w:type="dxa"/>
            <w:vAlign w:val="center"/>
          </w:tcPr>
          <w:p w:rsidR="003A1608" w:rsidRDefault="00833F54">
            <w:pPr>
              <w:autoSpaceDE w:val="0"/>
              <w:autoSpaceDN w:val="0"/>
              <w:rPr>
                <w:sz w:val="20"/>
              </w:rPr>
            </w:pPr>
            <w:r>
              <w:rPr>
                <w:rFonts w:hint="eastAsia"/>
                <w:sz w:val="20"/>
              </w:rPr>
              <w:t>姓名</w:t>
            </w:r>
          </w:p>
        </w:tc>
        <w:tc>
          <w:tcPr>
            <w:tcW w:w="5070" w:type="dxa"/>
            <w:gridSpan w:val="9"/>
            <w:vAlign w:val="center"/>
          </w:tcPr>
          <w:p w:rsidR="003A1608" w:rsidRDefault="00B8415D">
            <w:pPr>
              <w:autoSpaceDE w:val="0"/>
              <w:autoSpaceDN w:val="0"/>
              <w:rPr>
                <w:sz w:val="20"/>
              </w:rPr>
            </w:pPr>
            <w:r w:rsidRPr="00B8415D">
              <w:rPr>
                <w:sz w:val="20"/>
              </w:rPr>
              <w:t>${(contactPerson.personName)!"}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电话号码</w:t>
            </w:r>
          </w:p>
        </w:tc>
        <w:tc>
          <w:tcPr>
            <w:tcW w:w="1773" w:type="dxa"/>
            <w:gridSpan w:val="3"/>
            <w:vAlign w:val="center"/>
          </w:tcPr>
          <w:p w:rsidR="003A1608" w:rsidRDefault="00B90A34">
            <w:pPr>
              <w:autoSpaceDE w:val="0"/>
              <w:autoSpaceDN w:val="0"/>
              <w:rPr>
                <w:sz w:val="20"/>
              </w:rPr>
            </w:pPr>
            <w:r w:rsidRPr="00B90A34">
              <w:rPr>
                <w:sz w:val="20"/>
              </w:rPr>
              <w:t>${(contactPerson.telPhone)!"}</w:t>
            </w:r>
          </w:p>
        </w:tc>
        <w:tc>
          <w:tcPr>
            <w:tcW w:w="1467" w:type="dxa"/>
            <w:gridSpan w:val="4"/>
            <w:vAlign w:val="center"/>
          </w:tcPr>
          <w:p w:rsidR="003A1608" w:rsidRDefault="00833F54">
            <w:pPr>
              <w:autoSpaceDE w:val="0"/>
              <w:autoSpaceDN w:val="0"/>
              <w:rPr>
                <w:sz w:val="20"/>
              </w:rPr>
            </w:pPr>
            <w:r>
              <w:rPr>
                <w:rFonts w:hint="eastAsia"/>
                <w:sz w:val="20"/>
              </w:rPr>
              <w:t>手机号码</w:t>
            </w:r>
          </w:p>
        </w:tc>
        <w:tc>
          <w:tcPr>
            <w:tcW w:w="1830" w:type="dxa"/>
            <w:gridSpan w:val="2"/>
            <w:vAlign w:val="center"/>
          </w:tcPr>
          <w:p w:rsidR="003A1608" w:rsidRDefault="006C4C01">
            <w:pPr>
              <w:autoSpaceDE w:val="0"/>
              <w:autoSpaceDN w:val="0"/>
              <w:rPr>
                <w:sz w:val="20"/>
              </w:rPr>
            </w:pPr>
            <w:r w:rsidRPr="006C4C01">
              <w:rPr>
                <w:sz w:val="20"/>
              </w:rPr>
              <w:t>${(contactPerson.mobile)!"}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传真号码</w:t>
            </w:r>
          </w:p>
        </w:tc>
        <w:tc>
          <w:tcPr>
            <w:tcW w:w="5070" w:type="dxa"/>
            <w:gridSpan w:val="9"/>
            <w:vAlign w:val="center"/>
          </w:tcPr>
          <w:p w:rsidR="003A1608" w:rsidRDefault="0047753C">
            <w:pPr>
              <w:autoSpaceDE w:val="0"/>
              <w:autoSpaceDN w:val="0"/>
              <w:rPr>
                <w:sz w:val="20"/>
              </w:rPr>
            </w:pPr>
            <w:r w:rsidRPr="0047753C">
              <w:rPr>
                <w:sz w:val="20"/>
              </w:rPr>
              <w:t>${(contactPerson.faxNumber)!"}</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电子邮箱</w:t>
            </w:r>
          </w:p>
        </w:tc>
        <w:tc>
          <w:tcPr>
            <w:tcW w:w="5070" w:type="dxa"/>
            <w:gridSpan w:val="9"/>
            <w:vAlign w:val="center"/>
          </w:tcPr>
          <w:p w:rsidR="003A1608" w:rsidRDefault="006A4829">
            <w:pPr>
              <w:autoSpaceDE w:val="0"/>
              <w:autoSpaceDN w:val="0"/>
              <w:rPr>
                <w:sz w:val="20"/>
              </w:rPr>
            </w:pPr>
            <w:r w:rsidRPr="006A4829">
              <w:rPr>
                <w:sz w:val="20"/>
              </w:rPr>
              <w:t>${(contactPerson.email)!"}</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restart"/>
            <w:vAlign w:val="center"/>
          </w:tcPr>
          <w:p w:rsidR="003A1608" w:rsidRDefault="00833F54">
            <w:pPr>
              <w:autoSpaceDE w:val="0"/>
              <w:autoSpaceDN w:val="0"/>
              <w:rPr>
                <w:sz w:val="20"/>
              </w:rPr>
            </w:pPr>
            <w:r>
              <w:rPr>
                <w:rFonts w:hint="eastAsia"/>
                <w:sz w:val="20"/>
              </w:rPr>
              <w:t>财务部门负责人</w:t>
            </w:r>
          </w:p>
        </w:tc>
        <w:tc>
          <w:tcPr>
            <w:tcW w:w="1341" w:type="dxa"/>
            <w:vAlign w:val="center"/>
          </w:tcPr>
          <w:p w:rsidR="003A1608" w:rsidRDefault="00833F54">
            <w:pPr>
              <w:autoSpaceDE w:val="0"/>
              <w:autoSpaceDN w:val="0"/>
              <w:rPr>
                <w:sz w:val="20"/>
              </w:rPr>
            </w:pPr>
            <w:r>
              <w:rPr>
                <w:rFonts w:hint="eastAsia"/>
                <w:sz w:val="20"/>
              </w:rPr>
              <w:t>姓名</w:t>
            </w:r>
          </w:p>
        </w:tc>
        <w:tc>
          <w:tcPr>
            <w:tcW w:w="5070" w:type="dxa"/>
            <w:gridSpan w:val="9"/>
            <w:vAlign w:val="center"/>
          </w:tcPr>
          <w:p w:rsidR="003A1608" w:rsidRDefault="0017351E">
            <w:pPr>
              <w:autoSpaceDE w:val="0"/>
              <w:autoSpaceDN w:val="0"/>
              <w:rPr>
                <w:sz w:val="20"/>
              </w:rPr>
            </w:pPr>
            <w:r w:rsidRPr="0017351E">
              <w:rPr>
                <w:sz w:val="20"/>
              </w:rPr>
              <w:t>${(financePerson.personName)!"}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身份证号码</w:t>
            </w:r>
          </w:p>
        </w:tc>
        <w:tc>
          <w:tcPr>
            <w:tcW w:w="5070" w:type="dxa"/>
            <w:gridSpan w:val="9"/>
            <w:vAlign w:val="center"/>
          </w:tcPr>
          <w:p w:rsidR="003A1608" w:rsidRDefault="00012FC7">
            <w:pPr>
              <w:autoSpaceDE w:val="0"/>
              <w:autoSpaceDN w:val="0"/>
              <w:rPr>
                <w:sz w:val="20"/>
              </w:rPr>
            </w:pPr>
            <w:r w:rsidRPr="00012FC7">
              <w:rPr>
                <w:sz w:val="20"/>
              </w:rPr>
              <w:t>${(financePerson.idCard)!"}</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电话号码</w:t>
            </w:r>
          </w:p>
        </w:tc>
        <w:tc>
          <w:tcPr>
            <w:tcW w:w="1773" w:type="dxa"/>
            <w:gridSpan w:val="3"/>
            <w:vAlign w:val="center"/>
          </w:tcPr>
          <w:p w:rsidR="003A1608" w:rsidRDefault="00012FC7" w:rsidP="000E4839">
            <w:pPr>
              <w:autoSpaceDE w:val="0"/>
              <w:autoSpaceDN w:val="0"/>
              <w:rPr>
                <w:sz w:val="20"/>
              </w:rPr>
            </w:pPr>
            <w:r w:rsidRPr="00012FC7">
              <w:rPr>
                <w:sz w:val="20"/>
              </w:rPr>
              <w:t>${(financePerson.telPhone)!"}</w:t>
            </w:r>
          </w:p>
        </w:tc>
        <w:tc>
          <w:tcPr>
            <w:tcW w:w="1467" w:type="dxa"/>
            <w:gridSpan w:val="4"/>
            <w:vAlign w:val="center"/>
          </w:tcPr>
          <w:p w:rsidR="003A1608" w:rsidRDefault="00833F54">
            <w:pPr>
              <w:autoSpaceDE w:val="0"/>
              <w:autoSpaceDN w:val="0"/>
              <w:rPr>
                <w:sz w:val="20"/>
              </w:rPr>
            </w:pPr>
            <w:r>
              <w:rPr>
                <w:rFonts w:hint="eastAsia"/>
                <w:sz w:val="20"/>
              </w:rPr>
              <w:t>手机号码</w:t>
            </w:r>
          </w:p>
        </w:tc>
        <w:tc>
          <w:tcPr>
            <w:tcW w:w="1830" w:type="dxa"/>
            <w:gridSpan w:val="2"/>
            <w:vAlign w:val="center"/>
          </w:tcPr>
          <w:p w:rsidR="003A1608" w:rsidRDefault="00851AEE" w:rsidP="00E40E59">
            <w:pPr>
              <w:autoSpaceDE w:val="0"/>
              <w:autoSpaceDN w:val="0"/>
              <w:rPr>
                <w:sz w:val="20"/>
              </w:rPr>
            </w:pPr>
            <w:r w:rsidRPr="00851AEE">
              <w:rPr>
                <w:sz w:val="20"/>
              </w:rPr>
              <w:t>${(financePerson.mobile)!"}</w:t>
            </w:r>
          </w:p>
        </w:tc>
      </w:tr>
      <w:tr w:rsidR="003A1608">
        <w:trPr>
          <w:cantSplit/>
          <w:trHeight w:val="369"/>
          <w:tblHeader/>
          <w:jc w:val="center"/>
        </w:trPr>
        <w:tc>
          <w:tcPr>
            <w:tcW w:w="468" w:type="dxa"/>
            <w:vMerge/>
            <w:vAlign w:val="center"/>
          </w:tcPr>
          <w:p w:rsidR="003A1608" w:rsidRDefault="003A1608">
            <w:pPr>
              <w:autoSpaceDE w:val="0"/>
              <w:autoSpaceDN w:val="0"/>
              <w:rPr>
                <w:sz w:val="20"/>
              </w:rPr>
            </w:pPr>
          </w:p>
        </w:tc>
        <w:tc>
          <w:tcPr>
            <w:tcW w:w="2130" w:type="dxa"/>
            <w:gridSpan w:val="2"/>
            <w:vMerge/>
            <w:vAlign w:val="center"/>
          </w:tcPr>
          <w:p w:rsidR="003A1608" w:rsidRDefault="003A1608">
            <w:pPr>
              <w:autoSpaceDE w:val="0"/>
              <w:autoSpaceDN w:val="0"/>
              <w:rPr>
                <w:sz w:val="20"/>
              </w:rPr>
            </w:pPr>
          </w:p>
        </w:tc>
        <w:tc>
          <w:tcPr>
            <w:tcW w:w="1341" w:type="dxa"/>
            <w:vAlign w:val="center"/>
          </w:tcPr>
          <w:p w:rsidR="003A1608" w:rsidRDefault="00833F54">
            <w:pPr>
              <w:autoSpaceDE w:val="0"/>
              <w:autoSpaceDN w:val="0"/>
              <w:rPr>
                <w:sz w:val="20"/>
              </w:rPr>
            </w:pPr>
            <w:r>
              <w:rPr>
                <w:rFonts w:hint="eastAsia"/>
                <w:sz w:val="20"/>
              </w:rPr>
              <w:t>电子邮箱</w:t>
            </w:r>
          </w:p>
        </w:tc>
        <w:tc>
          <w:tcPr>
            <w:tcW w:w="5070" w:type="dxa"/>
            <w:gridSpan w:val="9"/>
            <w:vAlign w:val="center"/>
          </w:tcPr>
          <w:p w:rsidR="003A1608" w:rsidRDefault="00CA59DC" w:rsidP="00885B3F">
            <w:pPr>
              <w:autoSpaceDE w:val="0"/>
              <w:autoSpaceDN w:val="0"/>
              <w:rPr>
                <w:sz w:val="20"/>
              </w:rPr>
            </w:pPr>
            <w:r w:rsidRPr="00CA59DC">
              <w:rPr>
                <w:sz w:val="20"/>
              </w:rPr>
              <w:t>${(financePerson.email)!"}</w:t>
            </w:r>
          </w:p>
        </w:tc>
      </w:tr>
    </w:tbl>
    <w:p w:rsidR="003A1608" w:rsidRDefault="003A1608">
      <w:pPr>
        <w:spacing w:line="360" w:lineRule="auto"/>
        <w:sectPr w:rsidR="003A1608">
          <w:footerReference w:type="even" r:id="rId8"/>
          <w:footerReference w:type="default" r:id="rId9"/>
          <w:pgSz w:w="11906" w:h="16838"/>
          <w:pgMar w:top="1440" w:right="1466" w:bottom="1440" w:left="1797" w:header="851" w:footer="992" w:gutter="0"/>
          <w:pgNumType w:start="0"/>
          <w:cols w:space="720"/>
          <w:titlePg/>
          <w:docGrid w:type="lines" w:linePitch="312"/>
        </w:sectPr>
      </w:pPr>
    </w:p>
    <w:p w:rsidR="003A1608" w:rsidRDefault="00833F54">
      <w:pPr>
        <w:autoSpaceDE w:val="0"/>
        <w:autoSpaceDN w:val="0"/>
        <w:jc w:val="center"/>
        <w:rPr>
          <w:rFonts w:eastAsia="黑体"/>
          <w:sz w:val="28"/>
        </w:rPr>
      </w:pPr>
      <w:r>
        <w:rPr>
          <w:rFonts w:eastAsia="黑体" w:hint="eastAsia"/>
          <w:sz w:val="28"/>
        </w:rPr>
        <w:lastRenderedPageBreak/>
        <w:t>项目参加人员基本情况表</w:t>
      </w:r>
    </w:p>
    <w:p w:rsidR="003A1608" w:rsidRDefault="003A1608">
      <w:pPr>
        <w:autoSpaceDE w:val="0"/>
        <w:autoSpaceDN w:val="0"/>
        <w:spacing w:line="300" w:lineRule="auto"/>
        <w:rPr>
          <w:sz w:val="20"/>
        </w:rPr>
      </w:pPr>
    </w:p>
    <w:p w:rsidR="003A1608" w:rsidRDefault="00833F54">
      <w:pPr>
        <w:autoSpaceDE w:val="0"/>
        <w:autoSpaceDN w:val="0"/>
        <w:spacing w:line="300" w:lineRule="auto"/>
        <w:rPr>
          <w:sz w:val="20"/>
        </w:rPr>
      </w:pPr>
      <w:r>
        <w:rPr>
          <w:rFonts w:hint="eastAsia"/>
          <w:sz w:val="20"/>
        </w:rPr>
        <w:t>表</w:t>
      </w:r>
      <w:r>
        <w:rPr>
          <w:rFonts w:hint="eastAsia"/>
          <w:sz w:val="20"/>
        </w:rPr>
        <w:t xml:space="preserve">A2    </w:t>
      </w: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项目名称：</w:t>
      </w:r>
      <w:r>
        <w:rPr>
          <w:rFonts w:hint="eastAsia"/>
          <w:sz w:val="20"/>
        </w:rPr>
        <w:t xml:space="preserve"> </w:t>
      </w:r>
    </w:p>
    <w:tbl>
      <w:tblPr>
        <w:tblW w:w="9670" w:type="dxa"/>
        <w:jc w:val="center"/>
        <w:tblLayout w:type="fixed"/>
        <w:tblCellMar>
          <w:left w:w="0" w:type="dxa"/>
          <w:right w:w="0" w:type="dxa"/>
        </w:tblCellMar>
        <w:tblLook w:val="04A0" w:firstRow="1" w:lastRow="0" w:firstColumn="1" w:lastColumn="0" w:noHBand="0" w:noVBand="1"/>
      </w:tblPr>
      <w:tblGrid>
        <w:gridCol w:w="497"/>
        <w:gridCol w:w="691"/>
        <w:gridCol w:w="1545"/>
        <w:gridCol w:w="3873"/>
        <w:gridCol w:w="1082"/>
        <w:gridCol w:w="933"/>
        <w:gridCol w:w="517"/>
        <w:gridCol w:w="532"/>
      </w:tblGrid>
      <w:tr w:rsidR="003A1608">
        <w:trPr>
          <w:cantSplit/>
          <w:trHeight w:val="397"/>
          <w:jc w:val="center"/>
        </w:trPr>
        <w:tc>
          <w:tcPr>
            <w:tcW w:w="9670" w:type="dxa"/>
            <w:gridSpan w:val="8"/>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autoSpaceDE w:val="0"/>
              <w:autoSpaceDN w:val="0"/>
              <w:rPr>
                <w:sz w:val="20"/>
              </w:rPr>
            </w:pPr>
            <w:r>
              <w:rPr>
                <w:rFonts w:hint="eastAsia"/>
                <w:sz w:val="20"/>
              </w:rPr>
              <w:t>填表说明：</w:t>
            </w:r>
            <w:r>
              <w:rPr>
                <w:rFonts w:hint="eastAsia"/>
                <w:sz w:val="20"/>
              </w:rPr>
              <w:t xml:space="preserve">1. </w:t>
            </w:r>
            <w:r>
              <w:rPr>
                <w:rFonts w:hint="eastAsia"/>
                <w:sz w:val="20"/>
              </w:rPr>
              <w:t>项目固定研究人员需填写姓名、身份证号码（士官证、护照）等明细内容；</w:t>
            </w:r>
          </w:p>
          <w:p w:rsidR="003A1608" w:rsidRDefault="00833F54">
            <w:pPr>
              <w:autoSpaceDE w:val="0"/>
              <w:autoSpaceDN w:val="0"/>
              <w:rPr>
                <w:sz w:val="20"/>
              </w:rPr>
            </w:pPr>
            <w:r>
              <w:rPr>
                <w:rFonts w:hint="eastAsia"/>
                <w:sz w:val="20"/>
              </w:rPr>
              <w:t xml:space="preserve">          2.</w:t>
            </w:r>
            <w:r>
              <w:rPr>
                <w:rFonts w:hint="eastAsia"/>
                <w:sz w:val="20"/>
              </w:rPr>
              <w:t>技术职称分类：</w:t>
            </w:r>
            <w:r>
              <w:rPr>
                <w:rFonts w:hint="eastAsia"/>
                <w:sz w:val="20"/>
              </w:rPr>
              <w:t>A.</w:t>
            </w:r>
            <w:r>
              <w:rPr>
                <w:rFonts w:hint="eastAsia"/>
                <w:sz w:val="20"/>
              </w:rPr>
              <w:t>正高级</w:t>
            </w:r>
            <w:r>
              <w:rPr>
                <w:rFonts w:hint="eastAsia"/>
                <w:sz w:val="20"/>
              </w:rPr>
              <w:t xml:space="preserve">  B.</w:t>
            </w:r>
            <w:r>
              <w:rPr>
                <w:rFonts w:hint="eastAsia"/>
                <w:sz w:val="20"/>
              </w:rPr>
              <w:t>副高级</w:t>
            </w:r>
            <w:r>
              <w:rPr>
                <w:rFonts w:hint="eastAsia"/>
                <w:sz w:val="20"/>
              </w:rPr>
              <w:t xml:space="preserve">  C.</w:t>
            </w:r>
            <w:r>
              <w:rPr>
                <w:rFonts w:hint="eastAsia"/>
                <w:sz w:val="20"/>
              </w:rPr>
              <w:t>中级</w:t>
            </w:r>
            <w:r>
              <w:rPr>
                <w:rFonts w:hint="eastAsia"/>
                <w:sz w:val="20"/>
              </w:rPr>
              <w:t xml:space="preserve">  D.</w:t>
            </w:r>
            <w:r>
              <w:rPr>
                <w:rFonts w:hint="eastAsia"/>
                <w:sz w:val="20"/>
              </w:rPr>
              <w:t>初级</w:t>
            </w:r>
            <w:r>
              <w:rPr>
                <w:rFonts w:hint="eastAsia"/>
                <w:sz w:val="20"/>
              </w:rPr>
              <w:t xml:space="preserve">  E.</w:t>
            </w:r>
            <w:r>
              <w:rPr>
                <w:rFonts w:hint="eastAsia"/>
                <w:sz w:val="20"/>
              </w:rPr>
              <w:t>其他；</w:t>
            </w:r>
          </w:p>
          <w:p w:rsidR="003A1608" w:rsidRDefault="00833F54">
            <w:pPr>
              <w:autoSpaceDE w:val="0"/>
              <w:autoSpaceDN w:val="0"/>
              <w:ind w:firstLineChars="500" w:firstLine="1000"/>
              <w:rPr>
                <w:sz w:val="20"/>
              </w:rPr>
            </w:pPr>
            <w:r>
              <w:rPr>
                <w:rFonts w:hint="eastAsia"/>
                <w:sz w:val="20"/>
              </w:rPr>
              <w:t xml:space="preserve">3. </w:t>
            </w:r>
            <w:r>
              <w:rPr>
                <w:rFonts w:hint="eastAsia"/>
                <w:sz w:val="20"/>
              </w:rPr>
              <w:t>投入本项目的全时工作时间</w:t>
            </w:r>
            <w:r>
              <w:rPr>
                <w:rFonts w:hint="eastAsia"/>
                <w:sz w:val="20"/>
              </w:rPr>
              <w:t>=</w:t>
            </w:r>
            <w:r>
              <w:rPr>
                <w:rFonts w:hint="eastAsia"/>
                <w:sz w:val="20"/>
              </w:rPr>
              <w:t>每年投入本项目的全时工作时间（月）</w:t>
            </w:r>
            <w:r>
              <w:rPr>
                <w:rFonts w:ascii="宋体" w:hAnsi="宋体" w:hint="eastAsia"/>
                <w:sz w:val="20"/>
              </w:rPr>
              <w:t>＊项目执行年限；</w:t>
            </w:r>
          </w:p>
          <w:p w:rsidR="003A1608" w:rsidRDefault="00833F54">
            <w:pPr>
              <w:autoSpaceDE w:val="0"/>
              <w:autoSpaceDN w:val="0"/>
              <w:ind w:firstLineChars="500" w:firstLine="1000"/>
              <w:rPr>
                <w:sz w:val="20"/>
              </w:rPr>
            </w:pPr>
            <w:r>
              <w:rPr>
                <w:rFonts w:hint="eastAsia"/>
                <w:sz w:val="20"/>
              </w:rPr>
              <w:t xml:space="preserve">4. </w:t>
            </w:r>
            <w:r>
              <w:rPr>
                <w:rFonts w:hint="eastAsia"/>
                <w:sz w:val="20"/>
              </w:rPr>
              <w:t>是否有工资性收入：</w:t>
            </w:r>
            <w:r>
              <w:rPr>
                <w:rFonts w:hint="eastAsia"/>
                <w:sz w:val="20"/>
              </w:rPr>
              <w:t>Y.</w:t>
            </w:r>
            <w:r>
              <w:rPr>
                <w:rFonts w:hint="eastAsia"/>
                <w:sz w:val="20"/>
              </w:rPr>
              <w:t>是</w:t>
            </w:r>
            <w:r>
              <w:rPr>
                <w:rFonts w:hint="eastAsia"/>
                <w:sz w:val="20"/>
              </w:rPr>
              <w:t xml:space="preserve">  N.</w:t>
            </w:r>
            <w:r>
              <w:rPr>
                <w:rFonts w:hint="eastAsia"/>
                <w:sz w:val="20"/>
              </w:rPr>
              <w:t>否；</w:t>
            </w:r>
            <w:r>
              <w:rPr>
                <w:rFonts w:hint="eastAsia"/>
                <w:sz w:val="20"/>
              </w:rPr>
              <w:t xml:space="preserve"> </w:t>
            </w:r>
          </w:p>
          <w:p w:rsidR="003A1608" w:rsidRDefault="00833F54">
            <w:pPr>
              <w:autoSpaceDE w:val="0"/>
              <w:autoSpaceDN w:val="0"/>
              <w:ind w:firstLineChars="500" w:firstLine="1000"/>
              <w:rPr>
                <w:rFonts w:eastAsia="楷体_GB2312"/>
                <w:b/>
                <w:bCs/>
                <w:sz w:val="20"/>
              </w:rPr>
            </w:pPr>
            <w:r>
              <w:rPr>
                <w:rFonts w:hint="eastAsia"/>
                <w:sz w:val="20"/>
              </w:rPr>
              <w:t xml:space="preserve">5. </w:t>
            </w:r>
            <w:r>
              <w:rPr>
                <w:rFonts w:hint="eastAsia"/>
                <w:sz w:val="20"/>
              </w:rPr>
              <w:t>人员分类代码：</w:t>
            </w:r>
            <w:r>
              <w:rPr>
                <w:rFonts w:hint="eastAsia"/>
                <w:sz w:val="20"/>
              </w:rPr>
              <w:t>A.</w:t>
            </w:r>
            <w:r>
              <w:rPr>
                <w:rFonts w:hint="eastAsia"/>
                <w:sz w:val="20"/>
              </w:rPr>
              <w:t>项目负责人</w:t>
            </w:r>
            <w:r>
              <w:rPr>
                <w:rFonts w:hint="eastAsia"/>
                <w:sz w:val="20"/>
              </w:rPr>
              <w:t xml:space="preserve">  B.</w:t>
            </w:r>
            <w:r>
              <w:rPr>
                <w:rFonts w:hint="eastAsia"/>
                <w:sz w:val="20"/>
              </w:rPr>
              <w:t>课题负责人</w:t>
            </w:r>
            <w:r>
              <w:rPr>
                <w:rFonts w:hint="eastAsia"/>
                <w:sz w:val="20"/>
              </w:rPr>
              <w:t xml:space="preserve">  C.</w:t>
            </w:r>
            <w:r>
              <w:rPr>
                <w:rFonts w:hint="eastAsia"/>
                <w:sz w:val="20"/>
              </w:rPr>
              <w:t>其他研究人员。</w:t>
            </w:r>
          </w:p>
        </w:tc>
      </w:tr>
      <w:tr w:rsidR="003A1608">
        <w:trPr>
          <w:cantSplit/>
          <w:trHeight w:val="1450"/>
          <w:jc w:val="center"/>
        </w:trPr>
        <w:tc>
          <w:tcPr>
            <w:tcW w:w="497"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rFonts w:hint="eastAsia"/>
                <w:b/>
                <w:bCs/>
                <w:sz w:val="20"/>
                <w:szCs w:val="20"/>
              </w:rPr>
              <w:t>序号</w:t>
            </w:r>
          </w:p>
        </w:tc>
        <w:tc>
          <w:tcPr>
            <w:tcW w:w="6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rFonts w:hint="eastAsia"/>
                <w:b/>
                <w:bCs/>
                <w:sz w:val="20"/>
                <w:szCs w:val="20"/>
              </w:rPr>
              <w:t>姓名</w:t>
            </w:r>
          </w:p>
        </w:tc>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rFonts w:hint="eastAsia"/>
                <w:b/>
                <w:bCs/>
                <w:sz w:val="20"/>
                <w:szCs w:val="20"/>
              </w:rPr>
              <w:t>身份证号码</w:t>
            </w:r>
          </w:p>
          <w:p w:rsidR="003A1608" w:rsidRDefault="00833F54">
            <w:pPr>
              <w:jc w:val="center"/>
              <w:rPr>
                <w:b/>
                <w:bCs/>
                <w:sz w:val="20"/>
                <w:szCs w:val="20"/>
              </w:rPr>
            </w:pPr>
            <w:r>
              <w:rPr>
                <w:rFonts w:hint="eastAsia"/>
                <w:b/>
                <w:bCs/>
                <w:sz w:val="20"/>
                <w:szCs w:val="20"/>
              </w:rPr>
              <w:t>（士官证、护照）</w:t>
            </w:r>
          </w:p>
        </w:tc>
        <w:tc>
          <w:tcPr>
            <w:tcW w:w="387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rFonts w:hint="eastAsia"/>
                <w:b/>
                <w:bCs/>
                <w:sz w:val="20"/>
                <w:szCs w:val="20"/>
              </w:rPr>
              <w:t>工作单位</w:t>
            </w:r>
          </w:p>
        </w:tc>
        <w:tc>
          <w:tcPr>
            <w:tcW w:w="108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rFonts w:hint="eastAsia"/>
                <w:b/>
                <w:bCs/>
                <w:sz w:val="20"/>
                <w:szCs w:val="20"/>
              </w:rPr>
              <w:t>技术职称</w:t>
            </w:r>
          </w:p>
        </w:tc>
        <w:tc>
          <w:tcPr>
            <w:tcW w:w="93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rFonts w:hint="eastAsia"/>
                <w:b/>
                <w:bCs/>
                <w:sz w:val="20"/>
                <w:szCs w:val="20"/>
              </w:rPr>
              <w:t>投入本项目的全时工作时间</w:t>
            </w:r>
          </w:p>
          <w:p w:rsidR="003A1608" w:rsidRDefault="00833F54">
            <w:pPr>
              <w:jc w:val="center"/>
              <w:rPr>
                <w:b/>
                <w:bCs/>
                <w:sz w:val="20"/>
                <w:szCs w:val="20"/>
              </w:rPr>
            </w:pPr>
            <w:r>
              <w:rPr>
                <w:rFonts w:hint="eastAsia"/>
                <w:b/>
                <w:bCs/>
                <w:sz w:val="20"/>
                <w:szCs w:val="20"/>
              </w:rPr>
              <w:t>（人月）</w:t>
            </w:r>
          </w:p>
        </w:tc>
        <w:tc>
          <w:tcPr>
            <w:tcW w:w="517" w:type="dxa"/>
            <w:tcBorders>
              <w:top w:val="single" w:sz="4" w:space="0" w:color="auto"/>
              <w:left w:val="single" w:sz="4" w:space="0" w:color="auto"/>
              <w:bottom w:val="single" w:sz="4" w:space="0" w:color="auto"/>
              <w:right w:val="single" w:sz="4" w:space="0" w:color="auto"/>
            </w:tcBorders>
            <w:vAlign w:val="center"/>
          </w:tcPr>
          <w:p w:rsidR="003A1608" w:rsidRDefault="00833F54">
            <w:pPr>
              <w:jc w:val="center"/>
              <w:rPr>
                <w:b/>
                <w:bCs/>
                <w:sz w:val="20"/>
                <w:szCs w:val="20"/>
              </w:rPr>
            </w:pPr>
            <w:r>
              <w:rPr>
                <w:rFonts w:hint="eastAsia"/>
                <w:b/>
                <w:bCs/>
                <w:sz w:val="20"/>
                <w:szCs w:val="20"/>
              </w:rPr>
              <w:t>是否有工资性收入</w:t>
            </w:r>
          </w:p>
        </w:tc>
        <w:tc>
          <w:tcPr>
            <w:tcW w:w="53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p w:rsidR="003A1608" w:rsidRDefault="00833F54">
            <w:pPr>
              <w:jc w:val="center"/>
              <w:rPr>
                <w:b/>
                <w:bCs/>
                <w:sz w:val="20"/>
                <w:szCs w:val="20"/>
              </w:rPr>
            </w:pPr>
            <w:r>
              <w:rPr>
                <w:rFonts w:hint="eastAsia"/>
                <w:b/>
                <w:bCs/>
                <w:sz w:val="20"/>
                <w:szCs w:val="20"/>
              </w:rPr>
              <w:t>人员</w:t>
            </w:r>
          </w:p>
          <w:p w:rsidR="003A1608" w:rsidRDefault="00833F54">
            <w:pPr>
              <w:jc w:val="center"/>
              <w:rPr>
                <w:b/>
                <w:bCs/>
                <w:sz w:val="20"/>
                <w:szCs w:val="20"/>
              </w:rPr>
            </w:pPr>
            <w:r>
              <w:rPr>
                <w:rFonts w:hint="eastAsia"/>
                <w:b/>
                <w:bCs/>
                <w:sz w:val="20"/>
                <w:szCs w:val="20"/>
              </w:rPr>
              <w:t>分类</w:t>
            </w:r>
          </w:p>
        </w:tc>
      </w:tr>
      <w:tr w:rsidR="003A1608">
        <w:trPr>
          <w:cantSplit/>
          <w:trHeight w:val="397"/>
          <w:jc w:val="center"/>
        </w:trPr>
        <w:tc>
          <w:tcPr>
            <w:tcW w:w="497" w:type="dxa"/>
            <w:vMerge/>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b/>
                <w:bCs/>
                <w:sz w:val="20"/>
                <w:szCs w:val="20"/>
              </w:rPr>
              <w:t>（</w:t>
            </w:r>
            <w:r>
              <w:rPr>
                <w:b/>
                <w:bCs/>
                <w:sz w:val="20"/>
                <w:szCs w:val="20"/>
              </w:rPr>
              <w:t>1</w:t>
            </w:r>
            <w:r>
              <w:rPr>
                <w:rFonts w:hint="eastAsia"/>
                <w:b/>
                <w:bCs/>
                <w:sz w:val="20"/>
                <w:szCs w:val="20"/>
              </w:rPr>
              <w:t>）</w:t>
            </w: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b/>
                <w:bCs/>
                <w:sz w:val="20"/>
                <w:szCs w:val="20"/>
              </w:rPr>
              <w:t>（</w:t>
            </w:r>
            <w:r>
              <w:rPr>
                <w:b/>
                <w:bCs/>
                <w:sz w:val="20"/>
                <w:szCs w:val="20"/>
              </w:rPr>
              <w:t>2</w:t>
            </w:r>
            <w:r>
              <w:rPr>
                <w:rFonts w:hint="eastAsia"/>
                <w:b/>
                <w:bCs/>
                <w:sz w:val="20"/>
                <w:szCs w:val="20"/>
              </w:rPr>
              <w:t>）</w:t>
            </w: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b/>
                <w:bCs/>
                <w:sz w:val="20"/>
                <w:szCs w:val="20"/>
              </w:rPr>
              <w:t>（</w:t>
            </w:r>
            <w:r>
              <w:rPr>
                <w:b/>
                <w:bCs/>
                <w:sz w:val="20"/>
                <w:szCs w:val="20"/>
              </w:rPr>
              <w:t>3</w:t>
            </w:r>
            <w:r>
              <w:rPr>
                <w:rFonts w:hint="eastAsia"/>
                <w:b/>
                <w:bCs/>
                <w:sz w:val="20"/>
                <w:szCs w:val="20"/>
              </w:rPr>
              <w:t>）</w:t>
            </w: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b/>
                <w:bCs/>
                <w:sz w:val="20"/>
                <w:szCs w:val="20"/>
              </w:rPr>
              <w:t>（</w:t>
            </w:r>
            <w:r>
              <w:rPr>
                <w:b/>
                <w:bCs/>
                <w:sz w:val="20"/>
                <w:szCs w:val="20"/>
              </w:rPr>
              <w:t>4</w:t>
            </w:r>
            <w:r>
              <w:rPr>
                <w:rFonts w:hint="eastAsia"/>
                <w:b/>
                <w:bCs/>
                <w:sz w:val="20"/>
                <w:szCs w:val="20"/>
              </w:rPr>
              <w:t>）</w:t>
            </w: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rFonts w:hint="eastAsia"/>
                <w:b/>
                <w:bCs/>
                <w:sz w:val="20"/>
                <w:szCs w:val="20"/>
              </w:rPr>
              <w:t>（</w:t>
            </w:r>
            <w:r>
              <w:rPr>
                <w:rFonts w:hint="eastAsia"/>
                <w:b/>
                <w:bCs/>
                <w:sz w:val="20"/>
                <w:szCs w:val="20"/>
              </w:rPr>
              <w:t>5</w:t>
            </w:r>
            <w:r>
              <w:rPr>
                <w:rFonts w:hint="eastAsia"/>
                <w:b/>
                <w:bCs/>
                <w:sz w:val="20"/>
                <w:szCs w:val="20"/>
              </w:rPr>
              <w:t>）</w:t>
            </w:r>
          </w:p>
        </w:tc>
        <w:tc>
          <w:tcPr>
            <w:tcW w:w="517" w:type="dxa"/>
            <w:tcBorders>
              <w:top w:val="nil"/>
              <w:left w:val="nil"/>
              <w:bottom w:val="single" w:sz="4" w:space="0" w:color="auto"/>
              <w:right w:val="single" w:sz="4" w:space="0" w:color="auto"/>
            </w:tcBorders>
            <w:vAlign w:val="center"/>
          </w:tcPr>
          <w:p w:rsidR="003A1608" w:rsidRDefault="00833F54">
            <w:pPr>
              <w:jc w:val="center"/>
              <w:rPr>
                <w:b/>
                <w:bCs/>
                <w:sz w:val="20"/>
                <w:szCs w:val="20"/>
              </w:rPr>
            </w:pPr>
            <w:r>
              <w:rPr>
                <w:rFonts w:hint="eastAsia"/>
                <w:b/>
                <w:bCs/>
                <w:sz w:val="20"/>
                <w:szCs w:val="20"/>
              </w:rPr>
              <w:t>（</w:t>
            </w:r>
            <w:r>
              <w:rPr>
                <w:b/>
                <w:bCs/>
                <w:sz w:val="20"/>
                <w:szCs w:val="20"/>
              </w:rPr>
              <w:t>6</w:t>
            </w:r>
            <w:r>
              <w:rPr>
                <w:rFonts w:hint="eastAsia"/>
                <w:b/>
                <w:bCs/>
                <w:sz w:val="20"/>
                <w:szCs w:val="20"/>
              </w:rPr>
              <w:t>）</w:t>
            </w: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b/>
                <w:bCs/>
                <w:sz w:val="20"/>
                <w:szCs w:val="20"/>
              </w:rPr>
            </w:pPr>
            <w:r>
              <w:rPr>
                <w:rFonts w:hint="eastAsia"/>
                <w:b/>
                <w:bCs/>
                <w:sz w:val="20"/>
                <w:szCs w:val="20"/>
              </w:rPr>
              <w:t>（</w:t>
            </w:r>
            <w:r>
              <w:rPr>
                <w:b/>
                <w:bCs/>
                <w:sz w:val="20"/>
                <w:szCs w:val="20"/>
              </w:rPr>
              <w:t>7</w:t>
            </w:r>
            <w:r>
              <w:rPr>
                <w:rFonts w:hint="eastAsia"/>
                <w:b/>
                <w:bCs/>
                <w:sz w:val="20"/>
                <w:szCs w:val="20"/>
              </w:rPr>
              <w:t>）</w:t>
            </w: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497" w:type="dxa"/>
            <w:tcBorders>
              <w:top w:val="single" w:sz="4" w:space="0" w:color="auto"/>
              <w:left w:val="single" w:sz="4" w:space="0" w:color="auto"/>
              <w:bottom w:val="single" w:sz="4" w:space="0" w:color="auto"/>
              <w:right w:val="single" w:sz="4" w:space="0" w:color="auto"/>
            </w:tcBorders>
            <w:vAlign w:val="center"/>
          </w:tcPr>
          <w:p w:rsidR="003A1608" w:rsidRDefault="003A1608">
            <w:pPr>
              <w:rPr>
                <w:b/>
                <w:bCs/>
                <w:sz w:val="20"/>
                <w:szCs w:val="20"/>
              </w:rPr>
            </w:pPr>
          </w:p>
        </w:tc>
        <w:tc>
          <w:tcPr>
            <w:tcW w:w="691"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545"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387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108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c>
          <w:tcPr>
            <w:tcW w:w="517" w:type="dxa"/>
            <w:tcBorders>
              <w:top w:val="nil"/>
              <w:left w:val="nil"/>
              <w:bottom w:val="single" w:sz="4" w:space="0" w:color="auto"/>
              <w:right w:val="single" w:sz="4" w:space="0" w:color="auto"/>
            </w:tcBorders>
            <w:vAlign w:val="center"/>
          </w:tcPr>
          <w:p w:rsidR="003A1608" w:rsidRDefault="003A1608">
            <w:pPr>
              <w:jc w:val="center"/>
              <w:rPr>
                <w:b/>
                <w:bCs/>
                <w:sz w:val="20"/>
                <w:szCs w:val="20"/>
              </w:rPr>
            </w:pP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rPr>
                <w:b/>
                <w:bCs/>
                <w:sz w:val="20"/>
                <w:szCs w:val="20"/>
              </w:rPr>
            </w:pPr>
          </w:p>
        </w:tc>
      </w:tr>
      <w:tr w:rsidR="003A1608">
        <w:trPr>
          <w:cantSplit/>
          <w:trHeight w:val="397"/>
          <w:jc w:val="center"/>
        </w:trPr>
        <w:tc>
          <w:tcPr>
            <w:tcW w:w="7688" w:type="dxa"/>
            <w:gridSpan w:val="5"/>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sz w:val="20"/>
              </w:rPr>
            </w:pPr>
            <w:r>
              <w:rPr>
                <w:rFonts w:hint="eastAsia"/>
                <w:sz w:val="20"/>
              </w:rPr>
              <w:t>固定研究人员合计</w:t>
            </w: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rPr>
                <w:sz w:val="20"/>
              </w:rPr>
            </w:pPr>
          </w:p>
        </w:tc>
        <w:tc>
          <w:tcPr>
            <w:tcW w:w="517" w:type="dxa"/>
            <w:tcBorders>
              <w:top w:val="nil"/>
              <w:left w:val="nil"/>
              <w:bottom w:val="single" w:sz="4" w:space="0" w:color="auto"/>
              <w:right w:val="single" w:sz="4" w:space="0" w:color="auto"/>
            </w:tcBorders>
            <w:vAlign w:val="center"/>
          </w:tcPr>
          <w:p w:rsidR="003A1608" w:rsidRDefault="00833F54">
            <w:pPr>
              <w:jc w:val="center"/>
              <w:rPr>
                <w:sz w:val="20"/>
                <w:szCs w:val="20"/>
              </w:rPr>
            </w:pPr>
            <w:r>
              <w:rPr>
                <w:rFonts w:hint="eastAsia"/>
                <w:sz w:val="20"/>
                <w:szCs w:val="20"/>
              </w:rPr>
              <w:t>／</w:t>
            </w: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sz w:val="20"/>
                <w:szCs w:val="20"/>
              </w:rPr>
            </w:pPr>
            <w:r>
              <w:rPr>
                <w:rFonts w:hint="eastAsia"/>
                <w:sz w:val="20"/>
                <w:szCs w:val="20"/>
              </w:rPr>
              <w:t>／</w:t>
            </w:r>
          </w:p>
        </w:tc>
      </w:tr>
      <w:tr w:rsidR="003A1608">
        <w:trPr>
          <w:cantSplit/>
          <w:trHeight w:val="397"/>
          <w:jc w:val="center"/>
        </w:trPr>
        <w:tc>
          <w:tcPr>
            <w:tcW w:w="7688" w:type="dxa"/>
            <w:gridSpan w:val="5"/>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sz w:val="20"/>
                <w:szCs w:val="20"/>
              </w:rPr>
            </w:pPr>
            <w:r>
              <w:rPr>
                <w:rFonts w:hint="eastAsia"/>
                <w:sz w:val="20"/>
              </w:rPr>
              <w:t>流动人员或临时聘用人员合计</w:t>
            </w: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833F54">
            <w:pPr>
              <w:rPr>
                <w:sz w:val="20"/>
              </w:rPr>
            </w:pPr>
            <w:r>
              <w:rPr>
                <w:rFonts w:hint="eastAsia"/>
                <w:sz w:val="20"/>
              </w:rPr>
              <w:t xml:space="preserve">　</w:t>
            </w:r>
          </w:p>
        </w:tc>
        <w:tc>
          <w:tcPr>
            <w:tcW w:w="517" w:type="dxa"/>
            <w:tcBorders>
              <w:top w:val="nil"/>
              <w:left w:val="nil"/>
              <w:bottom w:val="single" w:sz="4" w:space="0" w:color="auto"/>
              <w:right w:val="single" w:sz="4" w:space="0" w:color="auto"/>
            </w:tcBorders>
            <w:vAlign w:val="center"/>
          </w:tcPr>
          <w:p w:rsidR="003A1608" w:rsidRDefault="00833F54">
            <w:pPr>
              <w:jc w:val="center"/>
              <w:rPr>
                <w:sz w:val="20"/>
              </w:rPr>
            </w:pPr>
            <w:r>
              <w:rPr>
                <w:rFonts w:hint="eastAsia"/>
                <w:sz w:val="20"/>
                <w:szCs w:val="20"/>
              </w:rPr>
              <w:t>／</w:t>
            </w: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sz w:val="20"/>
              </w:rPr>
            </w:pPr>
            <w:r>
              <w:rPr>
                <w:rFonts w:hint="eastAsia"/>
                <w:sz w:val="20"/>
                <w:szCs w:val="20"/>
              </w:rPr>
              <w:t>／</w:t>
            </w:r>
          </w:p>
        </w:tc>
      </w:tr>
      <w:tr w:rsidR="003A1608">
        <w:trPr>
          <w:cantSplit/>
          <w:trHeight w:val="397"/>
          <w:jc w:val="center"/>
        </w:trPr>
        <w:tc>
          <w:tcPr>
            <w:tcW w:w="7688"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sz w:val="20"/>
                <w:szCs w:val="20"/>
              </w:rPr>
            </w:pPr>
            <w:r>
              <w:rPr>
                <w:rFonts w:hint="eastAsia"/>
                <w:sz w:val="20"/>
                <w:szCs w:val="20"/>
              </w:rPr>
              <w:t>累计</w:t>
            </w:r>
          </w:p>
        </w:tc>
        <w:tc>
          <w:tcPr>
            <w:tcW w:w="933"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3A1608">
            <w:pPr>
              <w:jc w:val="center"/>
            </w:pPr>
          </w:p>
        </w:tc>
        <w:tc>
          <w:tcPr>
            <w:tcW w:w="517" w:type="dxa"/>
            <w:tcBorders>
              <w:top w:val="nil"/>
              <w:left w:val="nil"/>
              <w:bottom w:val="single" w:sz="4" w:space="0" w:color="auto"/>
              <w:right w:val="single" w:sz="4" w:space="0" w:color="auto"/>
            </w:tcBorders>
            <w:vAlign w:val="center"/>
          </w:tcPr>
          <w:p w:rsidR="003A1608" w:rsidRDefault="00833F54">
            <w:pPr>
              <w:jc w:val="center"/>
              <w:rPr>
                <w:sz w:val="20"/>
                <w:szCs w:val="20"/>
              </w:rPr>
            </w:pPr>
            <w:r>
              <w:rPr>
                <w:rFonts w:hint="eastAsia"/>
                <w:sz w:val="20"/>
                <w:szCs w:val="20"/>
              </w:rPr>
              <w:t>／</w:t>
            </w:r>
          </w:p>
        </w:tc>
        <w:tc>
          <w:tcPr>
            <w:tcW w:w="532" w:type="dxa"/>
            <w:tcBorders>
              <w:top w:val="nil"/>
              <w:left w:val="nil"/>
              <w:bottom w:val="single" w:sz="4" w:space="0" w:color="auto"/>
              <w:right w:val="single" w:sz="4" w:space="0" w:color="auto"/>
            </w:tcBorders>
            <w:tcMar>
              <w:top w:w="15" w:type="dxa"/>
              <w:left w:w="15" w:type="dxa"/>
              <w:bottom w:w="0" w:type="dxa"/>
              <w:right w:w="15" w:type="dxa"/>
            </w:tcMar>
            <w:vAlign w:val="center"/>
          </w:tcPr>
          <w:p w:rsidR="003A1608" w:rsidRDefault="00833F54">
            <w:pPr>
              <w:jc w:val="center"/>
              <w:rPr>
                <w:sz w:val="20"/>
                <w:szCs w:val="20"/>
              </w:rPr>
            </w:pPr>
            <w:r>
              <w:rPr>
                <w:rFonts w:hint="eastAsia"/>
                <w:sz w:val="20"/>
                <w:szCs w:val="20"/>
              </w:rPr>
              <w:t>／</w:t>
            </w:r>
          </w:p>
        </w:tc>
      </w:tr>
    </w:tbl>
    <w:p w:rsidR="003A1608" w:rsidRDefault="00833F54">
      <w:pPr>
        <w:autoSpaceDE w:val="0"/>
        <w:autoSpaceDN w:val="0"/>
        <w:spacing w:line="360" w:lineRule="auto"/>
        <w:jc w:val="center"/>
        <w:rPr>
          <w:rFonts w:eastAsia="黑体"/>
          <w:sz w:val="28"/>
        </w:rPr>
      </w:pPr>
      <w:r>
        <w:rPr>
          <w:rFonts w:eastAsia="黑体"/>
          <w:sz w:val="28"/>
        </w:rPr>
        <w:br w:type="page"/>
      </w:r>
      <w:r>
        <w:rPr>
          <w:rFonts w:eastAsia="黑体" w:hint="eastAsia"/>
          <w:sz w:val="28"/>
        </w:rPr>
        <w:lastRenderedPageBreak/>
        <w:t>项目预算表</w:t>
      </w:r>
      <w:r>
        <w:rPr>
          <w:rFonts w:eastAsia="黑体" w:hint="eastAsia"/>
          <w:sz w:val="28"/>
        </w:rPr>
        <w:t>-</w:t>
      </w:r>
      <w:r>
        <w:rPr>
          <w:rFonts w:eastAsia="黑体" w:hint="eastAsia"/>
          <w:sz w:val="28"/>
        </w:rPr>
        <w:t>总预算</w:t>
      </w:r>
    </w:p>
    <w:p w:rsidR="003A1608" w:rsidRDefault="00833F54">
      <w:pPr>
        <w:autoSpaceDE w:val="0"/>
        <w:autoSpaceDN w:val="0"/>
        <w:adjustRightInd w:val="0"/>
        <w:snapToGrid w:val="0"/>
        <w:spacing w:line="300" w:lineRule="auto"/>
        <w:ind w:firstLineChars="290" w:firstLine="580"/>
        <w:rPr>
          <w:sz w:val="20"/>
        </w:rPr>
      </w:pPr>
      <w:r>
        <w:rPr>
          <w:rFonts w:hint="eastAsia"/>
          <w:sz w:val="20"/>
        </w:rPr>
        <w:t>表</w:t>
      </w:r>
      <w:r>
        <w:rPr>
          <w:rFonts w:hint="eastAsia"/>
          <w:sz w:val="20"/>
        </w:rPr>
        <w:t>A3</w:t>
      </w:r>
    </w:p>
    <w:p w:rsidR="003A1608" w:rsidRDefault="00833F54">
      <w:pPr>
        <w:autoSpaceDE w:val="0"/>
        <w:autoSpaceDN w:val="0"/>
        <w:adjustRightInd w:val="0"/>
        <w:snapToGrid w:val="0"/>
        <w:spacing w:line="300" w:lineRule="auto"/>
        <w:rPr>
          <w:sz w:val="20"/>
        </w:rPr>
      </w:pP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rFonts w:hint="eastAsia"/>
          <w:sz w:val="20"/>
        </w:rPr>
        <w:tab/>
      </w:r>
      <w:r>
        <w:rPr>
          <w:rFonts w:hint="eastAsia"/>
          <w:sz w:val="20"/>
        </w:rPr>
        <w:t xml:space="preserve">　　　</w:t>
      </w:r>
      <w:r>
        <w:rPr>
          <w:rFonts w:hint="eastAsia"/>
          <w:sz w:val="20"/>
        </w:rPr>
        <w:t xml:space="preserve">                        </w:t>
      </w:r>
      <w:r>
        <w:rPr>
          <w:rFonts w:hint="eastAsia"/>
          <w:sz w:val="20"/>
        </w:rPr>
        <w:t>金额单位：万元</w:t>
      </w:r>
      <w:r>
        <w:rPr>
          <w:rFonts w:hint="eastAsia"/>
          <w:sz w:val="20"/>
        </w:rPr>
        <w:t xml:space="preserve">  </w:t>
      </w:r>
    </w:p>
    <w:tbl>
      <w:tblPr>
        <w:tblW w:w="89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538"/>
        <w:gridCol w:w="4011"/>
        <w:gridCol w:w="1437"/>
        <w:gridCol w:w="3013"/>
      </w:tblGrid>
      <w:tr w:rsidR="003A1608">
        <w:trPr>
          <w:cantSplit/>
          <w:trHeight w:val="273"/>
          <w:jc w:val="center"/>
        </w:trPr>
        <w:tc>
          <w:tcPr>
            <w:tcW w:w="538" w:type="dxa"/>
            <w:vMerge w:val="restart"/>
            <w:vAlign w:val="center"/>
          </w:tcPr>
          <w:p w:rsidR="003A1608" w:rsidRDefault="00833F54">
            <w:pPr>
              <w:autoSpaceDE w:val="0"/>
              <w:autoSpaceDN w:val="0"/>
              <w:ind w:left="608" w:hanging="608"/>
              <w:jc w:val="center"/>
              <w:rPr>
                <w:b/>
                <w:bCs/>
                <w:sz w:val="20"/>
              </w:rPr>
            </w:pPr>
            <w:r>
              <w:rPr>
                <w:rFonts w:hint="eastAsia"/>
                <w:b/>
                <w:bCs/>
                <w:sz w:val="20"/>
              </w:rPr>
              <w:t>序号</w:t>
            </w:r>
          </w:p>
        </w:tc>
        <w:tc>
          <w:tcPr>
            <w:tcW w:w="4011" w:type="dxa"/>
            <w:tcBorders>
              <w:bottom w:val="single" w:sz="6" w:space="0" w:color="auto"/>
            </w:tcBorders>
            <w:vAlign w:val="center"/>
          </w:tcPr>
          <w:p w:rsidR="003A1608" w:rsidRDefault="00833F54">
            <w:pPr>
              <w:autoSpaceDE w:val="0"/>
              <w:autoSpaceDN w:val="0"/>
              <w:jc w:val="center"/>
              <w:rPr>
                <w:b/>
                <w:bCs/>
                <w:sz w:val="20"/>
              </w:rPr>
            </w:pPr>
            <w:r>
              <w:rPr>
                <w:rFonts w:hint="eastAsia"/>
                <w:b/>
                <w:bCs/>
                <w:sz w:val="20"/>
              </w:rPr>
              <w:t>预算科目名称</w:t>
            </w:r>
          </w:p>
        </w:tc>
        <w:tc>
          <w:tcPr>
            <w:tcW w:w="1437" w:type="dxa"/>
            <w:vAlign w:val="center"/>
          </w:tcPr>
          <w:p w:rsidR="003A1608" w:rsidRDefault="00833F54">
            <w:pPr>
              <w:autoSpaceDE w:val="0"/>
              <w:autoSpaceDN w:val="0"/>
              <w:jc w:val="center"/>
              <w:rPr>
                <w:b/>
                <w:bCs/>
                <w:sz w:val="20"/>
              </w:rPr>
            </w:pPr>
            <w:r>
              <w:rPr>
                <w:rFonts w:hint="eastAsia"/>
                <w:b/>
                <w:bCs/>
                <w:sz w:val="20"/>
              </w:rPr>
              <w:t>专项经费</w:t>
            </w:r>
          </w:p>
        </w:tc>
        <w:tc>
          <w:tcPr>
            <w:tcW w:w="3013"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说明</w:t>
            </w:r>
          </w:p>
        </w:tc>
      </w:tr>
      <w:tr w:rsidR="003A1608">
        <w:trPr>
          <w:cantSplit/>
          <w:trHeight w:val="222"/>
          <w:jc w:val="center"/>
        </w:trPr>
        <w:tc>
          <w:tcPr>
            <w:tcW w:w="538" w:type="dxa"/>
            <w:vMerge/>
            <w:vAlign w:val="center"/>
          </w:tcPr>
          <w:p w:rsidR="003A1608" w:rsidRDefault="003A1608">
            <w:pPr>
              <w:autoSpaceDE w:val="0"/>
              <w:autoSpaceDN w:val="0"/>
              <w:ind w:left="608" w:hanging="608"/>
              <w:jc w:val="center"/>
              <w:rPr>
                <w:b/>
                <w:bCs/>
                <w:sz w:val="20"/>
              </w:rPr>
            </w:pPr>
          </w:p>
        </w:tc>
        <w:tc>
          <w:tcPr>
            <w:tcW w:w="4011" w:type="dxa"/>
            <w:vAlign w:val="center"/>
          </w:tcPr>
          <w:p w:rsidR="003A1608" w:rsidRDefault="00833F54">
            <w:pPr>
              <w:autoSpaceDE w:val="0"/>
              <w:autoSpaceDN w:val="0"/>
              <w:jc w:val="center"/>
              <w:rPr>
                <w:sz w:val="20"/>
              </w:rPr>
            </w:pPr>
            <w:r>
              <w:rPr>
                <w:rFonts w:hint="eastAsia"/>
                <w:b/>
                <w:bCs/>
                <w:sz w:val="20"/>
              </w:rPr>
              <w:t>（</w:t>
            </w:r>
            <w:r>
              <w:rPr>
                <w:rFonts w:hint="eastAsia"/>
                <w:b/>
                <w:bCs/>
                <w:sz w:val="20"/>
              </w:rPr>
              <w:t>1</w:t>
            </w:r>
            <w:r>
              <w:rPr>
                <w:rFonts w:hint="eastAsia"/>
                <w:b/>
                <w:bCs/>
                <w:sz w:val="20"/>
              </w:rPr>
              <w:t>）</w:t>
            </w:r>
          </w:p>
        </w:tc>
        <w:tc>
          <w:tcPr>
            <w:tcW w:w="1437" w:type="dxa"/>
            <w:vAlign w:val="center"/>
          </w:tcPr>
          <w:p w:rsidR="003A1608" w:rsidRDefault="00833F54">
            <w:pPr>
              <w:autoSpaceDE w:val="0"/>
              <w:autoSpaceDN w:val="0"/>
              <w:jc w:val="center"/>
              <w:rPr>
                <w:b/>
                <w:bCs/>
                <w:sz w:val="20"/>
              </w:rPr>
            </w:pPr>
            <w:r>
              <w:rPr>
                <w:rFonts w:hint="eastAsia"/>
                <w:b/>
                <w:bCs/>
                <w:sz w:val="20"/>
              </w:rPr>
              <w:t>（</w:t>
            </w:r>
            <w:r>
              <w:rPr>
                <w:rFonts w:hint="eastAsia"/>
                <w:b/>
                <w:bCs/>
                <w:sz w:val="20"/>
              </w:rPr>
              <w:t>2</w:t>
            </w:r>
            <w:r>
              <w:rPr>
                <w:rFonts w:hint="eastAsia"/>
                <w:b/>
                <w:bCs/>
                <w:sz w:val="20"/>
              </w:rPr>
              <w:t>）</w:t>
            </w:r>
          </w:p>
        </w:tc>
        <w:tc>
          <w:tcPr>
            <w:tcW w:w="3013" w:type="dxa"/>
            <w:tcBorders>
              <w:right w:val="single" w:sz="4" w:space="0" w:color="auto"/>
            </w:tcBorders>
            <w:vAlign w:val="center"/>
          </w:tcPr>
          <w:p w:rsidR="003A1608" w:rsidRDefault="00833F54">
            <w:pPr>
              <w:autoSpaceDE w:val="0"/>
              <w:autoSpaceDN w:val="0"/>
              <w:jc w:val="center"/>
              <w:rPr>
                <w:sz w:val="20"/>
              </w:rPr>
            </w:pPr>
            <w:r>
              <w:rPr>
                <w:rFonts w:hint="eastAsia"/>
                <w:b/>
                <w:bCs/>
                <w:sz w:val="20"/>
              </w:rPr>
              <w:t>（</w:t>
            </w:r>
            <w:r>
              <w:rPr>
                <w:rFonts w:hint="eastAsia"/>
                <w:b/>
                <w:bCs/>
                <w:sz w:val="20"/>
              </w:rPr>
              <w:t>3</w:t>
            </w:r>
            <w:r>
              <w:rPr>
                <w:rFonts w:hint="eastAsia"/>
                <w:b/>
                <w:bCs/>
                <w:sz w:val="20"/>
              </w:rPr>
              <w:t>）</w:t>
            </w: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w:t>
            </w:r>
          </w:p>
        </w:tc>
        <w:tc>
          <w:tcPr>
            <w:tcW w:w="4011" w:type="dxa"/>
            <w:vAlign w:val="center"/>
          </w:tcPr>
          <w:p w:rsidR="003A1608" w:rsidRDefault="00833F54">
            <w:pPr>
              <w:autoSpaceDE w:val="0"/>
              <w:autoSpaceDN w:val="0"/>
              <w:rPr>
                <w:sz w:val="20"/>
              </w:rPr>
            </w:pPr>
            <w:r>
              <w:rPr>
                <w:rFonts w:hint="eastAsia"/>
                <w:sz w:val="20"/>
              </w:rPr>
              <w:t>一、经费支出合计</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jc w:val="center"/>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2</w:t>
            </w:r>
          </w:p>
        </w:tc>
        <w:tc>
          <w:tcPr>
            <w:tcW w:w="4011" w:type="dxa"/>
            <w:vAlign w:val="center"/>
          </w:tcPr>
          <w:p w:rsidR="003A1608" w:rsidRDefault="00833F54">
            <w:pPr>
              <w:autoSpaceDE w:val="0"/>
              <w:autoSpaceDN w:val="0"/>
              <w:ind w:firstLineChars="100" w:firstLine="200"/>
              <w:rPr>
                <w:sz w:val="20"/>
              </w:rPr>
            </w:pPr>
            <w:r>
              <w:rPr>
                <w:rFonts w:hint="eastAsia"/>
                <w:sz w:val="20"/>
              </w:rPr>
              <w:t>1</w:t>
            </w:r>
            <w:r>
              <w:rPr>
                <w:rFonts w:hint="eastAsia"/>
                <w:sz w:val="20"/>
              </w:rPr>
              <w:t>、设备费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3</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1</w:t>
            </w:r>
            <w:r>
              <w:rPr>
                <w:rFonts w:hint="eastAsia"/>
                <w:sz w:val="20"/>
              </w:rPr>
              <w:t>）购置设备费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4</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2</w:t>
            </w:r>
            <w:r>
              <w:rPr>
                <w:rFonts w:hint="eastAsia"/>
                <w:sz w:val="20"/>
              </w:rPr>
              <w:t>）试制设备费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5</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3</w:t>
            </w:r>
            <w:r>
              <w:rPr>
                <w:rFonts w:hint="eastAsia"/>
                <w:sz w:val="20"/>
              </w:rPr>
              <w:t>）设备改造与租赁费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6</w:t>
            </w:r>
          </w:p>
        </w:tc>
        <w:tc>
          <w:tcPr>
            <w:tcW w:w="4011" w:type="dxa"/>
            <w:vAlign w:val="center"/>
          </w:tcPr>
          <w:p w:rsidR="003A1608" w:rsidRDefault="00833F54">
            <w:pPr>
              <w:autoSpaceDE w:val="0"/>
              <w:autoSpaceDN w:val="0"/>
              <w:ind w:firstLineChars="100" w:firstLine="200"/>
              <w:rPr>
                <w:sz w:val="20"/>
              </w:rPr>
            </w:pPr>
            <w:r>
              <w:rPr>
                <w:rFonts w:hint="eastAsia"/>
                <w:sz w:val="20"/>
              </w:rPr>
              <w:t>2</w:t>
            </w:r>
            <w:r>
              <w:rPr>
                <w:rFonts w:hint="eastAsia"/>
                <w:sz w:val="20"/>
              </w:rPr>
              <w:t>、材料费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7</w:t>
            </w:r>
          </w:p>
        </w:tc>
        <w:tc>
          <w:tcPr>
            <w:tcW w:w="4011" w:type="dxa"/>
            <w:vAlign w:val="center"/>
          </w:tcPr>
          <w:p w:rsidR="003A1608" w:rsidRDefault="00833F54">
            <w:pPr>
              <w:autoSpaceDE w:val="0"/>
              <w:autoSpaceDN w:val="0"/>
              <w:ind w:firstLineChars="100" w:firstLine="200"/>
              <w:rPr>
                <w:sz w:val="20"/>
              </w:rPr>
            </w:pPr>
            <w:r>
              <w:rPr>
                <w:rFonts w:hint="eastAsia"/>
                <w:sz w:val="20"/>
              </w:rPr>
              <w:t>3</w:t>
            </w:r>
            <w:r>
              <w:rPr>
                <w:rFonts w:hint="eastAsia"/>
                <w:sz w:val="20"/>
              </w:rPr>
              <w:t>、测试化验加工费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8</w:t>
            </w:r>
          </w:p>
        </w:tc>
        <w:tc>
          <w:tcPr>
            <w:tcW w:w="4011" w:type="dxa"/>
            <w:vAlign w:val="center"/>
          </w:tcPr>
          <w:p w:rsidR="003A1608" w:rsidRDefault="00833F54">
            <w:pPr>
              <w:autoSpaceDE w:val="0"/>
              <w:autoSpaceDN w:val="0"/>
              <w:ind w:firstLineChars="100" w:firstLine="200"/>
              <w:rPr>
                <w:sz w:val="20"/>
              </w:rPr>
            </w:pPr>
            <w:r>
              <w:rPr>
                <w:rFonts w:hint="eastAsia"/>
                <w:sz w:val="20"/>
              </w:rPr>
              <w:t>4</w:t>
            </w:r>
            <w:r>
              <w:rPr>
                <w:rFonts w:hint="eastAsia"/>
                <w:sz w:val="20"/>
              </w:rPr>
              <w:t>、燃料动力费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9</w:t>
            </w:r>
          </w:p>
        </w:tc>
        <w:tc>
          <w:tcPr>
            <w:tcW w:w="4011" w:type="dxa"/>
            <w:vAlign w:val="center"/>
          </w:tcPr>
          <w:p w:rsidR="003A1608" w:rsidRDefault="00833F54">
            <w:pPr>
              <w:autoSpaceDE w:val="0"/>
              <w:autoSpaceDN w:val="0"/>
              <w:ind w:firstLineChars="100" w:firstLine="200"/>
              <w:rPr>
                <w:sz w:val="20"/>
              </w:rPr>
            </w:pPr>
            <w:r>
              <w:rPr>
                <w:rFonts w:hint="eastAsia"/>
                <w:sz w:val="20"/>
              </w:rPr>
              <w:t>5</w:t>
            </w:r>
            <w:r>
              <w:rPr>
                <w:rFonts w:hint="eastAsia"/>
                <w:sz w:val="20"/>
              </w:rPr>
              <w:t>、差旅费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10</w:t>
            </w:r>
          </w:p>
        </w:tc>
        <w:tc>
          <w:tcPr>
            <w:tcW w:w="4011" w:type="dxa"/>
            <w:vAlign w:val="center"/>
          </w:tcPr>
          <w:p w:rsidR="003A1608" w:rsidRDefault="00833F54">
            <w:pPr>
              <w:autoSpaceDE w:val="0"/>
              <w:autoSpaceDN w:val="0"/>
              <w:ind w:firstLineChars="100" w:firstLine="200"/>
              <w:rPr>
                <w:sz w:val="20"/>
              </w:rPr>
            </w:pPr>
            <w:r>
              <w:rPr>
                <w:rFonts w:hint="eastAsia"/>
                <w:sz w:val="20"/>
              </w:rPr>
              <w:t>6</w:t>
            </w:r>
            <w:r>
              <w:rPr>
                <w:rFonts w:hint="eastAsia"/>
                <w:sz w:val="20"/>
              </w:rPr>
              <w:t>、会议费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11</w:t>
            </w:r>
          </w:p>
        </w:tc>
        <w:tc>
          <w:tcPr>
            <w:tcW w:w="4011" w:type="dxa"/>
            <w:vAlign w:val="center"/>
          </w:tcPr>
          <w:p w:rsidR="003A1608" w:rsidRDefault="00833F54">
            <w:pPr>
              <w:autoSpaceDE w:val="0"/>
              <w:autoSpaceDN w:val="0"/>
              <w:ind w:firstLineChars="100" w:firstLine="200"/>
              <w:rPr>
                <w:sz w:val="20"/>
              </w:rPr>
            </w:pPr>
            <w:r>
              <w:rPr>
                <w:rFonts w:hint="eastAsia"/>
                <w:sz w:val="20"/>
              </w:rPr>
              <w:t>7</w:t>
            </w:r>
            <w:r>
              <w:rPr>
                <w:rFonts w:hint="eastAsia"/>
                <w:sz w:val="20"/>
              </w:rPr>
              <w:t>、国际合作与交流费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12</w:t>
            </w:r>
          </w:p>
        </w:tc>
        <w:tc>
          <w:tcPr>
            <w:tcW w:w="4011" w:type="dxa"/>
            <w:vAlign w:val="center"/>
          </w:tcPr>
          <w:p w:rsidR="003A1608" w:rsidRDefault="00833F54">
            <w:pPr>
              <w:autoSpaceDE w:val="0"/>
              <w:autoSpaceDN w:val="0"/>
              <w:ind w:firstLineChars="100" w:firstLine="200"/>
              <w:rPr>
                <w:sz w:val="20"/>
              </w:rPr>
            </w:pPr>
            <w:r>
              <w:rPr>
                <w:rFonts w:hint="eastAsia"/>
                <w:sz w:val="20"/>
              </w:rPr>
              <w:t>8</w:t>
            </w:r>
            <w:r>
              <w:rPr>
                <w:rFonts w:hint="eastAsia"/>
                <w:sz w:val="20"/>
              </w:rPr>
              <w:t>、出版</w:t>
            </w:r>
            <w:r>
              <w:rPr>
                <w:rFonts w:hint="eastAsia"/>
                <w:sz w:val="20"/>
              </w:rPr>
              <w:t>/</w:t>
            </w:r>
            <w:r>
              <w:rPr>
                <w:rFonts w:hint="eastAsia"/>
                <w:sz w:val="20"/>
              </w:rPr>
              <w:t>文献</w:t>
            </w:r>
            <w:r>
              <w:rPr>
                <w:rFonts w:hint="eastAsia"/>
                <w:sz w:val="20"/>
              </w:rPr>
              <w:t>/</w:t>
            </w:r>
            <w:r>
              <w:rPr>
                <w:rFonts w:hint="eastAsia"/>
                <w:sz w:val="20"/>
              </w:rPr>
              <w:t>信息传播</w:t>
            </w:r>
            <w:r>
              <w:rPr>
                <w:rFonts w:hint="eastAsia"/>
                <w:sz w:val="20"/>
              </w:rPr>
              <w:t>/</w:t>
            </w:r>
            <w:r>
              <w:rPr>
                <w:rFonts w:hint="eastAsia"/>
                <w:sz w:val="20"/>
              </w:rPr>
              <w:t>知识产权事务费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13</w:t>
            </w:r>
          </w:p>
        </w:tc>
        <w:tc>
          <w:tcPr>
            <w:tcW w:w="4011" w:type="dxa"/>
            <w:vAlign w:val="center"/>
          </w:tcPr>
          <w:p w:rsidR="003A1608" w:rsidRDefault="00833F54">
            <w:pPr>
              <w:autoSpaceDE w:val="0"/>
              <w:autoSpaceDN w:val="0"/>
              <w:ind w:firstLineChars="100" w:firstLine="200"/>
              <w:rPr>
                <w:sz w:val="20"/>
              </w:rPr>
            </w:pPr>
            <w:r>
              <w:rPr>
                <w:rFonts w:hint="eastAsia"/>
                <w:sz w:val="20"/>
              </w:rPr>
              <w:t>9</w:t>
            </w:r>
            <w:r>
              <w:rPr>
                <w:rFonts w:hint="eastAsia"/>
                <w:sz w:val="20"/>
              </w:rPr>
              <w:t>、劳务费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14</w:t>
            </w:r>
          </w:p>
        </w:tc>
        <w:tc>
          <w:tcPr>
            <w:tcW w:w="4011" w:type="dxa"/>
            <w:vAlign w:val="center"/>
          </w:tcPr>
          <w:p w:rsidR="003A1608" w:rsidRDefault="00833F54">
            <w:pPr>
              <w:autoSpaceDE w:val="0"/>
              <w:autoSpaceDN w:val="0"/>
              <w:ind w:firstLineChars="100" w:firstLine="200"/>
              <w:rPr>
                <w:sz w:val="20"/>
              </w:rPr>
            </w:pPr>
            <w:r>
              <w:rPr>
                <w:rFonts w:hint="eastAsia"/>
                <w:sz w:val="20"/>
              </w:rPr>
              <w:t>10</w:t>
            </w:r>
            <w:r>
              <w:rPr>
                <w:rFonts w:hint="eastAsia"/>
                <w:sz w:val="20"/>
              </w:rPr>
              <w:t>、专家咨询费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15</w:t>
            </w:r>
          </w:p>
        </w:tc>
        <w:tc>
          <w:tcPr>
            <w:tcW w:w="4011" w:type="dxa"/>
            <w:vAlign w:val="center"/>
          </w:tcPr>
          <w:p w:rsidR="003A1608" w:rsidRDefault="00833F54">
            <w:pPr>
              <w:autoSpaceDE w:val="0"/>
              <w:autoSpaceDN w:val="0"/>
              <w:ind w:firstLineChars="100" w:firstLine="200"/>
              <w:rPr>
                <w:sz w:val="20"/>
              </w:rPr>
            </w:pPr>
            <w:r>
              <w:rPr>
                <w:rFonts w:hint="eastAsia"/>
                <w:sz w:val="20"/>
              </w:rPr>
              <w:t>11</w:t>
            </w:r>
            <w:r>
              <w:rPr>
                <w:rFonts w:hint="eastAsia"/>
                <w:sz w:val="20"/>
              </w:rPr>
              <w:t>、其他支出</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3165"/>
          <w:jc w:val="center"/>
        </w:trPr>
        <w:tc>
          <w:tcPr>
            <w:tcW w:w="8999" w:type="dxa"/>
            <w:gridSpan w:val="4"/>
            <w:tcBorders>
              <w:right w:val="single" w:sz="4" w:space="0" w:color="auto"/>
            </w:tcBorders>
          </w:tcPr>
          <w:p w:rsidR="003A1608" w:rsidRDefault="00833F54">
            <w:pPr>
              <w:autoSpaceDE w:val="0"/>
              <w:autoSpaceDN w:val="0"/>
              <w:rPr>
                <w:sz w:val="20"/>
              </w:rPr>
            </w:pPr>
            <w:r>
              <w:rPr>
                <w:rFonts w:hint="eastAsia"/>
                <w:sz w:val="20"/>
              </w:rPr>
              <w:t>其他需要说明的情况：</w:t>
            </w:r>
          </w:p>
        </w:tc>
      </w:tr>
    </w:tbl>
    <w:p w:rsidR="003A1608" w:rsidRDefault="003A1608" w:rsidP="00595954">
      <w:pPr>
        <w:tabs>
          <w:tab w:val="left" w:pos="9360"/>
        </w:tabs>
        <w:autoSpaceDE w:val="0"/>
        <w:autoSpaceDN w:val="0"/>
        <w:adjustRightInd w:val="0"/>
        <w:snapToGrid w:val="0"/>
        <w:spacing w:beforeLines="50" w:before="156" w:line="300" w:lineRule="auto"/>
        <w:ind w:leftChars="257" w:left="540" w:rightChars="208" w:right="437"/>
        <w:rPr>
          <w:sz w:val="18"/>
        </w:rPr>
        <w:sectPr w:rsidR="003A1608">
          <w:footerReference w:type="even" r:id="rId10"/>
          <w:footerReference w:type="default" r:id="rId11"/>
          <w:pgSz w:w="11906" w:h="16838"/>
          <w:pgMar w:top="1440" w:right="1466" w:bottom="1440" w:left="1797" w:header="851" w:footer="992" w:gutter="0"/>
          <w:cols w:space="720"/>
          <w:docGrid w:type="lines" w:linePitch="312"/>
        </w:sectPr>
      </w:pPr>
    </w:p>
    <w:p w:rsidR="003A1608" w:rsidRDefault="00833F54" w:rsidP="00595954">
      <w:pPr>
        <w:autoSpaceDE w:val="0"/>
        <w:autoSpaceDN w:val="0"/>
        <w:spacing w:afterLines="50" w:after="156"/>
        <w:jc w:val="center"/>
        <w:rPr>
          <w:rFonts w:eastAsia="黑体"/>
          <w:sz w:val="28"/>
        </w:rPr>
      </w:pPr>
      <w:r>
        <w:rPr>
          <w:rFonts w:eastAsia="黑体" w:hint="eastAsia"/>
          <w:sz w:val="28"/>
        </w:rPr>
        <w:lastRenderedPageBreak/>
        <w:t>分任务预算情况表</w:t>
      </w:r>
    </w:p>
    <w:p w:rsidR="003A1608" w:rsidRDefault="00833F54">
      <w:pPr>
        <w:autoSpaceDE w:val="0"/>
        <w:autoSpaceDN w:val="0"/>
        <w:spacing w:line="300" w:lineRule="auto"/>
        <w:ind w:firstLineChars="100" w:firstLine="200"/>
      </w:pPr>
      <w:r>
        <w:rPr>
          <w:rFonts w:hint="eastAsia"/>
          <w:sz w:val="20"/>
        </w:rPr>
        <w:t>表</w:t>
      </w:r>
      <w:r>
        <w:rPr>
          <w:rFonts w:hint="eastAsia"/>
          <w:sz w:val="20"/>
        </w:rPr>
        <w:t xml:space="preserve">A4   </w:t>
      </w: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sz w:val="20"/>
        </w:rPr>
        <w:tab/>
      </w:r>
      <w:r>
        <w:rPr>
          <w:rFonts w:hint="eastAsia"/>
          <w:sz w:val="20"/>
        </w:rPr>
        <w:t xml:space="preserve">　　　　</w:t>
      </w:r>
      <w:r>
        <w:rPr>
          <w:rFonts w:hint="eastAsia"/>
          <w:sz w:val="20"/>
        </w:rPr>
        <w:t xml:space="preserve">                                                          </w:t>
      </w:r>
      <w:r>
        <w:rPr>
          <w:rFonts w:hint="eastAsia"/>
          <w:sz w:val="20"/>
        </w:rPr>
        <w:t>金额单位：万元</w:t>
      </w:r>
    </w:p>
    <w:tbl>
      <w:tblPr>
        <w:tblW w:w="14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28"/>
        <w:gridCol w:w="2737"/>
        <w:gridCol w:w="2463"/>
        <w:gridCol w:w="1479"/>
        <w:gridCol w:w="3146"/>
        <w:gridCol w:w="1743"/>
        <w:gridCol w:w="1578"/>
      </w:tblGrid>
      <w:tr w:rsidR="003A1608">
        <w:trPr>
          <w:cantSplit/>
          <w:trHeight w:val="765"/>
          <w:jc w:val="center"/>
        </w:trPr>
        <w:tc>
          <w:tcPr>
            <w:tcW w:w="1028" w:type="dxa"/>
            <w:vMerge w:val="restart"/>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任务序号</w:t>
            </w:r>
          </w:p>
        </w:tc>
        <w:tc>
          <w:tcPr>
            <w:tcW w:w="2737"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任务名称</w:t>
            </w:r>
          </w:p>
        </w:tc>
        <w:tc>
          <w:tcPr>
            <w:tcW w:w="2463"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pPr>
            <w:r>
              <w:rPr>
                <w:rFonts w:hint="eastAsia"/>
                <w:b/>
                <w:bCs/>
                <w:sz w:val="20"/>
              </w:rPr>
              <w:t>参与任务的单位名称</w:t>
            </w:r>
          </w:p>
        </w:tc>
        <w:tc>
          <w:tcPr>
            <w:tcW w:w="1479"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任务负责人</w:t>
            </w:r>
          </w:p>
        </w:tc>
        <w:tc>
          <w:tcPr>
            <w:tcW w:w="3146"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任务参与人员</w:t>
            </w:r>
          </w:p>
        </w:tc>
        <w:tc>
          <w:tcPr>
            <w:tcW w:w="1743"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专项经费</w:t>
            </w:r>
          </w:p>
        </w:tc>
        <w:tc>
          <w:tcPr>
            <w:tcW w:w="1578"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备注</w:t>
            </w:r>
          </w:p>
        </w:tc>
      </w:tr>
      <w:tr w:rsidR="003A1608">
        <w:trPr>
          <w:cantSplit/>
          <w:trHeight w:val="400"/>
          <w:jc w:val="center"/>
        </w:trPr>
        <w:tc>
          <w:tcPr>
            <w:tcW w:w="1028" w:type="dxa"/>
            <w:vMerge/>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jc w:val="center"/>
              <w:rPr>
                <w:b/>
                <w:bCs/>
                <w:sz w:val="20"/>
              </w:rPr>
            </w:pPr>
          </w:p>
        </w:tc>
        <w:tc>
          <w:tcPr>
            <w:tcW w:w="2737"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w:t>
            </w:r>
            <w:r>
              <w:rPr>
                <w:rFonts w:hint="eastAsia"/>
                <w:b/>
                <w:bCs/>
                <w:sz w:val="20"/>
              </w:rPr>
              <w:t>1</w:t>
            </w:r>
            <w:r>
              <w:rPr>
                <w:rFonts w:hint="eastAsia"/>
                <w:b/>
                <w:bCs/>
                <w:sz w:val="20"/>
              </w:rPr>
              <w:t>）</w:t>
            </w:r>
          </w:p>
        </w:tc>
        <w:tc>
          <w:tcPr>
            <w:tcW w:w="2463"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pPr>
            <w:r>
              <w:rPr>
                <w:rFonts w:hint="eastAsia"/>
                <w:b/>
                <w:bCs/>
                <w:sz w:val="20"/>
              </w:rPr>
              <w:t>（</w:t>
            </w:r>
            <w:r>
              <w:rPr>
                <w:rFonts w:hint="eastAsia"/>
                <w:b/>
                <w:bCs/>
                <w:sz w:val="20"/>
              </w:rPr>
              <w:t>2</w:t>
            </w:r>
            <w:r>
              <w:rPr>
                <w:rFonts w:hint="eastAsia"/>
                <w:b/>
                <w:bCs/>
                <w:sz w:val="20"/>
              </w:rPr>
              <w:t>）</w:t>
            </w:r>
          </w:p>
        </w:tc>
        <w:tc>
          <w:tcPr>
            <w:tcW w:w="1479"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w:t>
            </w:r>
            <w:r>
              <w:rPr>
                <w:rFonts w:hint="eastAsia"/>
                <w:b/>
                <w:bCs/>
                <w:sz w:val="20"/>
              </w:rPr>
              <w:t>3</w:t>
            </w:r>
            <w:r>
              <w:rPr>
                <w:rFonts w:hint="eastAsia"/>
                <w:b/>
                <w:bCs/>
                <w:sz w:val="20"/>
              </w:rPr>
              <w:t>）</w:t>
            </w:r>
          </w:p>
        </w:tc>
        <w:tc>
          <w:tcPr>
            <w:tcW w:w="3146"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w:t>
            </w:r>
            <w:r>
              <w:rPr>
                <w:rFonts w:hint="eastAsia"/>
                <w:b/>
                <w:bCs/>
                <w:sz w:val="20"/>
              </w:rPr>
              <w:t>4</w:t>
            </w:r>
            <w:r>
              <w:rPr>
                <w:rFonts w:hint="eastAsia"/>
                <w:b/>
                <w:bCs/>
                <w:sz w:val="20"/>
              </w:rPr>
              <w:t>）</w:t>
            </w:r>
          </w:p>
        </w:tc>
        <w:tc>
          <w:tcPr>
            <w:tcW w:w="1743"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w:t>
            </w:r>
            <w:r>
              <w:rPr>
                <w:rFonts w:hint="eastAsia"/>
                <w:b/>
                <w:bCs/>
                <w:sz w:val="20"/>
              </w:rPr>
              <w:t>5</w:t>
            </w:r>
            <w:r>
              <w:rPr>
                <w:rFonts w:hint="eastAsia"/>
                <w:b/>
                <w:bCs/>
                <w:sz w:val="20"/>
              </w:rPr>
              <w:t>）</w:t>
            </w:r>
          </w:p>
        </w:tc>
        <w:tc>
          <w:tcPr>
            <w:tcW w:w="1578"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w:t>
            </w:r>
            <w:r>
              <w:rPr>
                <w:rFonts w:hint="eastAsia"/>
                <w:b/>
                <w:bCs/>
                <w:sz w:val="20"/>
              </w:rPr>
              <w:t>6</w:t>
            </w:r>
            <w:r>
              <w:rPr>
                <w:rFonts w:hint="eastAsia"/>
                <w:b/>
                <w:bCs/>
                <w:sz w:val="20"/>
              </w:rPr>
              <w:t>）</w:t>
            </w:r>
          </w:p>
        </w:tc>
      </w:tr>
      <w:tr w:rsidR="003A1608">
        <w:trPr>
          <w:cantSplit/>
          <w:trHeight w:val="680"/>
          <w:jc w:val="center"/>
        </w:trPr>
        <w:tc>
          <w:tcPr>
            <w:tcW w:w="1028"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任务</w:t>
            </w:r>
            <w:r>
              <w:rPr>
                <w:rFonts w:hint="eastAsia"/>
                <w:sz w:val="20"/>
              </w:rPr>
              <w:t>1</w:t>
            </w:r>
          </w:p>
        </w:tc>
        <w:tc>
          <w:tcPr>
            <w:tcW w:w="2737"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246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pPr>
          </w:p>
        </w:tc>
        <w:tc>
          <w:tcPr>
            <w:tcW w:w="1479"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3146"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74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578"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b/>
                <w:bCs/>
                <w:sz w:val="20"/>
              </w:rPr>
            </w:pPr>
          </w:p>
        </w:tc>
      </w:tr>
      <w:tr w:rsidR="003A1608">
        <w:trPr>
          <w:cantSplit/>
          <w:trHeight w:val="680"/>
          <w:jc w:val="center"/>
        </w:trPr>
        <w:tc>
          <w:tcPr>
            <w:tcW w:w="1028"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任务</w:t>
            </w:r>
            <w:r>
              <w:rPr>
                <w:rFonts w:hint="eastAsia"/>
                <w:sz w:val="20"/>
              </w:rPr>
              <w:t>2</w:t>
            </w:r>
          </w:p>
        </w:tc>
        <w:tc>
          <w:tcPr>
            <w:tcW w:w="2737"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246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pPr>
          </w:p>
        </w:tc>
        <w:tc>
          <w:tcPr>
            <w:tcW w:w="1479"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3146"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74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578"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r>
      <w:tr w:rsidR="003A1608">
        <w:trPr>
          <w:cantSplit/>
          <w:trHeight w:val="680"/>
          <w:jc w:val="center"/>
        </w:trPr>
        <w:tc>
          <w:tcPr>
            <w:tcW w:w="1028"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任务</w:t>
            </w:r>
            <w:r>
              <w:rPr>
                <w:rFonts w:hint="eastAsia"/>
                <w:sz w:val="20"/>
              </w:rPr>
              <w:t>3</w:t>
            </w:r>
          </w:p>
        </w:tc>
        <w:tc>
          <w:tcPr>
            <w:tcW w:w="2737"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246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pPr>
          </w:p>
        </w:tc>
        <w:tc>
          <w:tcPr>
            <w:tcW w:w="1479"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3146"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74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578"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r>
      <w:tr w:rsidR="003A1608">
        <w:trPr>
          <w:cantSplit/>
          <w:trHeight w:val="680"/>
          <w:jc w:val="center"/>
        </w:trPr>
        <w:tc>
          <w:tcPr>
            <w:tcW w:w="1028"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任务</w:t>
            </w:r>
            <w:r>
              <w:rPr>
                <w:rFonts w:hint="eastAsia"/>
                <w:sz w:val="20"/>
              </w:rPr>
              <w:t>4</w:t>
            </w:r>
          </w:p>
        </w:tc>
        <w:tc>
          <w:tcPr>
            <w:tcW w:w="2737"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246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pPr>
          </w:p>
        </w:tc>
        <w:tc>
          <w:tcPr>
            <w:tcW w:w="1479"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3146"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74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578"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r>
      <w:tr w:rsidR="003A1608">
        <w:trPr>
          <w:cantSplit/>
          <w:trHeight w:val="680"/>
          <w:jc w:val="center"/>
        </w:trPr>
        <w:tc>
          <w:tcPr>
            <w:tcW w:w="1028"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任务</w:t>
            </w:r>
            <w:r>
              <w:rPr>
                <w:rFonts w:hint="eastAsia"/>
                <w:sz w:val="20"/>
              </w:rPr>
              <w:t>5</w:t>
            </w:r>
          </w:p>
        </w:tc>
        <w:tc>
          <w:tcPr>
            <w:tcW w:w="2737"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246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pPr>
          </w:p>
        </w:tc>
        <w:tc>
          <w:tcPr>
            <w:tcW w:w="1479"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3146"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74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578"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10853" w:type="dxa"/>
            <w:gridSpan w:val="5"/>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合计</w:t>
            </w:r>
          </w:p>
        </w:tc>
        <w:tc>
          <w:tcPr>
            <w:tcW w:w="1743" w:type="dxa"/>
            <w:tcBorders>
              <w:top w:val="single" w:sz="4" w:space="0" w:color="auto"/>
              <w:left w:val="single" w:sz="4" w:space="0" w:color="auto"/>
              <w:bottom w:val="single" w:sz="4" w:space="0" w:color="auto"/>
              <w:right w:val="single" w:sz="4" w:space="0" w:color="auto"/>
            </w:tcBorders>
            <w:vAlign w:val="center"/>
          </w:tcPr>
          <w:p w:rsidR="003A1608" w:rsidRDefault="003A1608">
            <w:pPr>
              <w:autoSpaceDE w:val="0"/>
              <w:autoSpaceDN w:val="0"/>
              <w:rPr>
                <w:sz w:val="20"/>
              </w:rPr>
            </w:pPr>
          </w:p>
        </w:tc>
        <w:tc>
          <w:tcPr>
            <w:tcW w:w="1578"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rPr>
                <w:sz w:val="20"/>
              </w:rPr>
            </w:pPr>
            <w:r>
              <w:rPr>
                <w:rFonts w:hint="eastAsia"/>
                <w:sz w:val="20"/>
              </w:rPr>
              <w:t>合计数应与总预算一致</w:t>
            </w:r>
          </w:p>
        </w:tc>
      </w:tr>
    </w:tbl>
    <w:p w:rsidR="003A1608" w:rsidRDefault="003A1608">
      <w:pPr>
        <w:autoSpaceDE w:val="0"/>
        <w:autoSpaceDN w:val="0"/>
        <w:spacing w:line="360" w:lineRule="auto"/>
        <w:jc w:val="center"/>
        <w:rPr>
          <w:rFonts w:eastAsia="黑体"/>
          <w:sz w:val="28"/>
        </w:rPr>
      </w:pPr>
    </w:p>
    <w:p w:rsidR="003A1608" w:rsidRDefault="003A1608">
      <w:pPr>
        <w:autoSpaceDE w:val="0"/>
        <w:autoSpaceDN w:val="0"/>
        <w:spacing w:line="360" w:lineRule="auto"/>
        <w:jc w:val="center"/>
        <w:rPr>
          <w:rFonts w:eastAsia="黑体"/>
          <w:sz w:val="28"/>
        </w:rPr>
      </w:pPr>
    </w:p>
    <w:p w:rsidR="003A1608" w:rsidRDefault="003A1608">
      <w:pPr>
        <w:autoSpaceDE w:val="0"/>
        <w:autoSpaceDN w:val="0"/>
        <w:spacing w:line="360" w:lineRule="auto"/>
        <w:jc w:val="center"/>
        <w:rPr>
          <w:rFonts w:eastAsia="黑体"/>
          <w:sz w:val="28"/>
        </w:rPr>
        <w:sectPr w:rsidR="003A1608">
          <w:pgSz w:w="16838" w:h="11906" w:orient="landscape"/>
          <w:pgMar w:top="1797" w:right="1440" w:bottom="1466" w:left="1440" w:header="851" w:footer="992" w:gutter="0"/>
          <w:cols w:space="720"/>
          <w:docGrid w:type="lines" w:linePitch="312"/>
        </w:sectPr>
      </w:pPr>
    </w:p>
    <w:p w:rsidR="003A1608" w:rsidRDefault="00833F54">
      <w:pPr>
        <w:autoSpaceDE w:val="0"/>
        <w:autoSpaceDN w:val="0"/>
        <w:spacing w:line="360" w:lineRule="auto"/>
        <w:jc w:val="center"/>
        <w:rPr>
          <w:rFonts w:eastAsia="黑体"/>
          <w:sz w:val="28"/>
        </w:rPr>
      </w:pPr>
      <w:r>
        <w:rPr>
          <w:rFonts w:eastAsia="黑体" w:hint="eastAsia"/>
          <w:sz w:val="28"/>
        </w:rPr>
        <w:lastRenderedPageBreak/>
        <w:t>项目预算表</w:t>
      </w:r>
      <w:r>
        <w:rPr>
          <w:rFonts w:eastAsia="黑体" w:hint="eastAsia"/>
          <w:sz w:val="28"/>
        </w:rPr>
        <w:t>-</w:t>
      </w:r>
      <w:r>
        <w:rPr>
          <w:rFonts w:eastAsia="黑体" w:hint="eastAsia"/>
          <w:sz w:val="28"/>
        </w:rPr>
        <w:t>分任务</w:t>
      </w:r>
      <w:r>
        <w:rPr>
          <w:rFonts w:eastAsia="黑体" w:hint="eastAsia"/>
          <w:sz w:val="28"/>
        </w:rPr>
        <w:t xml:space="preserve">- </w:t>
      </w:r>
      <w:r>
        <w:rPr>
          <w:rFonts w:eastAsia="黑体" w:hint="eastAsia"/>
          <w:sz w:val="28"/>
          <w:u w:val="single"/>
        </w:rPr>
        <w:t xml:space="preserve">  </w:t>
      </w:r>
      <w:r>
        <w:rPr>
          <w:rFonts w:eastAsia="黑体" w:hint="eastAsia"/>
          <w:sz w:val="28"/>
          <w:u w:val="single"/>
        </w:rPr>
        <w:t>任务名称</w:t>
      </w:r>
      <w:r>
        <w:rPr>
          <w:rFonts w:eastAsia="黑体" w:hint="eastAsia"/>
          <w:sz w:val="28"/>
          <w:u w:val="single"/>
        </w:rPr>
        <w:t xml:space="preserve">1  </w:t>
      </w:r>
      <w:r>
        <w:rPr>
          <w:rFonts w:eastAsia="黑体" w:hint="eastAsia"/>
          <w:sz w:val="28"/>
        </w:rPr>
        <w:t>（可加表）</w:t>
      </w:r>
    </w:p>
    <w:p w:rsidR="003A1608" w:rsidRDefault="00833F54">
      <w:pPr>
        <w:autoSpaceDE w:val="0"/>
        <w:autoSpaceDN w:val="0"/>
        <w:adjustRightInd w:val="0"/>
        <w:snapToGrid w:val="0"/>
        <w:spacing w:line="300" w:lineRule="auto"/>
        <w:ind w:firstLineChars="290" w:firstLine="580"/>
        <w:rPr>
          <w:sz w:val="20"/>
        </w:rPr>
      </w:pPr>
      <w:r>
        <w:rPr>
          <w:rFonts w:hint="eastAsia"/>
          <w:sz w:val="20"/>
        </w:rPr>
        <w:t>表</w:t>
      </w:r>
      <w:r>
        <w:rPr>
          <w:rFonts w:hint="eastAsia"/>
          <w:sz w:val="20"/>
        </w:rPr>
        <w:t>A4-1</w:t>
      </w:r>
    </w:p>
    <w:p w:rsidR="003A1608" w:rsidRDefault="00833F54">
      <w:pPr>
        <w:autoSpaceDE w:val="0"/>
        <w:autoSpaceDN w:val="0"/>
        <w:adjustRightInd w:val="0"/>
        <w:snapToGrid w:val="0"/>
        <w:spacing w:line="300" w:lineRule="auto"/>
        <w:rPr>
          <w:sz w:val="20"/>
        </w:rPr>
      </w:pP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rFonts w:hint="eastAsia"/>
          <w:sz w:val="20"/>
        </w:rPr>
        <w:tab/>
      </w:r>
      <w:r>
        <w:rPr>
          <w:rFonts w:hint="eastAsia"/>
          <w:sz w:val="20"/>
        </w:rPr>
        <w:t xml:space="preserve">　　　</w:t>
      </w:r>
      <w:r>
        <w:rPr>
          <w:rFonts w:hint="eastAsia"/>
          <w:sz w:val="20"/>
        </w:rPr>
        <w:t xml:space="preserve">                        </w:t>
      </w:r>
      <w:r>
        <w:rPr>
          <w:rFonts w:hint="eastAsia"/>
          <w:sz w:val="20"/>
        </w:rPr>
        <w:t>金额单位：万元</w:t>
      </w:r>
      <w:r>
        <w:rPr>
          <w:rFonts w:hint="eastAsia"/>
          <w:sz w:val="20"/>
        </w:rPr>
        <w:t xml:space="preserve">  </w:t>
      </w:r>
    </w:p>
    <w:tbl>
      <w:tblPr>
        <w:tblW w:w="89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538"/>
        <w:gridCol w:w="4011"/>
        <w:gridCol w:w="1437"/>
        <w:gridCol w:w="3013"/>
      </w:tblGrid>
      <w:tr w:rsidR="003A1608">
        <w:trPr>
          <w:cantSplit/>
          <w:trHeight w:val="273"/>
          <w:jc w:val="center"/>
        </w:trPr>
        <w:tc>
          <w:tcPr>
            <w:tcW w:w="538" w:type="dxa"/>
            <w:vMerge w:val="restart"/>
            <w:vAlign w:val="center"/>
          </w:tcPr>
          <w:p w:rsidR="003A1608" w:rsidRDefault="00833F54">
            <w:pPr>
              <w:autoSpaceDE w:val="0"/>
              <w:autoSpaceDN w:val="0"/>
              <w:ind w:left="608" w:hanging="608"/>
              <w:jc w:val="center"/>
              <w:rPr>
                <w:b/>
                <w:bCs/>
                <w:sz w:val="20"/>
              </w:rPr>
            </w:pPr>
            <w:r>
              <w:rPr>
                <w:rFonts w:hint="eastAsia"/>
                <w:b/>
                <w:bCs/>
                <w:sz w:val="20"/>
              </w:rPr>
              <w:t>序号</w:t>
            </w:r>
          </w:p>
        </w:tc>
        <w:tc>
          <w:tcPr>
            <w:tcW w:w="4011" w:type="dxa"/>
            <w:tcBorders>
              <w:bottom w:val="single" w:sz="6" w:space="0" w:color="auto"/>
            </w:tcBorders>
            <w:vAlign w:val="center"/>
          </w:tcPr>
          <w:p w:rsidR="003A1608" w:rsidRDefault="00833F54">
            <w:pPr>
              <w:autoSpaceDE w:val="0"/>
              <w:autoSpaceDN w:val="0"/>
              <w:jc w:val="center"/>
              <w:rPr>
                <w:b/>
                <w:bCs/>
                <w:sz w:val="20"/>
              </w:rPr>
            </w:pPr>
            <w:r>
              <w:rPr>
                <w:rFonts w:hint="eastAsia"/>
                <w:b/>
                <w:bCs/>
                <w:sz w:val="20"/>
              </w:rPr>
              <w:t>预算科目名称</w:t>
            </w:r>
          </w:p>
        </w:tc>
        <w:tc>
          <w:tcPr>
            <w:tcW w:w="1437" w:type="dxa"/>
            <w:vAlign w:val="center"/>
          </w:tcPr>
          <w:p w:rsidR="003A1608" w:rsidRDefault="00833F54">
            <w:pPr>
              <w:autoSpaceDE w:val="0"/>
              <w:autoSpaceDN w:val="0"/>
              <w:jc w:val="center"/>
              <w:rPr>
                <w:b/>
                <w:bCs/>
                <w:sz w:val="20"/>
              </w:rPr>
            </w:pPr>
            <w:r>
              <w:rPr>
                <w:rFonts w:hint="eastAsia"/>
                <w:b/>
                <w:bCs/>
                <w:sz w:val="20"/>
              </w:rPr>
              <w:t>专项经费</w:t>
            </w:r>
          </w:p>
        </w:tc>
        <w:tc>
          <w:tcPr>
            <w:tcW w:w="3013"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说明</w:t>
            </w:r>
          </w:p>
        </w:tc>
      </w:tr>
      <w:tr w:rsidR="003A1608">
        <w:trPr>
          <w:cantSplit/>
          <w:trHeight w:val="222"/>
          <w:jc w:val="center"/>
        </w:trPr>
        <w:tc>
          <w:tcPr>
            <w:tcW w:w="538" w:type="dxa"/>
            <w:vMerge/>
            <w:vAlign w:val="center"/>
          </w:tcPr>
          <w:p w:rsidR="003A1608" w:rsidRDefault="003A1608">
            <w:pPr>
              <w:autoSpaceDE w:val="0"/>
              <w:autoSpaceDN w:val="0"/>
              <w:ind w:left="608" w:hanging="608"/>
              <w:jc w:val="center"/>
              <w:rPr>
                <w:b/>
                <w:bCs/>
                <w:sz w:val="20"/>
              </w:rPr>
            </w:pPr>
          </w:p>
        </w:tc>
        <w:tc>
          <w:tcPr>
            <w:tcW w:w="4011" w:type="dxa"/>
            <w:vAlign w:val="center"/>
          </w:tcPr>
          <w:p w:rsidR="003A1608" w:rsidRDefault="00833F54">
            <w:pPr>
              <w:autoSpaceDE w:val="0"/>
              <w:autoSpaceDN w:val="0"/>
              <w:jc w:val="center"/>
              <w:rPr>
                <w:sz w:val="20"/>
              </w:rPr>
            </w:pPr>
            <w:r>
              <w:rPr>
                <w:rFonts w:hint="eastAsia"/>
                <w:b/>
                <w:bCs/>
                <w:sz w:val="20"/>
              </w:rPr>
              <w:t>（</w:t>
            </w:r>
            <w:r>
              <w:rPr>
                <w:rFonts w:hint="eastAsia"/>
                <w:b/>
                <w:bCs/>
                <w:sz w:val="20"/>
              </w:rPr>
              <w:t>1</w:t>
            </w:r>
            <w:r>
              <w:rPr>
                <w:rFonts w:hint="eastAsia"/>
                <w:b/>
                <w:bCs/>
                <w:sz w:val="20"/>
              </w:rPr>
              <w:t>）</w:t>
            </w:r>
          </w:p>
        </w:tc>
        <w:tc>
          <w:tcPr>
            <w:tcW w:w="1437" w:type="dxa"/>
            <w:vAlign w:val="center"/>
          </w:tcPr>
          <w:p w:rsidR="003A1608" w:rsidRDefault="00833F54">
            <w:pPr>
              <w:autoSpaceDE w:val="0"/>
              <w:autoSpaceDN w:val="0"/>
              <w:jc w:val="center"/>
              <w:rPr>
                <w:b/>
                <w:bCs/>
                <w:sz w:val="20"/>
              </w:rPr>
            </w:pPr>
            <w:r>
              <w:rPr>
                <w:rFonts w:hint="eastAsia"/>
                <w:b/>
                <w:bCs/>
                <w:sz w:val="20"/>
              </w:rPr>
              <w:t>（</w:t>
            </w:r>
            <w:r>
              <w:rPr>
                <w:rFonts w:hint="eastAsia"/>
                <w:b/>
                <w:bCs/>
                <w:sz w:val="20"/>
              </w:rPr>
              <w:t>2</w:t>
            </w:r>
            <w:r>
              <w:rPr>
                <w:rFonts w:hint="eastAsia"/>
                <w:b/>
                <w:bCs/>
                <w:sz w:val="20"/>
              </w:rPr>
              <w:t>）</w:t>
            </w:r>
          </w:p>
        </w:tc>
        <w:tc>
          <w:tcPr>
            <w:tcW w:w="3013" w:type="dxa"/>
            <w:tcBorders>
              <w:right w:val="single" w:sz="4" w:space="0" w:color="auto"/>
            </w:tcBorders>
            <w:vAlign w:val="center"/>
          </w:tcPr>
          <w:p w:rsidR="003A1608" w:rsidRDefault="00833F54">
            <w:pPr>
              <w:autoSpaceDE w:val="0"/>
              <w:autoSpaceDN w:val="0"/>
              <w:jc w:val="center"/>
              <w:rPr>
                <w:sz w:val="20"/>
              </w:rPr>
            </w:pPr>
            <w:r>
              <w:rPr>
                <w:rFonts w:hint="eastAsia"/>
                <w:b/>
                <w:bCs/>
                <w:sz w:val="20"/>
              </w:rPr>
              <w:t>（</w:t>
            </w:r>
            <w:r>
              <w:rPr>
                <w:rFonts w:hint="eastAsia"/>
                <w:b/>
                <w:bCs/>
                <w:sz w:val="20"/>
              </w:rPr>
              <w:t>3</w:t>
            </w:r>
            <w:r>
              <w:rPr>
                <w:rFonts w:hint="eastAsia"/>
                <w:b/>
                <w:bCs/>
                <w:sz w:val="20"/>
              </w:rPr>
              <w:t>）</w:t>
            </w: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w:t>
            </w:r>
          </w:p>
        </w:tc>
        <w:tc>
          <w:tcPr>
            <w:tcW w:w="4011" w:type="dxa"/>
            <w:vAlign w:val="center"/>
          </w:tcPr>
          <w:p w:rsidR="003A1608" w:rsidRDefault="00833F54">
            <w:pPr>
              <w:autoSpaceDE w:val="0"/>
              <w:autoSpaceDN w:val="0"/>
              <w:rPr>
                <w:sz w:val="20"/>
              </w:rPr>
            </w:pPr>
            <w:r>
              <w:rPr>
                <w:rFonts w:hint="eastAsia"/>
                <w:sz w:val="20"/>
              </w:rPr>
              <w:t>一、经费支出合计</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jc w:val="center"/>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2</w:t>
            </w:r>
          </w:p>
        </w:tc>
        <w:tc>
          <w:tcPr>
            <w:tcW w:w="4011" w:type="dxa"/>
            <w:vAlign w:val="center"/>
          </w:tcPr>
          <w:p w:rsidR="003A1608" w:rsidRDefault="00833F54">
            <w:pPr>
              <w:autoSpaceDE w:val="0"/>
              <w:autoSpaceDN w:val="0"/>
              <w:ind w:firstLineChars="100" w:firstLine="200"/>
              <w:rPr>
                <w:sz w:val="20"/>
              </w:rPr>
            </w:pPr>
            <w:r>
              <w:rPr>
                <w:rFonts w:hint="eastAsia"/>
                <w:sz w:val="20"/>
              </w:rPr>
              <w:t>1</w:t>
            </w:r>
            <w:r>
              <w:rPr>
                <w:rFonts w:hint="eastAsia"/>
                <w:sz w:val="20"/>
              </w:rPr>
              <w:t>、设备费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3</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1</w:t>
            </w:r>
            <w:r>
              <w:rPr>
                <w:rFonts w:hint="eastAsia"/>
                <w:sz w:val="20"/>
              </w:rPr>
              <w:t>）购置设备费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4</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2</w:t>
            </w:r>
            <w:r>
              <w:rPr>
                <w:rFonts w:hint="eastAsia"/>
                <w:sz w:val="20"/>
              </w:rPr>
              <w:t>）试制设备费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5</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3</w:t>
            </w:r>
            <w:r>
              <w:rPr>
                <w:rFonts w:hint="eastAsia"/>
                <w:sz w:val="20"/>
              </w:rPr>
              <w:t>）设备改造与租赁费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6</w:t>
            </w:r>
          </w:p>
        </w:tc>
        <w:tc>
          <w:tcPr>
            <w:tcW w:w="4011" w:type="dxa"/>
            <w:vAlign w:val="center"/>
          </w:tcPr>
          <w:p w:rsidR="003A1608" w:rsidRDefault="00833F54">
            <w:pPr>
              <w:autoSpaceDE w:val="0"/>
              <w:autoSpaceDN w:val="0"/>
              <w:ind w:firstLineChars="100" w:firstLine="200"/>
              <w:rPr>
                <w:sz w:val="20"/>
              </w:rPr>
            </w:pPr>
            <w:r>
              <w:rPr>
                <w:rFonts w:hint="eastAsia"/>
                <w:sz w:val="20"/>
              </w:rPr>
              <w:t>2</w:t>
            </w:r>
            <w:r>
              <w:rPr>
                <w:rFonts w:hint="eastAsia"/>
                <w:sz w:val="20"/>
              </w:rPr>
              <w:t>、材料费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7</w:t>
            </w:r>
          </w:p>
        </w:tc>
        <w:tc>
          <w:tcPr>
            <w:tcW w:w="4011" w:type="dxa"/>
            <w:vAlign w:val="center"/>
          </w:tcPr>
          <w:p w:rsidR="003A1608" w:rsidRDefault="00833F54">
            <w:pPr>
              <w:autoSpaceDE w:val="0"/>
              <w:autoSpaceDN w:val="0"/>
              <w:ind w:firstLineChars="100" w:firstLine="200"/>
              <w:rPr>
                <w:sz w:val="20"/>
              </w:rPr>
            </w:pPr>
            <w:r>
              <w:rPr>
                <w:rFonts w:hint="eastAsia"/>
                <w:sz w:val="20"/>
              </w:rPr>
              <w:t>3</w:t>
            </w:r>
            <w:r>
              <w:rPr>
                <w:rFonts w:hint="eastAsia"/>
                <w:sz w:val="20"/>
              </w:rPr>
              <w:t>、测试化验加工费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8</w:t>
            </w:r>
          </w:p>
        </w:tc>
        <w:tc>
          <w:tcPr>
            <w:tcW w:w="4011" w:type="dxa"/>
            <w:vAlign w:val="center"/>
          </w:tcPr>
          <w:p w:rsidR="003A1608" w:rsidRDefault="00833F54">
            <w:pPr>
              <w:autoSpaceDE w:val="0"/>
              <w:autoSpaceDN w:val="0"/>
              <w:ind w:firstLineChars="100" w:firstLine="200"/>
              <w:rPr>
                <w:sz w:val="20"/>
              </w:rPr>
            </w:pPr>
            <w:r>
              <w:rPr>
                <w:rFonts w:hint="eastAsia"/>
                <w:sz w:val="20"/>
              </w:rPr>
              <w:t>4</w:t>
            </w:r>
            <w:r>
              <w:rPr>
                <w:rFonts w:hint="eastAsia"/>
                <w:sz w:val="20"/>
              </w:rPr>
              <w:t>、燃料动力费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9</w:t>
            </w:r>
          </w:p>
        </w:tc>
        <w:tc>
          <w:tcPr>
            <w:tcW w:w="4011" w:type="dxa"/>
            <w:vAlign w:val="center"/>
          </w:tcPr>
          <w:p w:rsidR="003A1608" w:rsidRDefault="00833F54">
            <w:pPr>
              <w:autoSpaceDE w:val="0"/>
              <w:autoSpaceDN w:val="0"/>
              <w:ind w:firstLineChars="100" w:firstLine="200"/>
              <w:rPr>
                <w:sz w:val="20"/>
              </w:rPr>
            </w:pPr>
            <w:r>
              <w:rPr>
                <w:rFonts w:hint="eastAsia"/>
                <w:sz w:val="20"/>
              </w:rPr>
              <w:t>5</w:t>
            </w:r>
            <w:r>
              <w:rPr>
                <w:rFonts w:hint="eastAsia"/>
                <w:sz w:val="20"/>
              </w:rPr>
              <w:t>、差旅费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10</w:t>
            </w:r>
          </w:p>
        </w:tc>
        <w:tc>
          <w:tcPr>
            <w:tcW w:w="4011" w:type="dxa"/>
            <w:vAlign w:val="center"/>
          </w:tcPr>
          <w:p w:rsidR="003A1608" w:rsidRDefault="00833F54">
            <w:pPr>
              <w:autoSpaceDE w:val="0"/>
              <w:autoSpaceDN w:val="0"/>
              <w:ind w:firstLineChars="100" w:firstLine="200"/>
              <w:rPr>
                <w:sz w:val="20"/>
              </w:rPr>
            </w:pPr>
            <w:r>
              <w:rPr>
                <w:rFonts w:hint="eastAsia"/>
                <w:sz w:val="20"/>
              </w:rPr>
              <w:t>6</w:t>
            </w:r>
            <w:r>
              <w:rPr>
                <w:rFonts w:hint="eastAsia"/>
                <w:sz w:val="20"/>
              </w:rPr>
              <w:t>、会议费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11</w:t>
            </w:r>
          </w:p>
        </w:tc>
        <w:tc>
          <w:tcPr>
            <w:tcW w:w="4011" w:type="dxa"/>
            <w:vAlign w:val="center"/>
          </w:tcPr>
          <w:p w:rsidR="003A1608" w:rsidRDefault="00833F54">
            <w:pPr>
              <w:autoSpaceDE w:val="0"/>
              <w:autoSpaceDN w:val="0"/>
              <w:ind w:firstLineChars="100" w:firstLine="200"/>
              <w:rPr>
                <w:sz w:val="20"/>
              </w:rPr>
            </w:pPr>
            <w:r>
              <w:rPr>
                <w:rFonts w:hint="eastAsia"/>
                <w:sz w:val="20"/>
              </w:rPr>
              <w:t>7</w:t>
            </w:r>
            <w:r>
              <w:rPr>
                <w:rFonts w:hint="eastAsia"/>
                <w:sz w:val="20"/>
              </w:rPr>
              <w:t>、国际合作与交流费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12</w:t>
            </w:r>
          </w:p>
        </w:tc>
        <w:tc>
          <w:tcPr>
            <w:tcW w:w="4011" w:type="dxa"/>
            <w:vAlign w:val="center"/>
          </w:tcPr>
          <w:p w:rsidR="003A1608" w:rsidRDefault="00833F54">
            <w:pPr>
              <w:autoSpaceDE w:val="0"/>
              <w:autoSpaceDN w:val="0"/>
              <w:ind w:firstLineChars="100" w:firstLine="200"/>
              <w:rPr>
                <w:sz w:val="20"/>
              </w:rPr>
            </w:pPr>
            <w:r>
              <w:rPr>
                <w:rFonts w:hint="eastAsia"/>
                <w:sz w:val="20"/>
              </w:rPr>
              <w:t>8</w:t>
            </w:r>
            <w:r>
              <w:rPr>
                <w:rFonts w:hint="eastAsia"/>
                <w:sz w:val="20"/>
              </w:rPr>
              <w:t>、出版</w:t>
            </w:r>
            <w:r>
              <w:rPr>
                <w:rFonts w:hint="eastAsia"/>
                <w:sz w:val="20"/>
              </w:rPr>
              <w:t>/</w:t>
            </w:r>
            <w:r>
              <w:rPr>
                <w:rFonts w:hint="eastAsia"/>
                <w:sz w:val="20"/>
              </w:rPr>
              <w:t>文献</w:t>
            </w:r>
            <w:r>
              <w:rPr>
                <w:rFonts w:hint="eastAsia"/>
                <w:sz w:val="20"/>
              </w:rPr>
              <w:t>/</w:t>
            </w:r>
            <w:r>
              <w:rPr>
                <w:rFonts w:hint="eastAsia"/>
                <w:sz w:val="20"/>
              </w:rPr>
              <w:t>信息传播</w:t>
            </w:r>
            <w:r>
              <w:rPr>
                <w:rFonts w:hint="eastAsia"/>
                <w:sz w:val="20"/>
              </w:rPr>
              <w:t>/</w:t>
            </w:r>
            <w:r>
              <w:rPr>
                <w:rFonts w:hint="eastAsia"/>
                <w:sz w:val="20"/>
              </w:rPr>
              <w:t>知识产权事务费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13</w:t>
            </w:r>
          </w:p>
        </w:tc>
        <w:tc>
          <w:tcPr>
            <w:tcW w:w="4011" w:type="dxa"/>
            <w:vAlign w:val="center"/>
          </w:tcPr>
          <w:p w:rsidR="003A1608" w:rsidRDefault="00833F54">
            <w:pPr>
              <w:autoSpaceDE w:val="0"/>
              <w:autoSpaceDN w:val="0"/>
              <w:ind w:firstLineChars="100" w:firstLine="200"/>
              <w:rPr>
                <w:sz w:val="20"/>
              </w:rPr>
            </w:pPr>
            <w:r>
              <w:rPr>
                <w:rFonts w:hint="eastAsia"/>
                <w:sz w:val="20"/>
              </w:rPr>
              <w:t>9</w:t>
            </w:r>
            <w:r>
              <w:rPr>
                <w:rFonts w:hint="eastAsia"/>
                <w:sz w:val="20"/>
              </w:rPr>
              <w:t>、劳务费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14</w:t>
            </w:r>
          </w:p>
        </w:tc>
        <w:tc>
          <w:tcPr>
            <w:tcW w:w="4011" w:type="dxa"/>
            <w:vAlign w:val="center"/>
          </w:tcPr>
          <w:p w:rsidR="003A1608" w:rsidRDefault="00833F54">
            <w:pPr>
              <w:autoSpaceDE w:val="0"/>
              <w:autoSpaceDN w:val="0"/>
              <w:ind w:firstLineChars="100" w:firstLine="200"/>
              <w:rPr>
                <w:sz w:val="20"/>
              </w:rPr>
            </w:pPr>
            <w:r>
              <w:rPr>
                <w:rFonts w:hint="eastAsia"/>
                <w:sz w:val="20"/>
              </w:rPr>
              <w:t>10</w:t>
            </w:r>
            <w:r>
              <w:rPr>
                <w:rFonts w:hint="eastAsia"/>
                <w:sz w:val="20"/>
              </w:rPr>
              <w:t>、专家咨询费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15</w:t>
            </w:r>
          </w:p>
        </w:tc>
        <w:tc>
          <w:tcPr>
            <w:tcW w:w="4011" w:type="dxa"/>
            <w:vAlign w:val="center"/>
          </w:tcPr>
          <w:p w:rsidR="003A1608" w:rsidRDefault="00833F54">
            <w:pPr>
              <w:autoSpaceDE w:val="0"/>
              <w:autoSpaceDN w:val="0"/>
              <w:ind w:firstLineChars="100" w:firstLine="200"/>
              <w:rPr>
                <w:sz w:val="20"/>
              </w:rPr>
            </w:pPr>
            <w:r>
              <w:rPr>
                <w:rFonts w:hint="eastAsia"/>
                <w:sz w:val="20"/>
              </w:rPr>
              <w:t>11</w:t>
            </w:r>
            <w:r>
              <w:rPr>
                <w:rFonts w:hint="eastAsia"/>
                <w:sz w:val="20"/>
              </w:rPr>
              <w:t>、其他支出</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3165"/>
          <w:jc w:val="center"/>
        </w:trPr>
        <w:tc>
          <w:tcPr>
            <w:tcW w:w="8999" w:type="dxa"/>
            <w:gridSpan w:val="4"/>
            <w:tcBorders>
              <w:right w:val="single" w:sz="4" w:space="0" w:color="auto"/>
            </w:tcBorders>
          </w:tcPr>
          <w:p w:rsidR="003A1608" w:rsidRDefault="00833F54">
            <w:pPr>
              <w:autoSpaceDE w:val="0"/>
              <w:autoSpaceDN w:val="0"/>
              <w:rPr>
                <w:sz w:val="20"/>
              </w:rPr>
            </w:pPr>
            <w:r>
              <w:rPr>
                <w:rFonts w:hint="eastAsia"/>
                <w:sz w:val="20"/>
              </w:rPr>
              <w:t>其他需要说明的情况：</w:t>
            </w:r>
          </w:p>
        </w:tc>
      </w:tr>
    </w:tbl>
    <w:p w:rsidR="003A1608" w:rsidRDefault="00833F54">
      <w:pPr>
        <w:autoSpaceDE w:val="0"/>
        <w:autoSpaceDN w:val="0"/>
        <w:spacing w:line="360" w:lineRule="auto"/>
        <w:jc w:val="center"/>
        <w:rPr>
          <w:rFonts w:eastAsia="黑体"/>
          <w:sz w:val="28"/>
        </w:rPr>
      </w:pPr>
      <w:r>
        <w:rPr>
          <w:rFonts w:eastAsia="黑体" w:hint="eastAsia"/>
          <w:sz w:val="28"/>
        </w:rPr>
        <w:lastRenderedPageBreak/>
        <w:t>项目预算表</w:t>
      </w:r>
      <w:r>
        <w:rPr>
          <w:rFonts w:eastAsia="黑体" w:hint="eastAsia"/>
          <w:sz w:val="28"/>
        </w:rPr>
        <w:t>-</w:t>
      </w:r>
      <w:r>
        <w:rPr>
          <w:rFonts w:eastAsia="黑体" w:hint="eastAsia"/>
          <w:sz w:val="28"/>
        </w:rPr>
        <w:t>分任务</w:t>
      </w:r>
      <w:r>
        <w:rPr>
          <w:rFonts w:eastAsia="黑体" w:hint="eastAsia"/>
          <w:sz w:val="28"/>
        </w:rPr>
        <w:t xml:space="preserve">- </w:t>
      </w:r>
      <w:r>
        <w:rPr>
          <w:rFonts w:eastAsia="黑体" w:hint="eastAsia"/>
          <w:sz w:val="28"/>
          <w:u w:val="single"/>
        </w:rPr>
        <w:t xml:space="preserve">  </w:t>
      </w:r>
      <w:r>
        <w:rPr>
          <w:rFonts w:eastAsia="黑体" w:hint="eastAsia"/>
          <w:sz w:val="28"/>
          <w:u w:val="single"/>
        </w:rPr>
        <w:t>任务名称</w:t>
      </w:r>
      <w:r>
        <w:rPr>
          <w:rFonts w:eastAsia="黑体" w:hint="eastAsia"/>
          <w:sz w:val="28"/>
          <w:u w:val="single"/>
        </w:rPr>
        <w:t xml:space="preserve">2  </w:t>
      </w:r>
      <w:r>
        <w:rPr>
          <w:rFonts w:eastAsia="黑体" w:hint="eastAsia"/>
          <w:sz w:val="28"/>
        </w:rPr>
        <w:t>（可加表）</w:t>
      </w:r>
    </w:p>
    <w:p w:rsidR="003A1608" w:rsidRDefault="00833F54">
      <w:pPr>
        <w:autoSpaceDE w:val="0"/>
        <w:autoSpaceDN w:val="0"/>
        <w:adjustRightInd w:val="0"/>
        <w:snapToGrid w:val="0"/>
        <w:spacing w:line="300" w:lineRule="auto"/>
        <w:ind w:firstLineChars="290" w:firstLine="580"/>
        <w:rPr>
          <w:sz w:val="20"/>
        </w:rPr>
      </w:pPr>
      <w:r>
        <w:rPr>
          <w:rFonts w:hint="eastAsia"/>
          <w:sz w:val="20"/>
        </w:rPr>
        <w:t>表</w:t>
      </w:r>
      <w:r>
        <w:rPr>
          <w:rFonts w:hint="eastAsia"/>
          <w:sz w:val="20"/>
        </w:rPr>
        <w:t>A4-2</w:t>
      </w:r>
    </w:p>
    <w:p w:rsidR="003A1608" w:rsidRDefault="00833F54">
      <w:pPr>
        <w:autoSpaceDE w:val="0"/>
        <w:autoSpaceDN w:val="0"/>
        <w:adjustRightInd w:val="0"/>
        <w:snapToGrid w:val="0"/>
        <w:spacing w:line="300" w:lineRule="auto"/>
        <w:rPr>
          <w:sz w:val="20"/>
        </w:rPr>
      </w:pP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rFonts w:hint="eastAsia"/>
          <w:sz w:val="20"/>
        </w:rPr>
        <w:tab/>
      </w:r>
      <w:r>
        <w:rPr>
          <w:rFonts w:hint="eastAsia"/>
          <w:sz w:val="20"/>
        </w:rPr>
        <w:t xml:space="preserve">　　　</w:t>
      </w:r>
      <w:r>
        <w:rPr>
          <w:rFonts w:hint="eastAsia"/>
          <w:sz w:val="20"/>
        </w:rPr>
        <w:t xml:space="preserve">                        </w:t>
      </w:r>
      <w:r>
        <w:rPr>
          <w:rFonts w:hint="eastAsia"/>
          <w:sz w:val="20"/>
        </w:rPr>
        <w:t>金额单位：万元</w:t>
      </w:r>
      <w:r>
        <w:rPr>
          <w:rFonts w:hint="eastAsia"/>
          <w:sz w:val="20"/>
        </w:rPr>
        <w:t xml:space="preserve">  </w:t>
      </w:r>
    </w:p>
    <w:tbl>
      <w:tblPr>
        <w:tblW w:w="89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538"/>
        <w:gridCol w:w="4011"/>
        <w:gridCol w:w="1437"/>
        <w:gridCol w:w="3013"/>
      </w:tblGrid>
      <w:tr w:rsidR="003A1608">
        <w:trPr>
          <w:cantSplit/>
          <w:trHeight w:val="273"/>
          <w:jc w:val="center"/>
        </w:trPr>
        <w:tc>
          <w:tcPr>
            <w:tcW w:w="538" w:type="dxa"/>
            <w:vMerge w:val="restart"/>
            <w:vAlign w:val="center"/>
          </w:tcPr>
          <w:p w:rsidR="003A1608" w:rsidRDefault="00833F54">
            <w:pPr>
              <w:autoSpaceDE w:val="0"/>
              <w:autoSpaceDN w:val="0"/>
              <w:ind w:left="608" w:hanging="608"/>
              <w:jc w:val="center"/>
              <w:rPr>
                <w:b/>
                <w:bCs/>
                <w:sz w:val="20"/>
              </w:rPr>
            </w:pPr>
            <w:r>
              <w:rPr>
                <w:rFonts w:hint="eastAsia"/>
                <w:b/>
                <w:bCs/>
                <w:sz w:val="20"/>
              </w:rPr>
              <w:t>序号</w:t>
            </w:r>
          </w:p>
        </w:tc>
        <w:tc>
          <w:tcPr>
            <w:tcW w:w="4011" w:type="dxa"/>
            <w:tcBorders>
              <w:bottom w:val="single" w:sz="6" w:space="0" w:color="auto"/>
            </w:tcBorders>
            <w:vAlign w:val="center"/>
          </w:tcPr>
          <w:p w:rsidR="003A1608" w:rsidRDefault="00833F54">
            <w:pPr>
              <w:autoSpaceDE w:val="0"/>
              <w:autoSpaceDN w:val="0"/>
              <w:jc w:val="center"/>
              <w:rPr>
                <w:b/>
                <w:bCs/>
                <w:sz w:val="20"/>
              </w:rPr>
            </w:pPr>
            <w:r>
              <w:rPr>
                <w:rFonts w:hint="eastAsia"/>
                <w:b/>
                <w:bCs/>
                <w:sz w:val="20"/>
              </w:rPr>
              <w:t>预算科目名称</w:t>
            </w:r>
          </w:p>
        </w:tc>
        <w:tc>
          <w:tcPr>
            <w:tcW w:w="1437" w:type="dxa"/>
            <w:vAlign w:val="center"/>
          </w:tcPr>
          <w:p w:rsidR="003A1608" w:rsidRDefault="00833F54">
            <w:pPr>
              <w:autoSpaceDE w:val="0"/>
              <w:autoSpaceDN w:val="0"/>
              <w:jc w:val="center"/>
              <w:rPr>
                <w:b/>
                <w:bCs/>
                <w:sz w:val="20"/>
              </w:rPr>
            </w:pPr>
            <w:r>
              <w:rPr>
                <w:rFonts w:hint="eastAsia"/>
                <w:b/>
                <w:bCs/>
                <w:sz w:val="20"/>
              </w:rPr>
              <w:t>专项经费</w:t>
            </w:r>
          </w:p>
        </w:tc>
        <w:tc>
          <w:tcPr>
            <w:tcW w:w="3013"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说明</w:t>
            </w:r>
          </w:p>
        </w:tc>
      </w:tr>
      <w:tr w:rsidR="003A1608">
        <w:trPr>
          <w:cantSplit/>
          <w:trHeight w:val="222"/>
          <w:jc w:val="center"/>
        </w:trPr>
        <w:tc>
          <w:tcPr>
            <w:tcW w:w="538" w:type="dxa"/>
            <w:vMerge/>
            <w:vAlign w:val="center"/>
          </w:tcPr>
          <w:p w:rsidR="003A1608" w:rsidRDefault="003A1608">
            <w:pPr>
              <w:autoSpaceDE w:val="0"/>
              <w:autoSpaceDN w:val="0"/>
              <w:ind w:left="608" w:hanging="608"/>
              <w:jc w:val="center"/>
              <w:rPr>
                <w:b/>
                <w:bCs/>
                <w:sz w:val="20"/>
              </w:rPr>
            </w:pPr>
          </w:p>
        </w:tc>
        <w:tc>
          <w:tcPr>
            <w:tcW w:w="4011" w:type="dxa"/>
            <w:vAlign w:val="center"/>
          </w:tcPr>
          <w:p w:rsidR="003A1608" w:rsidRDefault="00833F54">
            <w:pPr>
              <w:autoSpaceDE w:val="0"/>
              <w:autoSpaceDN w:val="0"/>
              <w:jc w:val="center"/>
              <w:rPr>
                <w:sz w:val="20"/>
              </w:rPr>
            </w:pPr>
            <w:r>
              <w:rPr>
                <w:rFonts w:hint="eastAsia"/>
                <w:b/>
                <w:bCs/>
                <w:sz w:val="20"/>
              </w:rPr>
              <w:t>（</w:t>
            </w:r>
            <w:r>
              <w:rPr>
                <w:rFonts w:hint="eastAsia"/>
                <w:b/>
                <w:bCs/>
                <w:sz w:val="20"/>
              </w:rPr>
              <w:t>1</w:t>
            </w:r>
            <w:r>
              <w:rPr>
                <w:rFonts w:hint="eastAsia"/>
                <w:b/>
                <w:bCs/>
                <w:sz w:val="20"/>
              </w:rPr>
              <w:t>）</w:t>
            </w:r>
          </w:p>
        </w:tc>
        <w:tc>
          <w:tcPr>
            <w:tcW w:w="1437" w:type="dxa"/>
            <w:vAlign w:val="center"/>
          </w:tcPr>
          <w:p w:rsidR="003A1608" w:rsidRDefault="00833F54">
            <w:pPr>
              <w:autoSpaceDE w:val="0"/>
              <w:autoSpaceDN w:val="0"/>
              <w:jc w:val="center"/>
              <w:rPr>
                <w:b/>
                <w:bCs/>
                <w:sz w:val="20"/>
              </w:rPr>
            </w:pPr>
            <w:r>
              <w:rPr>
                <w:rFonts w:hint="eastAsia"/>
                <w:b/>
                <w:bCs/>
                <w:sz w:val="20"/>
              </w:rPr>
              <w:t>（</w:t>
            </w:r>
            <w:r>
              <w:rPr>
                <w:rFonts w:hint="eastAsia"/>
                <w:b/>
                <w:bCs/>
                <w:sz w:val="20"/>
              </w:rPr>
              <w:t>2</w:t>
            </w:r>
            <w:r>
              <w:rPr>
                <w:rFonts w:hint="eastAsia"/>
                <w:b/>
                <w:bCs/>
                <w:sz w:val="20"/>
              </w:rPr>
              <w:t>）</w:t>
            </w:r>
          </w:p>
        </w:tc>
        <w:tc>
          <w:tcPr>
            <w:tcW w:w="3013" w:type="dxa"/>
            <w:tcBorders>
              <w:right w:val="single" w:sz="4" w:space="0" w:color="auto"/>
            </w:tcBorders>
            <w:vAlign w:val="center"/>
          </w:tcPr>
          <w:p w:rsidR="003A1608" w:rsidRDefault="00833F54">
            <w:pPr>
              <w:autoSpaceDE w:val="0"/>
              <w:autoSpaceDN w:val="0"/>
              <w:jc w:val="center"/>
              <w:rPr>
                <w:sz w:val="20"/>
              </w:rPr>
            </w:pPr>
            <w:r>
              <w:rPr>
                <w:rFonts w:hint="eastAsia"/>
                <w:b/>
                <w:bCs/>
                <w:sz w:val="20"/>
              </w:rPr>
              <w:t>（</w:t>
            </w:r>
            <w:r>
              <w:rPr>
                <w:rFonts w:hint="eastAsia"/>
                <w:b/>
                <w:bCs/>
                <w:sz w:val="20"/>
              </w:rPr>
              <w:t>3</w:t>
            </w:r>
            <w:r>
              <w:rPr>
                <w:rFonts w:hint="eastAsia"/>
                <w:b/>
                <w:bCs/>
                <w:sz w:val="20"/>
              </w:rPr>
              <w:t>）</w:t>
            </w: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w:t>
            </w:r>
          </w:p>
        </w:tc>
        <w:tc>
          <w:tcPr>
            <w:tcW w:w="4011" w:type="dxa"/>
            <w:vAlign w:val="center"/>
          </w:tcPr>
          <w:p w:rsidR="003A1608" w:rsidRDefault="00833F54">
            <w:pPr>
              <w:autoSpaceDE w:val="0"/>
              <w:autoSpaceDN w:val="0"/>
              <w:rPr>
                <w:sz w:val="20"/>
              </w:rPr>
            </w:pPr>
            <w:r>
              <w:rPr>
                <w:rFonts w:hint="eastAsia"/>
                <w:sz w:val="20"/>
              </w:rPr>
              <w:t>一、经费支出合计</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jc w:val="center"/>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2</w:t>
            </w:r>
          </w:p>
        </w:tc>
        <w:tc>
          <w:tcPr>
            <w:tcW w:w="4011" w:type="dxa"/>
            <w:vAlign w:val="center"/>
          </w:tcPr>
          <w:p w:rsidR="003A1608" w:rsidRDefault="00833F54">
            <w:pPr>
              <w:autoSpaceDE w:val="0"/>
              <w:autoSpaceDN w:val="0"/>
              <w:ind w:firstLineChars="100" w:firstLine="200"/>
              <w:rPr>
                <w:sz w:val="20"/>
              </w:rPr>
            </w:pPr>
            <w:r>
              <w:rPr>
                <w:rFonts w:hint="eastAsia"/>
                <w:sz w:val="20"/>
              </w:rPr>
              <w:t>1</w:t>
            </w:r>
            <w:r>
              <w:rPr>
                <w:rFonts w:hint="eastAsia"/>
                <w:sz w:val="20"/>
              </w:rPr>
              <w:t>、设备费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3</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1</w:t>
            </w:r>
            <w:r>
              <w:rPr>
                <w:rFonts w:hint="eastAsia"/>
                <w:sz w:val="20"/>
              </w:rPr>
              <w:t>）购置设备费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4</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2</w:t>
            </w:r>
            <w:r>
              <w:rPr>
                <w:rFonts w:hint="eastAsia"/>
                <w:sz w:val="20"/>
              </w:rPr>
              <w:t>）试制设备费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5</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3</w:t>
            </w:r>
            <w:r>
              <w:rPr>
                <w:rFonts w:hint="eastAsia"/>
                <w:sz w:val="20"/>
              </w:rPr>
              <w:t>）设备改造与租赁费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6</w:t>
            </w:r>
          </w:p>
        </w:tc>
        <w:tc>
          <w:tcPr>
            <w:tcW w:w="4011" w:type="dxa"/>
            <w:vAlign w:val="center"/>
          </w:tcPr>
          <w:p w:rsidR="003A1608" w:rsidRDefault="00833F54">
            <w:pPr>
              <w:autoSpaceDE w:val="0"/>
              <w:autoSpaceDN w:val="0"/>
              <w:ind w:firstLineChars="100" w:firstLine="200"/>
              <w:rPr>
                <w:sz w:val="20"/>
              </w:rPr>
            </w:pPr>
            <w:r>
              <w:rPr>
                <w:rFonts w:hint="eastAsia"/>
                <w:sz w:val="20"/>
              </w:rPr>
              <w:t>2</w:t>
            </w:r>
            <w:r>
              <w:rPr>
                <w:rFonts w:hint="eastAsia"/>
                <w:sz w:val="20"/>
              </w:rPr>
              <w:t>、材料费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7</w:t>
            </w:r>
          </w:p>
        </w:tc>
        <w:tc>
          <w:tcPr>
            <w:tcW w:w="4011" w:type="dxa"/>
            <w:vAlign w:val="center"/>
          </w:tcPr>
          <w:p w:rsidR="003A1608" w:rsidRDefault="00833F54">
            <w:pPr>
              <w:autoSpaceDE w:val="0"/>
              <w:autoSpaceDN w:val="0"/>
              <w:ind w:firstLineChars="100" w:firstLine="200"/>
              <w:rPr>
                <w:sz w:val="20"/>
              </w:rPr>
            </w:pPr>
            <w:r>
              <w:rPr>
                <w:rFonts w:hint="eastAsia"/>
                <w:sz w:val="20"/>
              </w:rPr>
              <w:t>3</w:t>
            </w:r>
            <w:r>
              <w:rPr>
                <w:rFonts w:hint="eastAsia"/>
                <w:sz w:val="20"/>
              </w:rPr>
              <w:t>、测试化验加工费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8</w:t>
            </w:r>
          </w:p>
        </w:tc>
        <w:tc>
          <w:tcPr>
            <w:tcW w:w="4011" w:type="dxa"/>
            <w:vAlign w:val="center"/>
          </w:tcPr>
          <w:p w:rsidR="003A1608" w:rsidRDefault="00833F54">
            <w:pPr>
              <w:autoSpaceDE w:val="0"/>
              <w:autoSpaceDN w:val="0"/>
              <w:ind w:firstLineChars="100" w:firstLine="200"/>
              <w:rPr>
                <w:sz w:val="20"/>
              </w:rPr>
            </w:pPr>
            <w:r>
              <w:rPr>
                <w:rFonts w:hint="eastAsia"/>
                <w:sz w:val="20"/>
              </w:rPr>
              <w:t>4</w:t>
            </w:r>
            <w:r>
              <w:rPr>
                <w:rFonts w:hint="eastAsia"/>
                <w:sz w:val="20"/>
              </w:rPr>
              <w:t>、燃料动力费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9</w:t>
            </w:r>
          </w:p>
        </w:tc>
        <w:tc>
          <w:tcPr>
            <w:tcW w:w="4011" w:type="dxa"/>
            <w:vAlign w:val="center"/>
          </w:tcPr>
          <w:p w:rsidR="003A1608" w:rsidRDefault="00833F54">
            <w:pPr>
              <w:autoSpaceDE w:val="0"/>
              <w:autoSpaceDN w:val="0"/>
              <w:ind w:firstLineChars="100" w:firstLine="200"/>
              <w:rPr>
                <w:sz w:val="20"/>
              </w:rPr>
            </w:pPr>
            <w:r>
              <w:rPr>
                <w:rFonts w:hint="eastAsia"/>
                <w:sz w:val="20"/>
              </w:rPr>
              <w:t>5</w:t>
            </w:r>
            <w:r>
              <w:rPr>
                <w:rFonts w:hint="eastAsia"/>
                <w:sz w:val="20"/>
              </w:rPr>
              <w:t>、差旅费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10</w:t>
            </w:r>
          </w:p>
        </w:tc>
        <w:tc>
          <w:tcPr>
            <w:tcW w:w="4011" w:type="dxa"/>
            <w:vAlign w:val="center"/>
          </w:tcPr>
          <w:p w:rsidR="003A1608" w:rsidRDefault="00833F54">
            <w:pPr>
              <w:autoSpaceDE w:val="0"/>
              <w:autoSpaceDN w:val="0"/>
              <w:ind w:firstLineChars="100" w:firstLine="200"/>
              <w:rPr>
                <w:sz w:val="20"/>
              </w:rPr>
            </w:pPr>
            <w:r>
              <w:rPr>
                <w:rFonts w:hint="eastAsia"/>
                <w:sz w:val="20"/>
              </w:rPr>
              <w:t>6</w:t>
            </w:r>
            <w:r>
              <w:rPr>
                <w:rFonts w:hint="eastAsia"/>
                <w:sz w:val="20"/>
              </w:rPr>
              <w:t>、会议费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11</w:t>
            </w:r>
          </w:p>
        </w:tc>
        <w:tc>
          <w:tcPr>
            <w:tcW w:w="4011" w:type="dxa"/>
            <w:vAlign w:val="center"/>
          </w:tcPr>
          <w:p w:rsidR="003A1608" w:rsidRDefault="00833F54">
            <w:pPr>
              <w:autoSpaceDE w:val="0"/>
              <w:autoSpaceDN w:val="0"/>
              <w:ind w:firstLineChars="100" w:firstLine="200"/>
              <w:rPr>
                <w:sz w:val="20"/>
              </w:rPr>
            </w:pPr>
            <w:r>
              <w:rPr>
                <w:rFonts w:hint="eastAsia"/>
                <w:sz w:val="20"/>
              </w:rPr>
              <w:t>7</w:t>
            </w:r>
            <w:r>
              <w:rPr>
                <w:rFonts w:hint="eastAsia"/>
                <w:sz w:val="20"/>
              </w:rPr>
              <w:t>、国际合作与交流费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12</w:t>
            </w:r>
          </w:p>
        </w:tc>
        <w:tc>
          <w:tcPr>
            <w:tcW w:w="4011" w:type="dxa"/>
            <w:vAlign w:val="center"/>
          </w:tcPr>
          <w:p w:rsidR="003A1608" w:rsidRDefault="00833F54">
            <w:pPr>
              <w:autoSpaceDE w:val="0"/>
              <w:autoSpaceDN w:val="0"/>
              <w:ind w:firstLineChars="100" w:firstLine="200"/>
              <w:rPr>
                <w:sz w:val="20"/>
              </w:rPr>
            </w:pPr>
            <w:r>
              <w:rPr>
                <w:rFonts w:hint="eastAsia"/>
                <w:sz w:val="20"/>
              </w:rPr>
              <w:t>8</w:t>
            </w:r>
            <w:r>
              <w:rPr>
                <w:rFonts w:hint="eastAsia"/>
                <w:sz w:val="20"/>
              </w:rPr>
              <w:t>、出版</w:t>
            </w:r>
            <w:r>
              <w:rPr>
                <w:rFonts w:hint="eastAsia"/>
                <w:sz w:val="20"/>
              </w:rPr>
              <w:t>/</w:t>
            </w:r>
            <w:r>
              <w:rPr>
                <w:rFonts w:hint="eastAsia"/>
                <w:sz w:val="20"/>
              </w:rPr>
              <w:t>文献</w:t>
            </w:r>
            <w:r>
              <w:rPr>
                <w:rFonts w:hint="eastAsia"/>
                <w:sz w:val="20"/>
              </w:rPr>
              <w:t>/</w:t>
            </w:r>
            <w:r>
              <w:rPr>
                <w:rFonts w:hint="eastAsia"/>
                <w:sz w:val="20"/>
              </w:rPr>
              <w:t>信息传播</w:t>
            </w:r>
            <w:r>
              <w:rPr>
                <w:rFonts w:hint="eastAsia"/>
                <w:sz w:val="20"/>
              </w:rPr>
              <w:t>/</w:t>
            </w:r>
            <w:r>
              <w:rPr>
                <w:rFonts w:hint="eastAsia"/>
                <w:sz w:val="20"/>
              </w:rPr>
              <w:t>知识产权事务费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13</w:t>
            </w:r>
          </w:p>
        </w:tc>
        <w:tc>
          <w:tcPr>
            <w:tcW w:w="4011" w:type="dxa"/>
            <w:vAlign w:val="center"/>
          </w:tcPr>
          <w:p w:rsidR="003A1608" w:rsidRDefault="00833F54">
            <w:pPr>
              <w:autoSpaceDE w:val="0"/>
              <w:autoSpaceDN w:val="0"/>
              <w:ind w:firstLineChars="100" w:firstLine="200"/>
              <w:rPr>
                <w:sz w:val="20"/>
              </w:rPr>
            </w:pPr>
            <w:r>
              <w:rPr>
                <w:rFonts w:hint="eastAsia"/>
                <w:sz w:val="20"/>
              </w:rPr>
              <w:t>9</w:t>
            </w:r>
            <w:r>
              <w:rPr>
                <w:rFonts w:hint="eastAsia"/>
                <w:sz w:val="20"/>
              </w:rPr>
              <w:t>、劳务费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14</w:t>
            </w:r>
          </w:p>
        </w:tc>
        <w:tc>
          <w:tcPr>
            <w:tcW w:w="4011" w:type="dxa"/>
            <w:vAlign w:val="center"/>
          </w:tcPr>
          <w:p w:rsidR="003A1608" w:rsidRDefault="00833F54">
            <w:pPr>
              <w:autoSpaceDE w:val="0"/>
              <w:autoSpaceDN w:val="0"/>
              <w:ind w:firstLineChars="100" w:firstLine="200"/>
              <w:rPr>
                <w:sz w:val="20"/>
              </w:rPr>
            </w:pPr>
            <w:r>
              <w:rPr>
                <w:rFonts w:hint="eastAsia"/>
                <w:sz w:val="20"/>
              </w:rPr>
              <w:t>10</w:t>
            </w:r>
            <w:r>
              <w:rPr>
                <w:rFonts w:hint="eastAsia"/>
                <w:sz w:val="20"/>
              </w:rPr>
              <w:t>、专家咨询费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15</w:t>
            </w:r>
          </w:p>
        </w:tc>
        <w:tc>
          <w:tcPr>
            <w:tcW w:w="4011" w:type="dxa"/>
            <w:vAlign w:val="center"/>
          </w:tcPr>
          <w:p w:rsidR="003A1608" w:rsidRDefault="00833F54">
            <w:pPr>
              <w:autoSpaceDE w:val="0"/>
              <w:autoSpaceDN w:val="0"/>
              <w:ind w:firstLineChars="100" w:firstLine="200"/>
              <w:rPr>
                <w:sz w:val="20"/>
              </w:rPr>
            </w:pPr>
            <w:r>
              <w:rPr>
                <w:rFonts w:hint="eastAsia"/>
                <w:sz w:val="20"/>
              </w:rPr>
              <w:t>11</w:t>
            </w:r>
            <w:r>
              <w:rPr>
                <w:rFonts w:hint="eastAsia"/>
                <w:sz w:val="20"/>
              </w:rPr>
              <w:t>、其他支出</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3165"/>
          <w:jc w:val="center"/>
        </w:trPr>
        <w:tc>
          <w:tcPr>
            <w:tcW w:w="8999" w:type="dxa"/>
            <w:gridSpan w:val="4"/>
            <w:tcBorders>
              <w:right w:val="single" w:sz="4" w:space="0" w:color="auto"/>
            </w:tcBorders>
          </w:tcPr>
          <w:p w:rsidR="003A1608" w:rsidRDefault="00833F54">
            <w:pPr>
              <w:autoSpaceDE w:val="0"/>
              <w:autoSpaceDN w:val="0"/>
              <w:rPr>
                <w:sz w:val="20"/>
              </w:rPr>
            </w:pPr>
            <w:r>
              <w:rPr>
                <w:rFonts w:hint="eastAsia"/>
                <w:sz w:val="20"/>
              </w:rPr>
              <w:t>其他需要说明的情况：</w:t>
            </w:r>
          </w:p>
        </w:tc>
      </w:tr>
    </w:tbl>
    <w:p w:rsidR="003A1608" w:rsidRDefault="00833F54">
      <w:pPr>
        <w:autoSpaceDE w:val="0"/>
        <w:autoSpaceDN w:val="0"/>
        <w:spacing w:line="360" w:lineRule="auto"/>
        <w:jc w:val="center"/>
        <w:rPr>
          <w:rFonts w:eastAsia="黑体"/>
          <w:sz w:val="28"/>
        </w:rPr>
      </w:pPr>
      <w:r>
        <w:rPr>
          <w:rFonts w:eastAsia="黑体" w:hint="eastAsia"/>
          <w:sz w:val="28"/>
        </w:rPr>
        <w:lastRenderedPageBreak/>
        <w:t>项目预算表</w:t>
      </w:r>
      <w:r>
        <w:rPr>
          <w:rFonts w:eastAsia="黑体" w:hint="eastAsia"/>
          <w:sz w:val="28"/>
        </w:rPr>
        <w:t>-</w:t>
      </w:r>
      <w:r>
        <w:rPr>
          <w:rFonts w:eastAsia="黑体" w:hint="eastAsia"/>
          <w:sz w:val="28"/>
        </w:rPr>
        <w:t>分任务</w:t>
      </w:r>
      <w:r>
        <w:rPr>
          <w:rFonts w:eastAsia="黑体" w:hint="eastAsia"/>
          <w:sz w:val="28"/>
        </w:rPr>
        <w:t xml:space="preserve">- </w:t>
      </w:r>
      <w:r>
        <w:rPr>
          <w:rFonts w:eastAsia="黑体" w:hint="eastAsia"/>
          <w:sz w:val="28"/>
          <w:u w:val="single"/>
        </w:rPr>
        <w:t xml:space="preserve">  </w:t>
      </w:r>
      <w:r>
        <w:rPr>
          <w:rFonts w:eastAsia="黑体" w:hint="eastAsia"/>
          <w:sz w:val="28"/>
          <w:u w:val="single"/>
        </w:rPr>
        <w:t>任务名称</w:t>
      </w:r>
      <w:r>
        <w:rPr>
          <w:rFonts w:eastAsia="黑体" w:hint="eastAsia"/>
          <w:sz w:val="28"/>
          <w:u w:val="single"/>
        </w:rPr>
        <w:t xml:space="preserve">3  </w:t>
      </w:r>
      <w:r>
        <w:rPr>
          <w:rFonts w:eastAsia="黑体" w:hint="eastAsia"/>
          <w:sz w:val="28"/>
        </w:rPr>
        <w:t>（可加表）</w:t>
      </w:r>
    </w:p>
    <w:p w:rsidR="003A1608" w:rsidRDefault="00833F54">
      <w:pPr>
        <w:autoSpaceDE w:val="0"/>
        <w:autoSpaceDN w:val="0"/>
        <w:adjustRightInd w:val="0"/>
        <w:snapToGrid w:val="0"/>
        <w:spacing w:line="300" w:lineRule="auto"/>
        <w:ind w:firstLineChars="290" w:firstLine="580"/>
        <w:rPr>
          <w:sz w:val="20"/>
        </w:rPr>
      </w:pPr>
      <w:r>
        <w:rPr>
          <w:rFonts w:hint="eastAsia"/>
          <w:sz w:val="20"/>
        </w:rPr>
        <w:t>表</w:t>
      </w:r>
      <w:r>
        <w:rPr>
          <w:rFonts w:hint="eastAsia"/>
          <w:sz w:val="20"/>
        </w:rPr>
        <w:t>A4-3</w:t>
      </w:r>
    </w:p>
    <w:p w:rsidR="003A1608" w:rsidRDefault="00833F54">
      <w:pPr>
        <w:autoSpaceDE w:val="0"/>
        <w:autoSpaceDN w:val="0"/>
        <w:adjustRightInd w:val="0"/>
        <w:snapToGrid w:val="0"/>
        <w:spacing w:line="300" w:lineRule="auto"/>
        <w:rPr>
          <w:sz w:val="20"/>
        </w:rPr>
      </w:pP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rFonts w:hint="eastAsia"/>
          <w:sz w:val="20"/>
        </w:rPr>
        <w:tab/>
      </w:r>
      <w:r>
        <w:rPr>
          <w:rFonts w:hint="eastAsia"/>
          <w:sz w:val="20"/>
        </w:rPr>
        <w:t xml:space="preserve">　　　</w:t>
      </w:r>
      <w:r>
        <w:rPr>
          <w:rFonts w:hint="eastAsia"/>
          <w:sz w:val="20"/>
        </w:rPr>
        <w:t xml:space="preserve">                        </w:t>
      </w:r>
      <w:r>
        <w:rPr>
          <w:rFonts w:hint="eastAsia"/>
          <w:sz w:val="20"/>
        </w:rPr>
        <w:t>金额单位：万元</w:t>
      </w:r>
      <w:r>
        <w:rPr>
          <w:rFonts w:hint="eastAsia"/>
          <w:sz w:val="20"/>
        </w:rPr>
        <w:t xml:space="preserve"> </w:t>
      </w:r>
    </w:p>
    <w:tbl>
      <w:tblPr>
        <w:tblW w:w="89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538"/>
        <w:gridCol w:w="4011"/>
        <w:gridCol w:w="1437"/>
        <w:gridCol w:w="3013"/>
      </w:tblGrid>
      <w:tr w:rsidR="003A1608">
        <w:trPr>
          <w:cantSplit/>
          <w:trHeight w:val="273"/>
          <w:jc w:val="center"/>
        </w:trPr>
        <w:tc>
          <w:tcPr>
            <w:tcW w:w="538" w:type="dxa"/>
            <w:vMerge w:val="restart"/>
            <w:vAlign w:val="center"/>
          </w:tcPr>
          <w:p w:rsidR="003A1608" w:rsidRDefault="00833F54">
            <w:pPr>
              <w:autoSpaceDE w:val="0"/>
              <w:autoSpaceDN w:val="0"/>
              <w:ind w:left="608" w:hanging="608"/>
              <w:jc w:val="center"/>
              <w:rPr>
                <w:b/>
                <w:bCs/>
                <w:sz w:val="20"/>
              </w:rPr>
            </w:pPr>
            <w:r>
              <w:rPr>
                <w:rFonts w:hint="eastAsia"/>
                <w:b/>
                <w:bCs/>
                <w:sz w:val="20"/>
              </w:rPr>
              <w:t>序号</w:t>
            </w:r>
          </w:p>
        </w:tc>
        <w:tc>
          <w:tcPr>
            <w:tcW w:w="4011" w:type="dxa"/>
            <w:tcBorders>
              <w:bottom w:val="single" w:sz="6" w:space="0" w:color="auto"/>
            </w:tcBorders>
            <w:vAlign w:val="center"/>
          </w:tcPr>
          <w:p w:rsidR="003A1608" w:rsidRDefault="00833F54">
            <w:pPr>
              <w:autoSpaceDE w:val="0"/>
              <w:autoSpaceDN w:val="0"/>
              <w:jc w:val="center"/>
              <w:rPr>
                <w:b/>
                <w:bCs/>
                <w:sz w:val="20"/>
              </w:rPr>
            </w:pPr>
            <w:r>
              <w:rPr>
                <w:rFonts w:hint="eastAsia"/>
                <w:b/>
                <w:bCs/>
                <w:sz w:val="20"/>
              </w:rPr>
              <w:t>预算科目名称</w:t>
            </w:r>
          </w:p>
        </w:tc>
        <w:tc>
          <w:tcPr>
            <w:tcW w:w="1437" w:type="dxa"/>
            <w:vAlign w:val="center"/>
          </w:tcPr>
          <w:p w:rsidR="003A1608" w:rsidRDefault="00833F54">
            <w:pPr>
              <w:autoSpaceDE w:val="0"/>
              <w:autoSpaceDN w:val="0"/>
              <w:jc w:val="center"/>
              <w:rPr>
                <w:b/>
                <w:bCs/>
                <w:sz w:val="20"/>
              </w:rPr>
            </w:pPr>
            <w:r>
              <w:rPr>
                <w:rFonts w:hint="eastAsia"/>
                <w:b/>
                <w:bCs/>
                <w:sz w:val="20"/>
              </w:rPr>
              <w:t>专项经费</w:t>
            </w:r>
          </w:p>
        </w:tc>
        <w:tc>
          <w:tcPr>
            <w:tcW w:w="3013"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说明</w:t>
            </w:r>
          </w:p>
        </w:tc>
      </w:tr>
      <w:tr w:rsidR="003A1608">
        <w:trPr>
          <w:cantSplit/>
          <w:trHeight w:val="222"/>
          <w:jc w:val="center"/>
        </w:trPr>
        <w:tc>
          <w:tcPr>
            <w:tcW w:w="538" w:type="dxa"/>
            <w:vMerge/>
            <w:vAlign w:val="center"/>
          </w:tcPr>
          <w:p w:rsidR="003A1608" w:rsidRDefault="003A1608">
            <w:pPr>
              <w:autoSpaceDE w:val="0"/>
              <w:autoSpaceDN w:val="0"/>
              <w:ind w:left="608" w:hanging="608"/>
              <w:jc w:val="center"/>
              <w:rPr>
                <w:b/>
                <w:bCs/>
                <w:sz w:val="20"/>
              </w:rPr>
            </w:pPr>
          </w:p>
        </w:tc>
        <w:tc>
          <w:tcPr>
            <w:tcW w:w="4011" w:type="dxa"/>
            <w:vAlign w:val="center"/>
          </w:tcPr>
          <w:p w:rsidR="003A1608" w:rsidRDefault="00833F54">
            <w:pPr>
              <w:autoSpaceDE w:val="0"/>
              <w:autoSpaceDN w:val="0"/>
              <w:jc w:val="center"/>
              <w:rPr>
                <w:sz w:val="20"/>
              </w:rPr>
            </w:pPr>
            <w:r>
              <w:rPr>
                <w:rFonts w:hint="eastAsia"/>
                <w:b/>
                <w:bCs/>
                <w:sz w:val="20"/>
              </w:rPr>
              <w:t>（</w:t>
            </w:r>
            <w:r>
              <w:rPr>
                <w:rFonts w:hint="eastAsia"/>
                <w:b/>
                <w:bCs/>
                <w:sz w:val="20"/>
              </w:rPr>
              <w:t>1</w:t>
            </w:r>
            <w:r>
              <w:rPr>
                <w:rFonts w:hint="eastAsia"/>
                <w:b/>
                <w:bCs/>
                <w:sz w:val="20"/>
              </w:rPr>
              <w:t>）</w:t>
            </w:r>
          </w:p>
        </w:tc>
        <w:tc>
          <w:tcPr>
            <w:tcW w:w="1437" w:type="dxa"/>
            <w:vAlign w:val="center"/>
          </w:tcPr>
          <w:p w:rsidR="003A1608" w:rsidRDefault="00833F54">
            <w:pPr>
              <w:autoSpaceDE w:val="0"/>
              <w:autoSpaceDN w:val="0"/>
              <w:jc w:val="center"/>
              <w:rPr>
                <w:b/>
                <w:bCs/>
                <w:sz w:val="20"/>
              </w:rPr>
            </w:pPr>
            <w:r>
              <w:rPr>
                <w:rFonts w:hint="eastAsia"/>
                <w:b/>
                <w:bCs/>
                <w:sz w:val="20"/>
              </w:rPr>
              <w:t>（</w:t>
            </w:r>
            <w:r>
              <w:rPr>
                <w:rFonts w:hint="eastAsia"/>
                <w:b/>
                <w:bCs/>
                <w:sz w:val="20"/>
              </w:rPr>
              <w:t>2</w:t>
            </w:r>
            <w:r>
              <w:rPr>
                <w:rFonts w:hint="eastAsia"/>
                <w:b/>
                <w:bCs/>
                <w:sz w:val="20"/>
              </w:rPr>
              <w:t>）</w:t>
            </w:r>
          </w:p>
        </w:tc>
        <w:tc>
          <w:tcPr>
            <w:tcW w:w="3013" w:type="dxa"/>
            <w:tcBorders>
              <w:right w:val="single" w:sz="4" w:space="0" w:color="auto"/>
            </w:tcBorders>
            <w:vAlign w:val="center"/>
          </w:tcPr>
          <w:p w:rsidR="003A1608" w:rsidRDefault="00833F54">
            <w:pPr>
              <w:autoSpaceDE w:val="0"/>
              <w:autoSpaceDN w:val="0"/>
              <w:jc w:val="center"/>
              <w:rPr>
                <w:sz w:val="20"/>
              </w:rPr>
            </w:pPr>
            <w:r>
              <w:rPr>
                <w:rFonts w:hint="eastAsia"/>
                <w:b/>
                <w:bCs/>
                <w:sz w:val="20"/>
              </w:rPr>
              <w:t>（</w:t>
            </w:r>
            <w:r>
              <w:rPr>
                <w:rFonts w:hint="eastAsia"/>
                <w:b/>
                <w:bCs/>
                <w:sz w:val="20"/>
              </w:rPr>
              <w:t>3</w:t>
            </w:r>
            <w:r>
              <w:rPr>
                <w:rFonts w:hint="eastAsia"/>
                <w:b/>
                <w:bCs/>
                <w:sz w:val="20"/>
              </w:rPr>
              <w:t>）</w:t>
            </w: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w:t>
            </w:r>
          </w:p>
        </w:tc>
        <w:tc>
          <w:tcPr>
            <w:tcW w:w="4011" w:type="dxa"/>
            <w:vAlign w:val="center"/>
          </w:tcPr>
          <w:p w:rsidR="003A1608" w:rsidRDefault="00833F54">
            <w:pPr>
              <w:autoSpaceDE w:val="0"/>
              <w:autoSpaceDN w:val="0"/>
              <w:rPr>
                <w:sz w:val="20"/>
              </w:rPr>
            </w:pPr>
            <w:r>
              <w:rPr>
                <w:rFonts w:hint="eastAsia"/>
                <w:sz w:val="20"/>
              </w:rPr>
              <w:t>一、经费支出合计</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jc w:val="center"/>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2</w:t>
            </w:r>
          </w:p>
        </w:tc>
        <w:tc>
          <w:tcPr>
            <w:tcW w:w="4011" w:type="dxa"/>
            <w:vAlign w:val="center"/>
          </w:tcPr>
          <w:p w:rsidR="003A1608" w:rsidRDefault="00833F54">
            <w:pPr>
              <w:autoSpaceDE w:val="0"/>
              <w:autoSpaceDN w:val="0"/>
              <w:ind w:firstLineChars="100" w:firstLine="200"/>
              <w:rPr>
                <w:sz w:val="20"/>
              </w:rPr>
            </w:pPr>
            <w:r>
              <w:rPr>
                <w:rFonts w:hint="eastAsia"/>
                <w:sz w:val="20"/>
              </w:rPr>
              <w:t>1</w:t>
            </w:r>
            <w:r>
              <w:rPr>
                <w:rFonts w:hint="eastAsia"/>
                <w:sz w:val="20"/>
              </w:rPr>
              <w:t>、设备费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3</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1</w:t>
            </w:r>
            <w:r>
              <w:rPr>
                <w:rFonts w:hint="eastAsia"/>
                <w:sz w:val="20"/>
              </w:rPr>
              <w:t>）购置设备费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4</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2</w:t>
            </w:r>
            <w:r>
              <w:rPr>
                <w:rFonts w:hint="eastAsia"/>
                <w:sz w:val="20"/>
              </w:rPr>
              <w:t>）试制设备费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5</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3</w:t>
            </w:r>
            <w:r>
              <w:rPr>
                <w:rFonts w:hint="eastAsia"/>
                <w:sz w:val="20"/>
              </w:rPr>
              <w:t>）设备改造与租赁费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6</w:t>
            </w:r>
          </w:p>
        </w:tc>
        <w:tc>
          <w:tcPr>
            <w:tcW w:w="4011" w:type="dxa"/>
            <w:vAlign w:val="center"/>
          </w:tcPr>
          <w:p w:rsidR="003A1608" w:rsidRDefault="00833F54">
            <w:pPr>
              <w:autoSpaceDE w:val="0"/>
              <w:autoSpaceDN w:val="0"/>
              <w:ind w:firstLineChars="100" w:firstLine="200"/>
              <w:rPr>
                <w:sz w:val="20"/>
              </w:rPr>
            </w:pPr>
            <w:r>
              <w:rPr>
                <w:rFonts w:hint="eastAsia"/>
                <w:sz w:val="20"/>
              </w:rPr>
              <w:t>2</w:t>
            </w:r>
            <w:r>
              <w:rPr>
                <w:rFonts w:hint="eastAsia"/>
                <w:sz w:val="20"/>
              </w:rPr>
              <w:t>、材料费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7</w:t>
            </w:r>
          </w:p>
        </w:tc>
        <w:tc>
          <w:tcPr>
            <w:tcW w:w="4011" w:type="dxa"/>
            <w:vAlign w:val="center"/>
          </w:tcPr>
          <w:p w:rsidR="003A1608" w:rsidRDefault="00833F54">
            <w:pPr>
              <w:autoSpaceDE w:val="0"/>
              <w:autoSpaceDN w:val="0"/>
              <w:ind w:firstLineChars="100" w:firstLine="200"/>
              <w:rPr>
                <w:sz w:val="20"/>
              </w:rPr>
            </w:pPr>
            <w:r>
              <w:rPr>
                <w:rFonts w:hint="eastAsia"/>
                <w:sz w:val="20"/>
              </w:rPr>
              <w:t>3</w:t>
            </w:r>
            <w:r>
              <w:rPr>
                <w:rFonts w:hint="eastAsia"/>
                <w:sz w:val="20"/>
              </w:rPr>
              <w:t>、测试化验加工费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8</w:t>
            </w:r>
          </w:p>
        </w:tc>
        <w:tc>
          <w:tcPr>
            <w:tcW w:w="4011" w:type="dxa"/>
            <w:vAlign w:val="center"/>
          </w:tcPr>
          <w:p w:rsidR="003A1608" w:rsidRDefault="00833F54">
            <w:pPr>
              <w:autoSpaceDE w:val="0"/>
              <w:autoSpaceDN w:val="0"/>
              <w:ind w:firstLineChars="100" w:firstLine="200"/>
              <w:rPr>
                <w:sz w:val="20"/>
              </w:rPr>
            </w:pPr>
            <w:r>
              <w:rPr>
                <w:rFonts w:hint="eastAsia"/>
                <w:sz w:val="20"/>
              </w:rPr>
              <w:t>4</w:t>
            </w:r>
            <w:r>
              <w:rPr>
                <w:rFonts w:hint="eastAsia"/>
                <w:sz w:val="20"/>
              </w:rPr>
              <w:t>、燃料动力费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9</w:t>
            </w:r>
          </w:p>
        </w:tc>
        <w:tc>
          <w:tcPr>
            <w:tcW w:w="4011" w:type="dxa"/>
            <w:vAlign w:val="center"/>
          </w:tcPr>
          <w:p w:rsidR="003A1608" w:rsidRDefault="00833F54">
            <w:pPr>
              <w:autoSpaceDE w:val="0"/>
              <w:autoSpaceDN w:val="0"/>
              <w:ind w:firstLineChars="100" w:firstLine="200"/>
              <w:rPr>
                <w:sz w:val="20"/>
              </w:rPr>
            </w:pPr>
            <w:r>
              <w:rPr>
                <w:rFonts w:hint="eastAsia"/>
                <w:sz w:val="20"/>
              </w:rPr>
              <w:t>5</w:t>
            </w:r>
            <w:r>
              <w:rPr>
                <w:rFonts w:hint="eastAsia"/>
                <w:sz w:val="20"/>
              </w:rPr>
              <w:t>、差旅费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10</w:t>
            </w:r>
          </w:p>
        </w:tc>
        <w:tc>
          <w:tcPr>
            <w:tcW w:w="4011" w:type="dxa"/>
            <w:vAlign w:val="center"/>
          </w:tcPr>
          <w:p w:rsidR="003A1608" w:rsidRDefault="00833F54">
            <w:pPr>
              <w:autoSpaceDE w:val="0"/>
              <w:autoSpaceDN w:val="0"/>
              <w:ind w:firstLineChars="100" w:firstLine="200"/>
              <w:rPr>
                <w:sz w:val="20"/>
              </w:rPr>
            </w:pPr>
            <w:r>
              <w:rPr>
                <w:rFonts w:hint="eastAsia"/>
                <w:sz w:val="20"/>
              </w:rPr>
              <w:t>6</w:t>
            </w:r>
            <w:r>
              <w:rPr>
                <w:rFonts w:hint="eastAsia"/>
                <w:sz w:val="20"/>
              </w:rPr>
              <w:t>、会议费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11</w:t>
            </w:r>
          </w:p>
        </w:tc>
        <w:tc>
          <w:tcPr>
            <w:tcW w:w="4011" w:type="dxa"/>
            <w:vAlign w:val="center"/>
          </w:tcPr>
          <w:p w:rsidR="003A1608" w:rsidRDefault="00833F54">
            <w:pPr>
              <w:autoSpaceDE w:val="0"/>
              <w:autoSpaceDN w:val="0"/>
              <w:ind w:firstLineChars="100" w:firstLine="200"/>
              <w:rPr>
                <w:sz w:val="20"/>
              </w:rPr>
            </w:pPr>
            <w:r>
              <w:rPr>
                <w:rFonts w:hint="eastAsia"/>
                <w:sz w:val="20"/>
              </w:rPr>
              <w:t>7</w:t>
            </w:r>
            <w:r>
              <w:rPr>
                <w:rFonts w:hint="eastAsia"/>
                <w:sz w:val="20"/>
              </w:rPr>
              <w:t>、国际合作与交流费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12</w:t>
            </w:r>
          </w:p>
        </w:tc>
        <w:tc>
          <w:tcPr>
            <w:tcW w:w="4011" w:type="dxa"/>
            <w:vAlign w:val="center"/>
          </w:tcPr>
          <w:p w:rsidR="003A1608" w:rsidRDefault="00833F54">
            <w:pPr>
              <w:autoSpaceDE w:val="0"/>
              <w:autoSpaceDN w:val="0"/>
              <w:ind w:firstLineChars="100" w:firstLine="200"/>
              <w:rPr>
                <w:sz w:val="20"/>
              </w:rPr>
            </w:pPr>
            <w:r>
              <w:rPr>
                <w:rFonts w:hint="eastAsia"/>
                <w:sz w:val="20"/>
              </w:rPr>
              <w:t>8</w:t>
            </w:r>
            <w:r>
              <w:rPr>
                <w:rFonts w:hint="eastAsia"/>
                <w:sz w:val="20"/>
              </w:rPr>
              <w:t>、出版</w:t>
            </w:r>
            <w:r>
              <w:rPr>
                <w:rFonts w:hint="eastAsia"/>
                <w:sz w:val="20"/>
              </w:rPr>
              <w:t>/</w:t>
            </w:r>
            <w:r>
              <w:rPr>
                <w:rFonts w:hint="eastAsia"/>
                <w:sz w:val="20"/>
              </w:rPr>
              <w:t>文献</w:t>
            </w:r>
            <w:r>
              <w:rPr>
                <w:rFonts w:hint="eastAsia"/>
                <w:sz w:val="20"/>
              </w:rPr>
              <w:t>/</w:t>
            </w:r>
            <w:r>
              <w:rPr>
                <w:rFonts w:hint="eastAsia"/>
                <w:sz w:val="20"/>
              </w:rPr>
              <w:t>信息传播</w:t>
            </w:r>
            <w:r>
              <w:rPr>
                <w:rFonts w:hint="eastAsia"/>
                <w:sz w:val="20"/>
              </w:rPr>
              <w:t>/</w:t>
            </w:r>
            <w:r>
              <w:rPr>
                <w:rFonts w:hint="eastAsia"/>
                <w:sz w:val="20"/>
              </w:rPr>
              <w:t>知识产权事务费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13</w:t>
            </w:r>
          </w:p>
        </w:tc>
        <w:tc>
          <w:tcPr>
            <w:tcW w:w="4011" w:type="dxa"/>
            <w:vAlign w:val="center"/>
          </w:tcPr>
          <w:p w:rsidR="003A1608" w:rsidRDefault="00833F54">
            <w:pPr>
              <w:autoSpaceDE w:val="0"/>
              <w:autoSpaceDN w:val="0"/>
              <w:ind w:firstLineChars="100" w:firstLine="200"/>
              <w:rPr>
                <w:sz w:val="20"/>
              </w:rPr>
            </w:pPr>
            <w:r>
              <w:rPr>
                <w:rFonts w:hint="eastAsia"/>
                <w:sz w:val="20"/>
              </w:rPr>
              <w:t>9</w:t>
            </w:r>
            <w:r>
              <w:rPr>
                <w:rFonts w:hint="eastAsia"/>
                <w:sz w:val="20"/>
              </w:rPr>
              <w:t>、劳务费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14</w:t>
            </w:r>
          </w:p>
        </w:tc>
        <w:tc>
          <w:tcPr>
            <w:tcW w:w="4011" w:type="dxa"/>
            <w:vAlign w:val="center"/>
          </w:tcPr>
          <w:p w:rsidR="003A1608" w:rsidRDefault="00833F54">
            <w:pPr>
              <w:autoSpaceDE w:val="0"/>
              <w:autoSpaceDN w:val="0"/>
              <w:ind w:firstLineChars="100" w:firstLine="200"/>
              <w:rPr>
                <w:sz w:val="20"/>
              </w:rPr>
            </w:pPr>
            <w:r>
              <w:rPr>
                <w:rFonts w:hint="eastAsia"/>
                <w:sz w:val="20"/>
              </w:rPr>
              <w:t>10</w:t>
            </w:r>
            <w:r>
              <w:rPr>
                <w:rFonts w:hint="eastAsia"/>
                <w:sz w:val="20"/>
              </w:rPr>
              <w:t>、专家咨询费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15</w:t>
            </w:r>
          </w:p>
        </w:tc>
        <w:tc>
          <w:tcPr>
            <w:tcW w:w="4011" w:type="dxa"/>
            <w:vAlign w:val="center"/>
          </w:tcPr>
          <w:p w:rsidR="003A1608" w:rsidRDefault="00833F54">
            <w:pPr>
              <w:autoSpaceDE w:val="0"/>
              <w:autoSpaceDN w:val="0"/>
              <w:ind w:firstLineChars="100" w:firstLine="200"/>
              <w:rPr>
                <w:sz w:val="20"/>
              </w:rPr>
            </w:pPr>
            <w:r>
              <w:rPr>
                <w:rFonts w:hint="eastAsia"/>
                <w:sz w:val="20"/>
              </w:rPr>
              <w:t>11</w:t>
            </w:r>
            <w:r>
              <w:rPr>
                <w:rFonts w:hint="eastAsia"/>
                <w:sz w:val="20"/>
              </w:rPr>
              <w:t>、其他支出</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3165"/>
          <w:jc w:val="center"/>
        </w:trPr>
        <w:tc>
          <w:tcPr>
            <w:tcW w:w="8999" w:type="dxa"/>
            <w:gridSpan w:val="4"/>
            <w:tcBorders>
              <w:right w:val="single" w:sz="4" w:space="0" w:color="auto"/>
            </w:tcBorders>
          </w:tcPr>
          <w:p w:rsidR="003A1608" w:rsidRDefault="00833F54">
            <w:pPr>
              <w:autoSpaceDE w:val="0"/>
              <w:autoSpaceDN w:val="0"/>
              <w:rPr>
                <w:sz w:val="20"/>
              </w:rPr>
            </w:pPr>
            <w:r>
              <w:rPr>
                <w:rFonts w:hint="eastAsia"/>
                <w:sz w:val="20"/>
              </w:rPr>
              <w:t>其他需要说明的情况：</w:t>
            </w:r>
          </w:p>
        </w:tc>
      </w:tr>
    </w:tbl>
    <w:p w:rsidR="003A1608" w:rsidRDefault="003A1608">
      <w:pPr>
        <w:autoSpaceDE w:val="0"/>
        <w:autoSpaceDN w:val="0"/>
        <w:jc w:val="center"/>
        <w:rPr>
          <w:rFonts w:eastAsia="黑体"/>
          <w:sz w:val="28"/>
        </w:rPr>
        <w:sectPr w:rsidR="003A1608">
          <w:pgSz w:w="11906" w:h="16838"/>
          <w:pgMar w:top="1440" w:right="1466" w:bottom="1440" w:left="1797" w:header="851" w:footer="992" w:gutter="0"/>
          <w:cols w:space="0"/>
          <w:docGrid w:type="lines" w:linePitch="312"/>
        </w:sectPr>
      </w:pPr>
    </w:p>
    <w:p w:rsidR="003A1608" w:rsidRDefault="00833F54">
      <w:pPr>
        <w:autoSpaceDE w:val="0"/>
        <w:autoSpaceDN w:val="0"/>
        <w:jc w:val="center"/>
        <w:rPr>
          <w:rFonts w:eastAsia="黑体"/>
          <w:sz w:val="28"/>
        </w:rPr>
      </w:pPr>
      <w:r>
        <w:rPr>
          <w:rFonts w:eastAsia="黑体" w:hint="eastAsia"/>
          <w:sz w:val="28"/>
        </w:rPr>
        <w:lastRenderedPageBreak/>
        <w:t>分单位预算情况表</w:t>
      </w:r>
    </w:p>
    <w:p w:rsidR="003A1608" w:rsidRDefault="003A1608">
      <w:pPr>
        <w:autoSpaceDE w:val="0"/>
        <w:autoSpaceDN w:val="0"/>
        <w:jc w:val="center"/>
        <w:rPr>
          <w:rFonts w:eastAsia="黑体"/>
          <w:sz w:val="28"/>
        </w:rPr>
      </w:pPr>
    </w:p>
    <w:p w:rsidR="003A1608" w:rsidRDefault="00833F54">
      <w:pPr>
        <w:autoSpaceDE w:val="0"/>
        <w:autoSpaceDN w:val="0"/>
        <w:spacing w:line="300" w:lineRule="auto"/>
        <w:ind w:firstLineChars="100" w:firstLine="200"/>
      </w:pPr>
      <w:r>
        <w:rPr>
          <w:rFonts w:hint="eastAsia"/>
          <w:sz w:val="20"/>
        </w:rPr>
        <w:t>表</w:t>
      </w:r>
      <w:r>
        <w:rPr>
          <w:rFonts w:hint="eastAsia"/>
          <w:sz w:val="20"/>
        </w:rPr>
        <w:t xml:space="preserve">A5   </w:t>
      </w: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sz w:val="20"/>
        </w:rPr>
        <w:tab/>
      </w:r>
      <w:r>
        <w:rPr>
          <w:rFonts w:hint="eastAsia"/>
          <w:sz w:val="20"/>
        </w:rPr>
        <w:t xml:space="preserve">　　　　</w:t>
      </w:r>
      <w:r>
        <w:rPr>
          <w:rFonts w:hint="eastAsia"/>
          <w:sz w:val="20"/>
        </w:rPr>
        <w:t xml:space="preserve">                                                          </w:t>
      </w:r>
      <w:r>
        <w:rPr>
          <w:rFonts w:hint="eastAsia"/>
          <w:sz w:val="20"/>
        </w:rPr>
        <w:t>金额单位：万元</w:t>
      </w:r>
    </w:p>
    <w:tbl>
      <w:tblPr>
        <w:tblW w:w="13988" w:type="dxa"/>
        <w:jc w:val="center"/>
        <w:tblLayout w:type="fixed"/>
        <w:tblCellMar>
          <w:left w:w="0" w:type="dxa"/>
          <w:right w:w="0" w:type="dxa"/>
        </w:tblCellMar>
        <w:tblLook w:val="04A0" w:firstRow="1" w:lastRow="0" w:firstColumn="1" w:lastColumn="0" w:noHBand="0" w:noVBand="1"/>
      </w:tblPr>
      <w:tblGrid>
        <w:gridCol w:w="678"/>
        <w:gridCol w:w="3361"/>
        <w:gridCol w:w="1000"/>
        <w:gridCol w:w="945"/>
        <w:gridCol w:w="3612"/>
        <w:gridCol w:w="1306"/>
        <w:gridCol w:w="1220"/>
        <w:gridCol w:w="1866"/>
      </w:tblGrid>
      <w:tr w:rsidR="003A1608">
        <w:trPr>
          <w:cantSplit/>
          <w:trHeight w:val="397"/>
          <w:jc w:val="center"/>
        </w:trPr>
        <w:tc>
          <w:tcPr>
            <w:tcW w:w="13988" w:type="dxa"/>
            <w:gridSpan w:val="8"/>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A1608" w:rsidRDefault="00833F54">
            <w:pPr>
              <w:autoSpaceDE w:val="0"/>
              <w:autoSpaceDN w:val="0"/>
              <w:rPr>
                <w:rFonts w:eastAsia="楷体_GB2312"/>
                <w:b/>
                <w:bCs/>
                <w:sz w:val="20"/>
              </w:rPr>
            </w:pPr>
            <w:r>
              <w:rPr>
                <w:rFonts w:hint="eastAsia"/>
                <w:sz w:val="20"/>
              </w:rPr>
              <w:t>填表说明：承担单位类型分为，</w:t>
            </w:r>
            <w:r>
              <w:rPr>
                <w:rFonts w:hint="eastAsia"/>
                <w:sz w:val="20"/>
              </w:rPr>
              <w:t>A.</w:t>
            </w:r>
            <w:r>
              <w:rPr>
                <w:rFonts w:hint="eastAsia"/>
                <w:sz w:val="20"/>
              </w:rPr>
              <w:t>项目牵头单位</w:t>
            </w:r>
            <w:r>
              <w:rPr>
                <w:rFonts w:hint="eastAsia"/>
                <w:sz w:val="20"/>
              </w:rPr>
              <w:t xml:space="preserve">  B.</w:t>
            </w:r>
            <w:r>
              <w:rPr>
                <w:rFonts w:hint="eastAsia"/>
                <w:sz w:val="20"/>
              </w:rPr>
              <w:t>项目参与单位</w:t>
            </w:r>
          </w:p>
        </w:tc>
      </w:tr>
      <w:tr w:rsidR="003A160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trHeight w:val="952"/>
          <w:jc w:val="center"/>
        </w:trPr>
        <w:tc>
          <w:tcPr>
            <w:tcW w:w="678" w:type="dxa"/>
            <w:vMerge w:val="restart"/>
            <w:vAlign w:val="center"/>
          </w:tcPr>
          <w:p w:rsidR="003A1608" w:rsidRDefault="00833F54">
            <w:pPr>
              <w:autoSpaceDE w:val="0"/>
              <w:autoSpaceDN w:val="0"/>
              <w:jc w:val="center"/>
              <w:rPr>
                <w:b/>
                <w:bCs/>
                <w:sz w:val="20"/>
              </w:rPr>
            </w:pPr>
            <w:r>
              <w:rPr>
                <w:rFonts w:hint="eastAsia"/>
                <w:b/>
                <w:bCs/>
                <w:sz w:val="20"/>
              </w:rPr>
              <w:t>序号</w:t>
            </w:r>
          </w:p>
        </w:tc>
        <w:tc>
          <w:tcPr>
            <w:tcW w:w="3361"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单位名称</w:t>
            </w:r>
          </w:p>
        </w:tc>
        <w:tc>
          <w:tcPr>
            <w:tcW w:w="1000" w:type="dxa"/>
            <w:tcBorders>
              <w:left w:val="single" w:sz="4" w:space="0" w:color="auto"/>
            </w:tcBorders>
            <w:vAlign w:val="center"/>
          </w:tcPr>
          <w:p w:rsidR="003A1608" w:rsidRDefault="00833F54">
            <w:pPr>
              <w:autoSpaceDE w:val="0"/>
              <w:autoSpaceDN w:val="0"/>
              <w:jc w:val="center"/>
              <w:rPr>
                <w:b/>
                <w:bCs/>
                <w:sz w:val="20"/>
              </w:rPr>
            </w:pPr>
            <w:r>
              <w:rPr>
                <w:rFonts w:hint="eastAsia"/>
                <w:b/>
                <w:bCs/>
                <w:sz w:val="20"/>
              </w:rPr>
              <w:t>组织机构代码</w:t>
            </w:r>
          </w:p>
        </w:tc>
        <w:tc>
          <w:tcPr>
            <w:tcW w:w="945" w:type="dxa"/>
            <w:vAlign w:val="center"/>
          </w:tcPr>
          <w:p w:rsidR="003A1608" w:rsidRDefault="00833F54">
            <w:pPr>
              <w:autoSpaceDE w:val="0"/>
              <w:autoSpaceDN w:val="0"/>
              <w:jc w:val="center"/>
              <w:rPr>
                <w:b/>
                <w:bCs/>
                <w:sz w:val="20"/>
              </w:rPr>
            </w:pPr>
            <w:r>
              <w:rPr>
                <w:rFonts w:hint="eastAsia"/>
                <w:b/>
                <w:bCs/>
                <w:sz w:val="20"/>
              </w:rPr>
              <w:t>承担单位类型</w:t>
            </w:r>
          </w:p>
        </w:tc>
        <w:tc>
          <w:tcPr>
            <w:tcW w:w="3612" w:type="dxa"/>
            <w:vAlign w:val="center"/>
          </w:tcPr>
          <w:p w:rsidR="003A1608" w:rsidRDefault="00833F54">
            <w:pPr>
              <w:autoSpaceDE w:val="0"/>
              <w:autoSpaceDN w:val="0"/>
              <w:jc w:val="center"/>
              <w:rPr>
                <w:b/>
                <w:bCs/>
                <w:sz w:val="20"/>
              </w:rPr>
            </w:pPr>
            <w:r>
              <w:rPr>
                <w:rFonts w:hint="eastAsia"/>
                <w:b/>
                <w:bCs/>
                <w:sz w:val="20"/>
              </w:rPr>
              <w:t>单位承担的任务分工</w:t>
            </w:r>
          </w:p>
        </w:tc>
        <w:tc>
          <w:tcPr>
            <w:tcW w:w="1306"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任务负责人</w:t>
            </w:r>
          </w:p>
        </w:tc>
        <w:tc>
          <w:tcPr>
            <w:tcW w:w="1220" w:type="dxa"/>
            <w:tcBorders>
              <w:left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专项预算</w:t>
            </w:r>
          </w:p>
        </w:tc>
        <w:tc>
          <w:tcPr>
            <w:tcW w:w="1866" w:type="dxa"/>
            <w:tcBorders>
              <w:left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备注</w:t>
            </w:r>
          </w:p>
        </w:tc>
      </w:tr>
      <w:tr w:rsidR="003A160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trHeight w:val="400"/>
          <w:jc w:val="center"/>
        </w:trPr>
        <w:tc>
          <w:tcPr>
            <w:tcW w:w="678" w:type="dxa"/>
            <w:vMerge/>
            <w:vAlign w:val="center"/>
          </w:tcPr>
          <w:p w:rsidR="003A1608" w:rsidRDefault="003A1608">
            <w:pPr>
              <w:autoSpaceDE w:val="0"/>
              <w:autoSpaceDN w:val="0"/>
              <w:jc w:val="center"/>
              <w:rPr>
                <w:b/>
                <w:bCs/>
                <w:sz w:val="20"/>
              </w:rPr>
            </w:pPr>
          </w:p>
        </w:tc>
        <w:tc>
          <w:tcPr>
            <w:tcW w:w="3361"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w:t>
            </w:r>
            <w:r>
              <w:rPr>
                <w:rFonts w:hint="eastAsia"/>
                <w:b/>
                <w:bCs/>
                <w:sz w:val="20"/>
              </w:rPr>
              <w:t>1</w:t>
            </w:r>
            <w:r>
              <w:rPr>
                <w:rFonts w:hint="eastAsia"/>
                <w:b/>
                <w:bCs/>
                <w:sz w:val="20"/>
              </w:rPr>
              <w:t>）</w:t>
            </w:r>
          </w:p>
        </w:tc>
        <w:tc>
          <w:tcPr>
            <w:tcW w:w="1000" w:type="dxa"/>
            <w:tcBorders>
              <w:left w:val="single" w:sz="4" w:space="0" w:color="auto"/>
            </w:tcBorders>
            <w:vAlign w:val="center"/>
          </w:tcPr>
          <w:p w:rsidR="003A1608" w:rsidRDefault="00833F54">
            <w:pPr>
              <w:autoSpaceDE w:val="0"/>
              <w:autoSpaceDN w:val="0"/>
              <w:jc w:val="center"/>
              <w:rPr>
                <w:b/>
                <w:bCs/>
                <w:sz w:val="20"/>
              </w:rPr>
            </w:pPr>
            <w:r>
              <w:rPr>
                <w:rFonts w:hint="eastAsia"/>
                <w:b/>
                <w:bCs/>
                <w:sz w:val="20"/>
              </w:rPr>
              <w:t>（</w:t>
            </w:r>
            <w:r>
              <w:rPr>
                <w:rFonts w:hint="eastAsia"/>
                <w:b/>
                <w:bCs/>
                <w:sz w:val="20"/>
              </w:rPr>
              <w:t>2</w:t>
            </w:r>
            <w:r>
              <w:rPr>
                <w:rFonts w:hint="eastAsia"/>
                <w:b/>
                <w:bCs/>
                <w:sz w:val="20"/>
              </w:rPr>
              <w:t>）</w:t>
            </w:r>
          </w:p>
        </w:tc>
        <w:tc>
          <w:tcPr>
            <w:tcW w:w="945" w:type="dxa"/>
            <w:vAlign w:val="center"/>
          </w:tcPr>
          <w:p w:rsidR="003A1608" w:rsidRDefault="00833F54">
            <w:pPr>
              <w:autoSpaceDE w:val="0"/>
              <w:autoSpaceDN w:val="0"/>
              <w:jc w:val="center"/>
              <w:rPr>
                <w:b/>
                <w:bCs/>
                <w:sz w:val="20"/>
              </w:rPr>
            </w:pPr>
            <w:r>
              <w:rPr>
                <w:rFonts w:hint="eastAsia"/>
                <w:b/>
                <w:bCs/>
                <w:sz w:val="20"/>
              </w:rPr>
              <w:t>（</w:t>
            </w:r>
            <w:r>
              <w:rPr>
                <w:rFonts w:hint="eastAsia"/>
                <w:b/>
                <w:bCs/>
                <w:sz w:val="20"/>
              </w:rPr>
              <w:t>3</w:t>
            </w:r>
            <w:r>
              <w:rPr>
                <w:rFonts w:hint="eastAsia"/>
                <w:b/>
                <w:bCs/>
                <w:sz w:val="20"/>
              </w:rPr>
              <w:t>）</w:t>
            </w:r>
          </w:p>
        </w:tc>
        <w:tc>
          <w:tcPr>
            <w:tcW w:w="3612" w:type="dxa"/>
            <w:vAlign w:val="center"/>
          </w:tcPr>
          <w:p w:rsidR="003A1608" w:rsidRDefault="00833F54">
            <w:pPr>
              <w:autoSpaceDE w:val="0"/>
              <w:autoSpaceDN w:val="0"/>
              <w:jc w:val="center"/>
              <w:rPr>
                <w:b/>
                <w:bCs/>
                <w:sz w:val="20"/>
              </w:rPr>
            </w:pPr>
            <w:r>
              <w:rPr>
                <w:rFonts w:hint="eastAsia"/>
                <w:b/>
                <w:bCs/>
                <w:sz w:val="20"/>
              </w:rPr>
              <w:t>（</w:t>
            </w:r>
            <w:r>
              <w:rPr>
                <w:rFonts w:hint="eastAsia"/>
                <w:b/>
                <w:bCs/>
                <w:sz w:val="20"/>
              </w:rPr>
              <w:t>4</w:t>
            </w:r>
            <w:r>
              <w:rPr>
                <w:rFonts w:hint="eastAsia"/>
                <w:b/>
                <w:bCs/>
                <w:sz w:val="20"/>
              </w:rPr>
              <w:t>）</w:t>
            </w:r>
          </w:p>
        </w:tc>
        <w:tc>
          <w:tcPr>
            <w:tcW w:w="1306"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w:t>
            </w:r>
            <w:r>
              <w:rPr>
                <w:rFonts w:hint="eastAsia"/>
                <w:b/>
                <w:bCs/>
                <w:sz w:val="20"/>
              </w:rPr>
              <w:t>5</w:t>
            </w:r>
            <w:r>
              <w:rPr>
                <w:rFonts w:hint="eastAsia"/>
                <w:b/>
                <w:bCs/>
                <w:sz w:val="20"/>
              </w:rPr>
              <w:t>）</w:t>
            </w:r>
          </w:p>
        </w:tc>
        <w:tc>
          <w:tcPr>
            <w:tcW w:w="1220" w:type="dxa"/>
            <w:tcBorders>
              <w:left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w:t>
            </w:r>
            <w:r>
              <w:rPr>
                <w:rFonts w:hint="eastAsia"/>
                <w:b/>
                <w:bCs/>
                <w:sz w:val="20"/>
              </w:rPr>
              <w:t>6</w:t>
            </w:r>
            <w:r>
              <w:rPr>
                <w:rFonts w:hint="eastAsia"/>
                <w:b/>
                <w:bCs/>
                <w:sz w:val="20"/>
              </w:rPr>
              <w:t>）</w:t>
            </w:r>
          </w:p>
        </w:tc>
        <w:tc>
          <w:tcPr>
            <w:tcW w:w="1866" w:type="dxa"/>
            <w:tcBorders>
              <w:left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w:t>
            </w:r>
            <w:r>
              <w:rPr>
                <w:rFonts w:hint="eastAsia"/>
                <w:b/>
                <w:bCs/>
                <w:sz w:val="20"/>
              </w:rPr>
              <w:t>7</w:t>
            </w:r>
            <w:r>
              <w:rPr>
                <w:rFonts w:hint="eastAsia"/>
                <w:b/>
                <w:bCs/>
                <w:sz w:val="20"/>
              </w:rPr>
              <w:t>）</w:t>
            </w:r>
          </w:p>
        </w:tc>
      </w:tr>
      <w:tr w:rsidR="003A160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trHeight w:val="632"/>
          <w:jc w:val="center"/>
        </w:trPr>
        <w:tc>
          <w:tcPr>
            <w:tcW w:w="678" w:type="dxa"/>
            <w:vAlign w:val="center"/>
          </w:tcPr>
          <w:p w:rsidR="003A1608" w:rsidRDefault="00833F54">
            <w:pPr>
              <w:autoSpaceDE w:val="0"/>
              <w:autoSpaceDN w:val="0"/>
              <w:jc w:val="center"/>
              <w:rPr>
                <w:sz w:val="20"/>
              </w:rPr>
            </w:pPr>
            <w:r>
              <w:rPr>
                <w:rFonts w:hint="eastAsia"/>
                <w:sz w:val="20"/>
              </w:rPr>
              <w:t>1</w:t>
            </w:r>
          </w:p>
        </w:tc>
        <w:tc>
          <w:tcPr>
            <w:tcW w:w="3361" w:type="dxa"/>
            <w:tcBorders>
              <w:right w:val="single" w:sz="4" w:space="0" w:color="auto"/>
            </w:tcBorders>
            <w:vAlign w:val="center"/>
          </w:tcPr>
          <w:p w:rsidR="003A1608" w:rsidRDefault="003A1608">
            <w:pPr>
              <w:autoSpaceDE w:val="0"/>
              <w:autoSpaceDN w:val="0"/>
              <w:rPr>
                <w:sz w:val="20"/>
              </w:rPr>
            </w:pPr>
          </w:p>
        </w:tc>
        <w:tc>
          <w:tcPr>
            <w:tcW w:w="1000" w:type="dxa"/>
            <w:tcBorders>
              <w:left w:val="single" w:sz="4" w:space="0" w:color="auto"/>
            </w:tcBorders>
            <w:vAlign w:val="center"/>
          </w:tcPr>
          <w:p w:rsidR="003A1608" w:rsidRDefault="003A1608">
            <w:pPr>
              <w:autoSpaceDE w:val="0"/>
              <w:autoSpaceDN w:val="0"/>
              <w:rPr>
                <w:sz w:val="20"/>
              </w:rPr>
            </w:pPr>
          </w:p>
        </w:tc>
        <w:tc>
          <w:tcPr>
            <w:tcW w:w="945" w:type="dxa"/>
            <w:vAlign w:val="center"/>
          </w:tcPr>
          <w:p w:rsidR="003A1608" w:rsidRDefault="003A1608">
            <w:pPr>
              <w:autoSpaceDE w:val="0"/>
              <w:autoSpaceDN w:val="0"/>
              <w:rPr>
                <w:sz w:val="20"/>
              </w:rPr>
            </w:pPr>
          </w:p>
        </w:tc>
        <w:tc>
          <w:tcPr>
            <w:tcW w:w="3612" w:type="dxa"/>
            <w:vAlign w:val="center"/>
          </w:tcPr>
          <w:p w:rsidR="003A1608" w:rsidRDefault="003A1608">
            <w:pPr>
              <w:autoSpaceDE w:val="0"/>
              <w:autoSpaceDN w:val="0"/>
              <w:rPr>
                <w:sz w:val="20"/>
              </w:rPr>
            </w:pPr>
          </w:p>
        </w:tc>
        <w:tc>
          <w:tcPr>
            <w:tcW w:w="1306" w:type="dxa"/>
            <w:tcBorders>
              <w:right w:val="single" w:sz="4" w:space="0" w:color="auto"/>
            </w:tcBorders>
            <w:vAlign w:val="center"/>
          </w:tcPr>
          <w:p w:rsidR="003A1608" w:rsidRDefault="003A1608">
            <w:pPr>
              <w:autoSpaceDE w:val="0"/>
              <w:autoSpaceDN w:val="0"/>
              <w:rPr>
                <w:sz w:val="20"/>
              </w:rPr>
            </w:pPr>
          </w:p>
        </w:tc>
        <w:tc>
          <w:tcPr>
            <w:tcW w:w="1220" w:type="dxa"/>
            <w:tcBorders>
              <w:left w:val="single" w:sz="4" w:space="0" w:color="auto"/>
              <w:right w:val="single" w:sz="4" w:space="0" w:color="auto"/>
            </w:tcBorders>
            <w:vAlign w:val="center"/>
          </w:tcPr>
          <w:p w:rsidR="003A1608" w:rsidRDefault="003A1608">
            <w:pPr>
              <w:autoSpaceDE w:val="0"/>
              <w:autoSpaceDN w:val="0"/>
              <w:rPr>
                <w:sz w:val="20"/>
              </w:rPr>
            </w:pPr>
          </w:p>
        </w:tc>
        <w:tc>
          <w:tcPr>
            <w:tcW w:w="1866" w:type="dxa"/>
            <w:tcBorders>
              <w:left w:val="single" w:sz="4" w:space="0" w:color="auto"/>
              <w:right w:val="single" w:sz="4" w:space="0" w:color="auto"/>
            </w:tcBorders>
            <w:vAlign w:val="center"/>
          </w:tcPr>
          <w:p w:rsidR="003A1608" w:rsidRDefault="003A1608">
            <w:pPr>
              <w:autoSpaceDE w:val="0"/>
              <w:autoSpaceDN w:val="0"/>
              <w:rPr>
                <w:b/>
                <w:bCs/>
                <w:sz w:val="20"/>
              </w:rPr>
            </w:pPr>
          </w:p>
        </w:tc>
      </w:tr>
      <w:tr w:rsidR="003A160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trHeight w:val="630"/>
          <w:jc w:val="center"/>
        </w:trPr>
        <w:tc>
          <w:tcPr>
            <w:tcW w:w="678" w:type="dxa"/>
            <w:vAlign w:val="center"/>
          </w:tcPr>
          <w:p w:rsidR="003A1608" w:rsidRDefault="00833F54">
            <w:pPr>
              <w:autoSpaceDE w:val="0"/>
              <w:autoSpaceDN w:val="0"/>
              <w:jc w:val="center"/>
              <w:rPr>
                <w:sz w:val="20"/>
              </w:rPr>
            </w:pPr>
            <w:r>
              <w:rPr>
                <w:rFonts w:hint="eastAsia"/>
                <w:sz w:val="20"/>
              </w:rPr>
              <w:t>2</w:t>
            </w:r>
          </w:p>
        </w:tc>
        <w:tc>
          <w:tcPr>
            <w:tcW w:w="3361" w:type="dxa"/>
            <w:tcBorders>
              <w:right w:val="single" w:sz="4" w:space="0" w:color="auto"/>
            </w:tcBorders>
            <w:vAlign w:val="center"/>
          </w:tcPr>
          <w:p w:rsidR="003A1608" w:rsidRDefault="003A1608">
            <w:pPr>
              <w:autoSpaceDE w:val="0"/>
              <w:autoSpaceDN w:val="0"/>
              <w:rPr>
                <w:sz w:val="20"/>
              </w:rPr>
            </w:pPr>
          </w:p>
        </w:tc>
        <w:tc>
          <w:tcPr>
            <w:tcW w:w="1000" w:type="dxa"/>
            <w:tcBorders>
              <w:left w:val="single" w:sz="4" w:space="0" w:color="auto"/>
            </w:tcBorders>
            <w:vAlign w:val="center"/>
          </w:tcPr>
          <w:p w:rsidR="003A1608" w:rsidRDefault="003A1608">
            <w:pPr>
              <w:autoSpaceDE w:val="0"/>
              <w:autoSpaceDN w:val="0"/>
              <w:rPr>
                <w:sz w:val="20"/>
              </w:rPr>
            </w:pPr>
          </w:p>
        </w:tc>
        <w:tc>
          <w:tcPr>
            <w:tcW w:w="945" w:type="dxa"/>
            <w:vAlign w:val="center"/>
          </w:tcPr>
          <w:p w:rsidR="003A1608" w:rsidRDefault="003A1608">
            <w:pPr>
              <w:autoSpaceDE w:val="0"/>
              <w:autoSpaceDN w:val="0"/>
              <w:rPr>
                <w:sz w:val="20"/>
              </w:rPr>
            </w:pPr>
          </w:p>
        </w:tc>
        <w:tc>
          <w:tcPr>
            <w:tcW w:w="3612" w:type="dxa"/>
            <w:vAlign w:val="center"/>
          </w:tcPr>
          <w:p w:rsidR="003A1608" w:rsidRDefault="003A1608">
            <w:pPr>
              <w:autoSpaceDE w:val="0"/>
              <w:autoSpaceDN w:val="0"/>
              <w:rPr>
                <w:sz w:val="20"/>
              </w:rPr>
            </w:pPr>
          </w:p>
        </w:tc>
        <w:tc>
          <w:tcPr>
            <w:tcW w:w="1306" w:type="dxa"/>
            <w:tcBorders>
              <w:right w:val="single" w:sz="4" w:space="0" w:color="auto"/>
            </w:tcBorders>
            <w:vAlign w:val="center"/>
          </w:tcPr>
          <w:p w:rsidR="003A1608" w:rsidRDefault="003A1608">
            <w:pPr>
              <w:autoSpaceDE w:val="0"/>
              <w:autoSpaceDN w:val="0"/>
              <w:rPr>
                <w:sz w:val="20"/>
              </w:rPr>
            </w:pPr>
          </w:p>
        </w:tc>
        <w:tc>
          <w:tcPr>
            <w:tcW w:w="1220" w:type="dxa"/>
            <w:tcBorders>
              <w:left w:val="single" w:sz="4" w:space="0" w:color="auto"/>
              <w:right w:val="single" w:sz="4" w:space="0" w:color="auto"/>
            </w:tcBorders>
            <w:vAlign w:val="center"/>
          </w:tcPr>
          <w:p w:rsidR="003A1608" w:rsidRDefault="003A1608">
            <w:pPr>
              <w:autoSpaceDE w:val="0"/>
              <w:autoSpaceDN w:val="0"/>
              <w:rPr>
                <w:sz w:val="20"/>
              </w:rPr>
            </w:pPr>
          </w:p>
        </w:tc>
        <w:tc>
          <w:tcPr>
            <w:tcW w:w="1866" w:type="dxa"/>
            <w:tcBorders>
              <w:left w:val="single" w:sz="4" w:space="0" w:color="auto"/>
              <w:right w:val="single" w:sz="4" w:space="0" w:color="auto"/>
            </w:tcBorders>
            <w:vAlign w:val="center"/>
          </w:tcPr>
          <w:p w:rsidR="003A1608" w:rsidRDefault="003A1608">
            <w:pPr>
              <w:autoSpaceDE w:val="0"/>
              <w:autoSpaceDN w:val="0"/>
              <w:rPr>
                <w:sz w:val="20"/>
              </w:rPr>
            </w:pPr>
          </w:p>
        </w:tc>
      </w:tr>
      <w:tr w:rsidR="003A160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trHeight w:val="604"/>
          <w:jc w:val="center"/>
        </w:trPr>
        <w:tc>
          <w:tcPr>
            <w:tcW w:w="678" w:type="dxa"/>
            <w:vAlign w:val="center"/>
          </w:tcPr>
          <w:p w:rsidR="003A1608" w:rsidRDefault="00833F54">
            <w:pPr>
              <w:autoSpaceDE w:val="0"/>
              <w:autoSpaceDN w:val="0"/>
              <w:jc w:val="center"/>
              <w:rPr>
                <w:sz w:val="20"/>
              </w:rPr>
            </w:pPr>
            <w:r>
              <w:rPr>
                <w:rFonts w:hint="eastAsia"/>
                <w:sz w:val="20"/>
              </w:rPr>
              <w:t>3</w:t>
            </w:r>
          </w:p>
        </w:tc>
        <w:tc>
          <w:tcPr>
            <w:tcW w:w="3361" w:type="dxa"/>
            <w:tcBorders>
              <w:right w:val="single" w:sz="4" w:space="0" w:color="auto"/>
            </w:tcBorders>
            <w:vAlign w:val="center"/>
          </w:tcPr>
          <w:p w:rsidR="003A1608" w:rsidRDefault="003A1608">
            <w:pPr>
              <w:autoSpaceDE w:val="0"/>
              <w:autoSpaceDN w:val="0"/>
              <w:rPr>
                <w:sz w:val="20"/>
              </w:rPr>
            </w:pPr>
          </w:p>
        </w:tc>
        <w:tc>
          <w:tcPr>
            <w:tcW w:w="1000" w:type="dxa"/>
            <w:tcBorders>
              <w:left w:val="single" w:sz="4" w:space="0" w:color="auto"/>
            </w:tcBorders>
            <w:vAlign w:val="center"/>
          </w:tcPr>
          <w:p w:rsidR="003A1608" w:rsidRDefault="003A1608">
            <w:pPr>
              <w:autoSpaceDE w:val="0"/>
              <w:autoSpaceDN w:val="0"/>
              <w:rPr>
                <w:sz w:val="20"/>
              </w:rPr>
            </w:pPr>
          </w:p>
        </w:tc>
        <w:tc>
          <w:tcPr>
            <w:tcW w:w="945" w:type="dxa"/>
            <w:vAlign w:val="center"/>
          </w:tcPr>
          <w:p w:rsidR="003A1608" w:rsidRDefault="003A1608">
            <w:pPr>
              <w:autoSpaceDE w:val="0"/>
              <w:autoSpaceDN w:val="0"/>
              <w:rPr>
                <w:sz w:val="20"/>
              </w:rPr>
            </w:pPr>
          </w:p>
        </w:tc>
        <w:tc>
          <w:tcPr>
            <w:tcW w:w="3612" w:type="dxa"/>
            <w:vAlign w:val="center"/>
          </w:tcPr>
          <w:p w:rsidR="003A1608" w:rsidRDefault="003A1608">
            <w:pPr>
              <w:autoSpaceDE w:val="0"/>
              <w:autoSpaceDN w:val="0"/>
              <w:rPr>
                <w:sz w:val="20"/>
              </w:rPr>
            </w:pPr>
          </w:p>
        </w:tc>
        <w:tc>
          <w:tcPr>
            <w:tcW w:w="1306" w:type="dxa"/>
            <w:tcBorders>
              <w:right w:val="single" w:sz="4" w:space="0" w:color="auto"/>
            </w:tcBorders>
            <w:vAlign w:val="center"/>
          </w:tcPr>
          <w:p w:rsidR="003A1608" w:rsidRDefault="003A1608">
            <w:pPr>
              <w:autoSpaceDE w:val="0"/>
              <w:autoSpaceDN w:val="0"/>
              <w:rPr>
                <w:sz w:val="20"/>
              </w:rPr>
            </w:pPr>
          </w:p>
        </w:tc>
        <w:tc>
          <w:tcPr>
            <w:tcW w:w="1220" w:type="dxa"/>
            <w:tcBorders>
              <w:left w:val="single" w:sz="4" w:space="0" w:color="auto"/>
              <w:right w:val="single" w:sz="4" w:space="0" w:color="auto"/>
            </w:tcBorders>
            <w:vAlign w:val="center"/>
          </w:tcPr>
          <w:p w:rsidR="003A1608" w:rsidRDefault="003A1608">
            <w:pPr>
              <w:autoSpaceDE w:val="0"/>
              <w:autoSpaceDN w:val="0"/>
              <w:rPr>
                <w:sz w:val="20"/>
              </w:rPr>
            </w:pPr>
          </w:p>
        </w:tc>
        <w:tc>
          <w:tcPr>
            <w:tcW w:w="1866" w:type="dxa"/>
            <w:tcBorders>
              <w:left w:val="single" w:sz="4" w:space="0" w:color="auto"/>
              <w:right w:val="single" w:sz="4" w:space="0" w:color="auto"/>
            </w:tcBorders>
            <w:vAlign w:val="center"/>
          </w:tcPr>
          <w:p w:rsidR="003A1608" w:rsidRDefault="003A1608">
            <w:pPr>
              <w:autoSpaceDE w:val="0"/>
              <w:autoSpaceDN w:val="0"/>
              <w:rPr>
                <w:sz w:val="20"/>
              </w:rPr>
            </w:pPr>
          </w:p>
        </w:tc>
      </w:tr>
      <w:tr w:rsidR="003A160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trHeight w:val="604"/>
          <w:jc w:val="center"/>
        </w:trPr>
        <w:tc>
          <w:tcPr>
            <w:tcW w:w="678" w:type="dxa"/>
            <w:vAlign w:val="center"/>
          </w:tcPr>
          <w:p w:rsidR="003A1608" w:rsidRDefault="003A1608">
            <w:pPr>
              <w:autoSpaceDE w:val="0"/>
              <w:autoSpaceDN w:val="0"/>
              <w:jc w:val="center"/>
              <w:rPr>
                <w:sz w:val="20"/>
              </w:rPr>
            </w:pPr>
          </w:p>
        </w:tc>
        <w:tc>
          <w:tcPr>
            <w:tcW w:w="3361" w:type="dxa"/>
            <w:tcBorders>
              <w:right w:val="single" w:sz="4" w:space="0" w:color="auto"/>
            </w:tcBorders>
            <w:vAlign w:val="center"/>
          </w:tcPr>
          <w:p w:rsidR="003A1608" w:rsidRDefault="003A1608">
            <w:pPr>
              <w:autoSpaceDE w:val="0"/>
              <w:autoSpaceDN w:val="0"/>
              <w:rPr>
                <w:sz w:val="20"/>
              </w:rPr>
            </w:pPr>
          </w:p>
        </w:tc>
        <w:tc>
          <w:tcPr>
            <w:tcW w:w="1000" w:type="dxa"/>
            <w:tcBorders>
              <w:left w:val="single" w:sz="4" w:space="0" w:color="auto"/>
            </w:tcBorders>
            <w:vAlign w:val="center"/>
          </w:tcPr>
          <w:p w:rsidR="003A1608" w:rsidRDefault="003A1608">
            <w:pPr>
              <w:autoSpaceDE w:val="0"/>
              <w:autoSpaceDN w:val="0"/>
              <w:rPr>
                <w:sz w:val="20"/>
              </w:rPr>
            </w:pPr>
          </w:p>
        </w:tc>
        <w:tc>
          <w:tcPr>
            <w:tcW w:w="945" w:type="dxa"/>
            <w:vAlign w:val="center"/>
          </w:tcPr>
          <w:p w:rsidR="003A1608" w:rsidRDefault="003A1608">
            <w:pPr>
              <w:autoSpaceDE w:val="0"/>
              <w:autoSpaceDN w:val="0"/>
              <w:rPr>
                <w:sz w:val="20"/>
              </w:rPr>
            </w:pPr>
          </w:p>
        </w:tc>
        <w:tc>
          <w:tcPr>
            <w:tcW w:w="3612" w:type="dxa"/>
            <w:vAlign w:val="center"/>
          </w:tcPr>
          <w:p w:rsidR="003A1608" w:rsidRDefault="003A1608">
            <w:pPr>
              <w:autoSpaceDE w:val="0"/>
              <w:autoSpaceDN w:val="0"/>
              <w:rPr>
                <w:sz w:val="20"/>
              </w:rPr>
            </w:pPr>
          </w:p>
        </w:tc>
        <w:tc>
          <w:tcPr>
            <w:tcW w:w="1306" w:type="dxa"/>
            <w:tcBorders>
              <w:right w:val="single" w:sz="4" w:space="0" w:color="auto"/>
            </w:tcBorders>
            <w:vAlign w:val="center"/>
          </w:tcPr>
          <w:p w:rsidR="003A1608" w:rsidRDefault="003A1608">
            <w:pPr>
              <w:autoSpaceDE w:val="0"/>
              <w:autoSpaceDN w:val="0"/>
              <w:rPr>
                <w:sz w:val="20"/>
              </w:rPr>
            </w:pPr>
          </w:p>
        </w:tc>
        <w:tc>
          <w:tcPr>
            <w:tcW w:w="1220" w:type="dxa"/>
            <w:tcBorders>
              <w:left w:val="single" w:sz="4" w:space="0" w:color="auto"/>
              <w:right w:val="single" w:sz="4" w:space="0" w:color="auto"/>
            </w:tcBorders>
            <w:vAlign w:val="center"/>
          </w:tcPr>
          <w:p w:rsidR="003A1608" w:rsidRDefault="003A1608">
            <w:pPr>
              <w:autoSpaceDE w:val="0"/>
              <w:autoSpaceDN w:val="0"/>
              <w:rPr>
                <w:sz w:val="20"/>
              </w:rPr>
            </w:pPr>
          </w:p>
        </w:tc>
        <w:tc>
          <w:tcPr>
            <w:tcW w:w="1866" w:type="dxa"/>
            <w:tcBorders>
              <w:left w:val="single" w:sz="4" w:space="0" w:color="auto"/>
              <w:right w:val="single" w:sz="4" w:space="0" w:color="auto"/>
            </w:tcBorders>
            <w:vAlign w:val="center"/>
          </w:tcPr>
          <w:p w:rsidR="003A1608" w:rsidRDefault="003A1608">
            <w:pPr>
              <w:autoSpaceDE w:val="0"/>
              <w:autoSpaceDN w:val="0"/>
              <w:rPr>
                <w:sz w:val="20"/>
              </w:rPr>
            </w:pPr>
          </w:p>
        </w:tc>
      </w:tr>
      <w:tr w:rsidR="003A160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trHeight w:val="631"/>
          <w:jc w:val="center"/>
        </w:trPr>
        <w:tc>
          <w:tcPr>
            <w:tcW w:w="678" w:type="dxa"/>
            <w:vAlign w:val="center"/>
          </w:tcPr>
          <w:p w:rsidR="003A1608" w:rsidRDefault="003A1608">
            <w:pPr>
              <w:autoSpaceDE w:val="0"/>
              <w:autoSpaceDN w:val="0"/>
              <w:jc w:val="center"/>
              <w:rPr>
                <w:sz w:val="20"/>
              </w:rPr>
            </w:pPr>
          </w:p>
        </w:tc>
        <w:tc>
          <w:tcPr>
            <w:tcW w:w="3361" w:type="dxa"/>
            <w:tcBorders>
              <w:right w:val="single" w:sz="4" w:space="0" w:color="auto"/>
            </w:tcBorders>
            <w:vAlign w:val="center"/>
          </w:tcPr>
          <w:p w:rsidR="003A1608" w:rsidRDefault="003A1608">
            <w:pPr>
              <w:autoSpaceDE w:val="0"/>
              <w:autoSpaceDN w:val="0"/>
              <w:rPr>
                <w:sz w:val="20"/>
              </w:rPr>
            </w:pPr>
          </w:p>
        </w:tc>
        <w:tc>
          <w:tcPr>
            <w:tcW w:w="1000" w:type="dxa"/>
            <w:tcBorders>
              <w:left w:val="single" w:sz="4" w:space="0" w:color="auto"/>
            </w:tcBorders>
            <w:vAlign w:val="center"/>
          </w:tcPr>
          <w:p w:rsidR="003A1608" w:rsidRDefault="003A1608">
            <w:pPr>
              <w:autoSpaceDE w:val="0"/>
              <w:autoSpaceDN w:val="0"/>
              <w:rPr>
                <w:sz w:val="20"/>
              </w:rPr>
            </w:pPr>
          </w:p>
        </w:tc>
        <w:tc>
          <w:tcPr>
            <w:tcW w:w="945" w:type="dxa"/>
            <w:vAlign w:val="center"/>
          </w:tcPr>
          <w:p w:rsidR="003A1608" w:rsidRDefault="003A1608">
            <w:pPr>
              <w:autoSpaceDE w:val="0"/>
              <w:autoSpaceDN w:val="0"/>
              <w:rPr>
                <w:sz w:val="20"/>
              </w:rPr>
            </w:pPr>
          </w:p>
        </w:tc>
        <w:tc>
          <w:tcPr>
            <w:tcW w:w="3612" w:type="dxa"/>
            <w:vAlign w:val="center"/>
          </w:tcPr>
          <w:p w:rsidR="003A1608" w:rsidRDefault="003A1608">
            <w:pPr>
              <w:autoSpaceDE w:val="0"/>
              <w:autoSpaceDN w:val="0"/>
              <w:rPr>
                <w:sz w:val="20"/>
              </w:rPr>
            </w:pPr>
          </w:p>
        </w:tc>
        <w:tc>
          <w:tcPr>
            <w:tcW w:w="1306" w:type="dxa"/>
            <w:tcBorders>
              <w:right w:val="single" w:sz="4" w:space="0" w:color="auto"/>
            </w:tcBorders>
            <w:vAlign w:val="center"/>
          </w:tcPr>
          <w:p w:rsidR="003A1608" w:rsidRDefault="003A1608">
            <w:pPr>
              <w:autoSpaceDE w:val="0"/>
              <w:autoSpaceDN w:val="0"/>
              <w:rPr>
                <w:sz w:val="20"/>
              </w:rPr>
            </w:pPr>
          </w:p>
        </w:tc>
        <w:tc>
          <w:tcPr>
            <w:tcW w:w="1220" w:type="dxa"/>
            <w:tcBorders>
              <w:left w:val="single" w:sz="4" w:space="0" w:color="auto"/>
              <w:right w:val="single" w:sz="4" w:space="0" w:color="auto"/>
            </w:tcBorders>
            <w:vAlign w:val="center"/>
          </w:tcPr>
          <w:p w:rsidR="003A1608" w:rsidRDefault="003A1608">
            <w:pPr>
              <w:autoSpaceDE w:val="0"/>
              <w:autoSpaceDN w:val="0"/>
              <w:rPr>
                <w:sz w:val="20"/>
              </w:rPr>
            </w:pPr>
          </w:p>
        </w:tc>
        <w:tc>
          <w:tcPr>
            <w:tcW w:w="1866" w:type="dxa"/>
            <w:tcBorders>
              <w:left w:val="single" w:sz="4" w:space="0" w:color="auto"/>
              <w:right w:val="single" w:sz="4" w:space="0" w:color="auto"/>
            </w:tcBorders>
            <w:vAlign w:val="center"/>
          </w:tcPr>
          <w:p w:rsidR="003A1608" w:rsidRDefault="003A1608">
            <w:pPr>
              <w:autoSpaceDE w:val="0"/>
              <w:autoSpaceDN w:val="0"/>
              <w:rPr>
                <w:sz w:val="20"/>
              </w:rPr>
            </w:pPr>
          </w:p>
        </w:tc>
      </w:tr>
      <w:tr w:rsidR="003A160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trHeight w:val="709"/>
          <w:jc w:val="center"/>
        </w:trPr>
        <w:tc>
          <w:tcPr>
            <w:tcW w:w="678" w:type="dxa"/>
            <w:vAlign w:val="center"/>
          </w:tcPr>
          <w:p w:rsidR="003A1608" w:rsidRDefault="003A1608">
            <w:pPr>
              <w:autoSpaceDE w:val="0"/>
              <w:autoSpaceDN w:val="0"/>
              <w:rPr>
                <w:sz w:val="20"/>
              </w:rPr>
            </w:pPr>
          </w:p>
        </w:tc>
        <w:tc>
          <w:tcPr>
            <w:tcW w:w="3361" w:type="dxa"/>
            <w:tcBorders>
              <w:right w:val="single" w:sz="4" w:space="0" w:color="auto"/>
            </w:tcBorders>
            <w:vAlign w:val="center"/>
          </w:tcPr>
          <w:p w:rsidR="003A1608" w:rsidRDefault="003A1608">
            <w:pPr>
              <w:autoSpaceDE w:val="0"/>
              <w:autoSpaceDN w:val="0"/>
              <w:rPr>
                <w:sz w:val="20"/>
              </w:rPr>
            </w:pPr>
          </w:p>
        </w:tc>
        <w:tc>
          <w:tcPr>
            <w:tcW w:w="1000" w:type="dxa"/>
            <w:tcBorders>
              <w:left w:val="single" w:sz="4" w:space="0" w:color="auto"/>
            </w:tcBorders>
            <w:vAlign w:val="center"/>
          </w:tcPr>
          <w:p w:rsidR="003A1608" w:rsidRDefault="003A1608">
            <w:pPr>
              <w:autoSpaceDE w:val="0"/>
              <w:autoSpaceDN w:val="0"/>
              <w:rPr>
                <w:sz w:val="20"/>
              </w:rPr>
            </w:pPr>
          </w:p>
        </w:tc>
        <w:tc>
          <w:tcPr>
            <w:tcW w:w="945" w:type="dxa"/>
            <w:vAlign w:val="center"/>
          </w:tcPr>
          <w:p w:rsidR="003A1608" w:rsidRDefault="003A1608">
            <w:pPr>
              <w:autoSpaceDE w:val="0"/>
              <w:autoSpaceDN w:val="0"/>
              <w:rPr>
                <w:sz w:val="20"/>
              </w:rPr>
            </w:pPr>
          </w:p>
        </w:tc>
        <w:tc>
          <w:tcPr>
            <w:tcW w:w="3612" w:type="dxa"/>
            <w:vAlign w:val="center"/>
          </w:tcPr>
          <w:p w:rsidR="003A1608" w:rsidRDefault="003A1608">
            <w:pPr>
              <w:autoSpaceDE w:val="0"/>
              <w:autoSpaceDN w:val="0"/>
              <w:rPr>
                <w:sz w:val="20"/>
              </w:rPr>
            </w:pPr>
          </w:p>
        </w:tc>
        <w:tc>
          <w:tcPr>
            <w:tcW w:w="1306" w:type="dxa"/>
            <w:tcBorders>
              <w:right w:val="single" w:sz="4" w:space="0" w:color="auto"/>
            </w:tcBorders>
            <w:vAlign w:val="center"/>
          </w:tcPr>
          <w:p w:rsidR="003A1608" w:rsidRDefault="003A1608">
            <w:pPr>
              <w:autoSpaceDE w:val="0"/>
              <w:autoSpaceDN w:val="0"/>
              <w:rPr>
                <w:sz w:val="20"/>
              </w:rPr>
            </w:pPr>
          </w:p>
        </w:tc>
        <w:tc>
          <w:tcPr>
            <w:tcW w:w="1220" w:type="dxa"/>
            <w:tcBorders>
              <w:left w:val="single" w:sz="4" w:space="0" w:color="auto"/>
              <w:right w:val="single" w:sz="4" w:space="0" w:color="auto"/>
            </w:tcBorders>
            <w:vAlign w:val="center"/>
          </w:tcPr>
          <w:p w:rsidR="003A1608" w:rsidRDefault="003A1608">
            <w:pPr>
              <w:autoSpaceDE w:val="0"/>
              <w:autoSpaceDN w:val="0"/>
              <w:rPr>
                <w:sz w:val="20"/>
              </w:rPr>
            </w:pPr>
          </w:p>
        </w:tc>
        <w:tc>
          <w:tcPr>
            <w:tcW w:w="1866" w:type="dxa"/>
            <w:tcBorders>
              <w:left w:val="single" w:sz="4" w:space="0" w:color="auto"/>
              <w:right w:val="single" w:sz="4" w:space="0" w:color="auto"/>
            </w:tcBorders>
            <w:vAlign w:val="center"/>
          </w:tcPr>
          <w:p w:rsidR="003A1608" w:rsidRDefault="003A1608">
            <w:pPr>
              <w:autoSpaceDE w:val="0"/>
              <w:autoSpaceDN w:val="0"/>
              <w:rPr>
                <w:sz w:val="20"/>
              </w:rPr>
            </w:pPr>
          </w:p>
        </w:tc>
      </w:tr>
      <w:tr w:rsidR="003A160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trHeight w:val="400"/>
          <w:jc w:val="center"/>
        </w:trPr>
        <w:tc>
          <w:tcPr>
            <w:tcW w:w="10902" w:type="dxa"/>
            <w:gridSpan w:val="6"/>
            <w:tcBorders>
              <w:right w:val="single" w:sz="4" w:space="0" w:color="auto"/>
            </w:tcBorders>
            <w:vAlign w:val="center"/>
          </w:tcPr>
          <w:p w:rsidR="003A1608" w:rsidRDefault="00833F54">
            <w:pPr>
              <w:autoSpaceDE w:val="0"/>
              <w:autoSpaceDN w:val="0"/>
              <w:jc w:val="center"/>
              <w:rPr>
                <w:sz w:val="20"/>
              </w:rPr>
            </w:pPr>
            <w:r>
              <w:rPr>
                <w:rFonts w:hint="eastAsia"/>
                <w:sz w:val="20"/>
              </w:rPr>
              <w:t>合</w:t>
            </w:r>
            <w:r>
              <w:rPr>
                <w:rFonts w:hint="eastAsia"/>
                <w:sz w:val="20"/>
              </w:rPr>
              <w:t xml:space="preserve">   </w:t>
            </w:r>
            <w:r>
              <w:rPr>
                <w:rFonts w:hint="eastAsia"/>
                <w:sz w:val="20"/>
              </w:rPr>
              <w:t>计</w:t>
            </w:r>
          </w:p>
        </w:tc>
        <w:tc>
          <w:tcPr>
            <w:tcW w:w="1220" w:type="dxa"/>
            <w:tcBorders>
              <w:left w:val="single" w:sz="4" w:space="0" w:color="auto"/>
              <w:right w:val="single" w:sz="4" w:space="0" w:color="auto"/>
            </w:tcBorders>
            <w:vAlign w:val="center"/>
          </w:tcPr>
          <w:p w:rsidR="003A1608" w:rsidRDefault="003A1608">
            <w:pPr>
              <w:autoSpaceDE w:val="0"/>
              <w:autoSpaceDN w:val="0"/>
              <w:jc w:val="center"/>
              <w:rPr>
                <w:sz w:val="20"/>
              </w:rPr>
            </w:pPr>
          </w:p>
        </w:tc>
        <w:tc>
          <w:tcPr>
            <w:tcW w:w="1866" w:type="dxa"/>
            <w:tcBorders>
              <w:left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合计数应与总预算一致</w:t>
            </w:r>
          </w:p>
        </w:tc>
      </w:tr>
    </w:tbl>
    <w:p w:rsidR="003A1608" w:rsidRDefault="003A1608">
      <w:pPr>
        <w:autoSpaceDE w:val="0"/>
        <w:autoSpaceDN w:val="0"/>
        <w:spacing w:line="300" w:lineRule="auto"/>
        <w:rPr>
          <w:rFonts w:eastAsia="黑体"/>
          <w:sz w:val="28"/>
        </w:rPr>
        <w:sectPr w:rsidR="003A1608">
          <w:pgSz w:w="16838" w:h="11906" w:orient="landscape"/>
          <w:pgMar w:top="1797" w:right="1440" w:bottom="1468" w:left="1440" w:header="851" w:footer="992" w:gutter="0"/>
          <w:cols w:space="0"/>
          <w:docGrid w:type="lines" w:linePitch="320"/>
        </w:sectPr>
      </w:pPr>
    </w:p>
    <w:p w:rsidR="003A1608" w:rsidRDefault="00833F54">
      <w:pPr>
        <w:autoSpaceDE w:val="0"/>
        <w:autoSpaceDN w:val="0"/>
        <w:spacing w:line="360" w:lineRule="auto"/>
        <w:jc w:val="center"/>
        <w:rPr>
          <w:rFonts w:eastAsia="黑体"/>
          <w:sz w:val="28"/>
        </w:rPr>
      </w:pPr>
      <w:r>
        <w:rPr>
          <w:rFonts w:eastAsia="黑体" w:hint="eastAsia"/>
          <w:sz w:val="28"/>
        </w:rPr>
        <w:lastRenderedPageBreak/>
        <w:t>项目预算表</w:t>
      </w:r>
      <w:r>
        <w:rPr>
          <w:rFonts w:eastAsia="黑体" w:hint="eastAsia"/>
          <w:sz w:val="28"/>
        </w:rPr>
        <w:t>-</w:t>
      </w:r>
      <w:r>
        <w:rPr>
          <w:rFonts w:eastAsia="黑体" w:hint="eastAsia"/>
          <w:sz w:val="28"/>
        </w:rPr>
        <w:t>分单位</w:t>
      </w:r>
      <w:r>
        <w:rPr>
          <w:rFonts w:eastAsia="黑体" w:hint="eastAsia"/>
          <w:sz w:val="28"/>
        </w:rPr>
        <w:t xml:space="preserve">- </w:t>
      </w:r>
      <w:r>
        <w:rPr>
          <w:rFonts w:eastAsia="黑体" w:hint="eastAsia"/>
          <w:sz w:val="28"/>
          <w:u w:val="single"/>
        </w:rPr>
        <w:t xml:space="preserve">  </w:t>
      </w:r>
      <w:r>
        <w:rPr>
          <w:rFonts w:eastAsia="黑体" w:hint="eastAsia"/>
          <w:sz w:val="28"/>
          <w:u w:val="single"/>
        </w:rPr>
        <w:t>单位名称</w:t>
      </w:r>
      <w:r>
        <w:rPr>
          <w:rFonts w:eastAsia="黑体" w:hint="eastAsia"/>
          <w:sz w:val="28"/>
          <w:u w:val="single"/>
        </w:rPr>
        <w:t xml:space="preserve">1  </w:t>
      </w:r>
      <w:r>
        <w:rPr>
          <w:rFonts w:eastAsia="黑体" w:hint="eastAsia"/>
          <w:sz w:val="28"/>
        </w:rPr>
        <w:t>（可加表）</w:t>
      </w:r>
    </w:p>
    <w:p w:rsidR="003A1608" w:rsidRDefault="00833F54">
      <w:pPr>
        <w:autoSpaceDE w:val="0"/>
        <w:autoSpaceDN w:val="0"/>
        <w:adjustRightInd w:val="0"/>
        <w:snapToGrid w:val="0"/>
        <w:spacing w:line="300" w:lineRule="auto"/>
        <w:ind w:firstLineChars="290" w:firstLine="580"/>
        <w:rPr>
          <w:sz w:val="20"/>
        </w:rPr>
      </w:pPr>
      <w:r>
        <w:rPr>
          <w:rFonts w:hint="eastAsia"/>
          <w:sz w:val="20"/>
        </w:rPr>
        <w:t>表</w:t>
      </w:r>
      <w:r>
        <w:rPr>
          <w:rFonts w:hint="eastAsia"/>
          <w:sz w:val="20"/>
        </w:rPr>
        <w:t>A5-1</w:t>
      </w:r>
    </w:p>
    <w:p w:rsidR="003A1608" w:rsidRDefault="00833F54">
      <w:pPr>
        <w:autoSpaceDE w:val="0"/>
        <w:autoSpaceDN w:val="0"/>
        <w:adjustRightInd w:val="0"/>
        <w:snapToGrid w:val="0"/>
        <w:spacing w:line="300" w:lineRule="auto"/>
        <w:rPr>
          <w:sz w:val="20"/>
        </w:rPr>
      </w:pP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rFonts w:hint="eastAsia"/>
          <w:sz w:val="20"/>
        </w:rPr>
        <w:tab/>
      </w:r>
      <w:r>
        <w:rPr>
          <w:rFonts w:hint="eastAsia"/>
          <w:sz w:val="20"/>
        </w:rPr>
        <w:t xml:space="preserve">　　　</w:t>
      </w:r>
      <w:r>
        <w:rPr>
          <w:rFonts w:hint="eastAsia"/>
          <w:sz w:val="20"/>
        </w:rPr>
        <w:t xml:space="preserve">                        </w:t>
      </w:r>
      <w:r>
        <w:rPr>
          <w:rFonts w:hint="eastAsia"/>
          <w:sz w:val="20"/>
        </w:rPr>
        <w:t>金额单位：万元</w:t>
      </w:r>
      <w:r>
        <w:rPr>
          <w:rFonts w:hint="eastAsia"/>
          <w:sz w:val="20"/>
        </w:rPr>
        <w:t xml:space="preserve">  </w:t>
      </w:r>
    </w:p>
    <w:tbl>
      <w:tblPr>
        <w:tblW w:w="89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538"/>
        <w:gridCol w:w="4011"/>
        <w:gridCol w:w="1437"/>
        <w:gridCol w:w="3013"/>
      </w:tblGrid>
      <w:tr w:rsidR="003A1608">
        <w:trPr>
          <w:cantSplit/>
          <w:trHeight w:val="273"/>
          <w:jc w:val="center"/>
        </w:trPr>
        <w:tc>
          <w:tcPr>
            <w:tcW w:w="538" w:type="dxa"/>
            <w:vMerge w:val="restart"/>
            <w:vAlign w:val="center"/>
          </w:tcPr>
          <w:p w:rsidR="003A1608" w:rsidRDefault="00833F54">
            <w:pPr>
              <w:autoSpaceDE w:val="0"/>
              <w:autoSpaceDN w:val="0"/>
              <w:ind w:left="608" w:hanging="608"/>
              <w:jc w:val="center"/>
              <w:rPr>
                <w:b/>
                <w:bCs/>
                <w:sz w:val="20"/>
              </w:rPr>
            </w:pPr>
            <w:r>
              <w:rPr>
                <w:rFonts w:hint="eastAsia"/>
                <w:b/>
                <w:bCs/>
                <w:sz w:val="20"/>
              </w:rPr>
              <w:t>序号</w:t>
            </w:r>
          </w:p>
        </w:tc>
        <w:tc>
          <w:tcPr>
            <w:tcW w:w="4011" w:type="dxa"/>
            <w:tcBorders>
              <w:bottom w:val="single" w:sz="6" w:space="0" w:color="auto"/>
            </w:tcBorders>
            <w:vAlign w:val="center"/>
          </w:tcPr>
          <w:p w:rsidR="003A1608" w:rsidRDefault="00833F54">
            <w:pPr>
              <w:autoSpaceDE w:val="0"/>
              <w:autoSpaceDN w:val="0"/>
              <w:jc w:val="center"/>
              <w:rPr>
                <w:b/>
                <w:bCs/>
                <w:sz w:val="20"/>
              </w:rPr>
            </w:pPr>
            <w:r>
              <w:rPr>
                <w:rFonts w:hint="eastAsia"/>
                <w:b/>
                <w:bCs/>
                <w:sz w:val="20"/>
              </w:rPr>
              <w:t>预算科目名称</w:t>
            </w:r>
          </w:p>
        </w:tc>
        <w:tc>
          <w:tcPr>
            <w:tcW w:w="1437" w:type="dxa"/>
            <w:vAlign w:val="center"/>
          </w:tcPr>
          <w:p w:rsidR="003A1608" w:rsidRDefault="00833F54">
            <w:pPr>
              <w:autoSpaceDE w:val="0"/>
              <w:autoSpaceDN w:val="0"/>
              <w:jc w:val="center"/>
              <w:rPr>
                <w:b/>
                <w:bCs/>
                <w:sz w:val="20"/>
              </w:rPr>
            </w:pPr>
            <w:r>
              <w:rPr>
                <w:rFonts w:hint="eastAsia"/>
                <w:b/>
                <w:bCs/>
                <w:sz w:val="20"/>
              </w:rPr>
              <w:t>专项经费</w:t>
            </w:r>
          </w:p>
        </w:tc>
        <w:tc>
          <w:tcPr>
            <w:tcW w:w="3013"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说明</w:t>
            </w:r>
          </w:p>
        </w:tc>
      </w:tr>
      <w:tr w:rsidR="003A1608">
        <w:trPr>
          <w:cantSplit/>
          <w:trHeight w:val="222"/>
          <w:jc w:val="center"/>
        </w:trPr>
        <w:tc>
          <w:tcPr>
            <w:tcW w:w="538" w:type="dxa"/>
            <w:vMerge/>
            <w:vAlign w:val="center"/>
          </w:tcPr>
          <w:p w:rsidR="003A1608" w:rsidRDefault="003A1608">
            <w:pPr>
              <w:autoSpaceDE w:val="0"/>
              <w:autoSpaceDN w:val="0"/>
              <w:ind w:left="608" w:hanging="608"/>
              <w:jc w:val="center"/>
              <w:rPr>
                <w:b/>
                <w:bCs/>
                <w:sz w:val="20"/>
              </w:rPr>
            </w:pPr>
          </w:p>
        </w:tc>
        <w:tc>
          <w:tcPr>
            <w:tcW w:w="4011" w:type="dxa"/>
            <w:vAlign w:val="center"/>
          </w:tcPr>
          <w:p w:rsidR="003A1608" w:rsidRDefault="00833F54">
            <w:pPr>
              <w:autoSpaceDE w:val="0"/>
              <w:autoSpaceDN w:val="0"/>
              <w:jc w:val="center"/>
              <w:rPr>
                <w:sz w:val="20"/>
              </w:rPr>
            </w:pPr>
            <w:r>
              <w:rPr>
                <w:rFonts w:hint="eastAsia"/>
                <w:b/>
                <w:bCs/>
                <w:sz w:val="20"/>
              </w:rPr>
              <w:t>（</w:t>
            </w:r>
            <w:r>
              <w:rPr>
                <w:rFonts w:hint="eastAsia"/>
                <w:b/>
                <w:bCs/>
                <w:sz w:val="20"/>
              </w:rPr>
              <w:t>1</w:t>
            </w:r>
            <w:r>
              <w:rPr>
                <w:rFonts w:hint="eastAsia"/>
                <w:b/>
                <w:bCs/>
                <w:sz w:val="20"/>
              </w:rPr>
              <w:t>）</w:t>
            </w:r>
          </w:p>
        </w:tc>
        <w:tc>
          <w:tcPr>
            <w:tcW w:w="1437" w:type="dxa"/>
            <w:vAlign w:val="center"/>
          </w:tcPr>
          <w:p w:rsidR="003A1608" w:rsidRDefault="00833F54">
            <w:pPr>
              <w:autoSpaceDE w:val="0"/>
              <w:autoSpaceDN w:val="0"/>
              <w:jc w:val="center"/>
              <w:rPr>
                <w:b/>
                <w:bCs/>
                <w:sz w:val="20"/>
              </w:rPr>
            </w:pPr>
            <w:r>
              <w:rPr>
                <w:rFonts w:hint="eastAsia"/>
                <w:b/>
                <w:bCs/>
                <w:sz w:val="20"/>
              </w:rPr>
              <w:t>（</w:t>
            </w:r>
            <w:r>
              <w:rPr>
                <w:rFonts w:hint="eastAsia"/>
                <w:b/>
                <w:bCs/>
                <w:sz w:val="20"/>
              </w:rPr>
              <w:t>2</w:t>
            </w:r>
            <w:r>
              <w:rPr>
                <w:rFonts w:hint="eastAsia"/>
                <w:b/>
                <w:bCs/>
                <w:sz w:val="20"/>
              </w:rPr>
              <w:t>）</w:t>
            </w:r>
          </w:p>
        </w:tc>
        <w:tc>
          <w:tcPr>
            <w:tcW w:w="3013" w:type="dxa"/>
            <w:tcBorders>
              <w:right w:val="single" w:sz="4" w:space="0" w:color="auto"/>
            </w:tcBorders>
            <w:vAlign w:val="center"/>
          </w:tcPr>
          <w:p w:rsidR="003A1608" w:rsidRDefault="00833F54">
            <w:pPr>
              <w:autoSpaceDE w:val="0"/>
              <w:autoSpaceDN w:val="0"/>
              <w:jc w:val="center"/>
              <w:rPr>
                <w:sz w:val="20"/>
              </w:rPr>
            </w:pPr>
            <w:r>
              <w:rPr>
                <w:rFonts w:hint="eastAsia"/>
                <w:b/>
                <w:bCs/>
                <w:sz w:val="20"/>
              </w:rPr>
              <w:t>（</w:t>
            </w:r>
            <w:r>
              <w:rPr>
                <w:rFonts w:hint="eastAsia"/>
                <w:b/>
                <w:bCs/>
                <w:sz w:val="20"/>
              </w:rPr>
              <w:t>3</w:t>
            </w:r>
            <w:r>
              <w:rPr>
                <w:rFonts w:hint="eastAsia"/>
                <w:b/>
                <w:bCs/>
                <w:sz w:val="20"/>
              </w:rPr>
              <w:t>）</w:t>
            </w: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w:t>
            </w:r>
          </w:p>
        </w:tc>
        <w:tc>
          <w:tcPr>
            <w:tcW w:w="4011" w:type="dxa"/>
            <w:vAlign w:val="center"/>
          </w:tcPr>
          <w:p w:rsidR="003A1608" w:rsidRDefault="00833F54">
            <w:pPr>
              <w:autoSpaceDE w:val="0"/>
              <w:autoSpaceDN w:val="0"/>
              <w:rPr>
                <w:sz w:val="20"/>
              </w:rPr>
            </w:pPr>
            <w:r>
              <w:rPr>
                <w:rFonts w:hint="eastAsia"/>
                <w:sz w:val="20"/>
              </w:rPr>
              <w:t>一、经费支出合计</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jc w:val="center"/>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2</w:t>
            </w:r>
          </w:p>
        </w:tc>
        <w:tc>
          <w:tcPr>
            <w:tcW w:w="4011" w:type="dxa"/>
            <w:vAlign w:val="center"/>
          </w:tcPr>
          <w:p w:rsidR="003A1608" w:rsidRDefault="00833F54">
            <w:pPr>
              <w:autoSpaceDE w:val="0"/>
              <w:autoSpaceDN w:val="0"/>
              <w:ind w:firstLineChars="100" w:firstLine="200"/>
              <w:rPr>
                <w:sz w:val="20"/>
              </w:rPr>
            </w:pPr>
            <w:r>
              <w:rPr>
                <w:rFonts w:hint="eastAsia"/>
                <w:sz w:val="20"/>
              </w:rPr>
              <w:t>1</w:t>
            </w:r>
            <w:r>
              <w:rPr>
                <w:rFonts w:hint="eastAsia"/>
                <w:sz w:val="20"/>
              </w:rPr>
              <w:t>、设备费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3</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1</w:t>
            </w:r>
            <w:r>
              <w:rPr>
                <w:rFonts w:hint="eastAsia"/>
                <w:sz w:val="20"/>
              </w:rPr>
              <w:t>）购置设备费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4</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2</w:t>
            </w:r>
            <w:r>
              <w:rPr>
                <w:rFonts w:hint="eastAsia"/>
                <w:sz w:val="20"/>
              </w:rPr>
              <w:t>）试制设备费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5</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3</w:t>
            </w:r>
            <w:r>
              <w:rPr>
                <w:rFonts w:hint="eastAsia"/>
                <w:sz w:val="20"/>
              </w:rPr>
              <w:t>）设备改造与租赁费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6</w:t>
            </w:r>
          </w:p>
        </w:tc>
        <w:tc>
          <w:tcPr>
            <w:tcW w:w="4011" w:type="dxa"/>
            <w:vAlign w:val="center"/>
          </w:tcPr>
          <w:p w:rsidR="003A1608" w:rsidRDefault="00833F54">
            <w:pPr>
              <w:autoSpaceDE w:val="0"/>
              <w:autoSpaceDN w:val="0"/>
              <w:ind w:firstLineChars="100" w:firstLine="200"/>
              <w:rPr>
                <w:sz w:val="20"/>
              </w:rPr>
            </w:pPr>
            <w:r>
              <w:rPr>
                <w:rFonts w:hint="eastAsia"/>
                <w:sz w:val="20"/>
              </w:rPr>
              <w:t>2</w:t>
            </w:r>
            <w:r>
              <w:rPr>
                <w:rFonts w:hint="eastAsia"/>
                <w:sz w:val="20"/>
              </w:rPr>
              <w:t>、材料费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7</w:t>
            </w:r>
          </w:p>
        </w:tc>
        <w:tc>
          <w:tcPr>
            <w:tcW w:w="4011" w:type="dxa"/>
            <w:vAlign w:val="center"/>
          </w:tcPr>
          <w:p w:rsidR="003A1608" w:rsidRDefault="00833F54">
            <w:pPr>
              <w:autoSpaceDE w:val="0"/>
              <w:autoSpaceDN w:val="0"/>
              <w:ind w:firstLineChars="100" w:firstLine="200"/>
              <w:rPr>
                <w:sz w:val="20"/>
              </w:rPr>
            </w:pPr>
            <w:r>
              <w:rPr>
                <w:rFonts w:hint="eastAsia"/>
                <w:sz w:val="20"/>
              </w:rPr>
              <w:t>3</w:t>
            </w:r>
            <w:r>
              <w:rPr>
                <w:rFonts w:hint="eastAsia"/>
                <w:sz w:val="20"/>
              </w:rPr>
              <w:t>、测试化验加工费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8</w:t>
            </w:r>
          </w:p>
        </w:tc>
        <w:tc>
          <w:tcPr>
            <w:tcW w:w="4011" w:type="dxa"/>
            <w:vAlign w:val="center"/>
          </w:tcPr>
          <w:p w:rsidR="003A1608" w:rsidRDefault="00833F54">
            <w:pPr>
              <w:autoSpaceDE w:val="0"/>
              <w:autoSpaceDN w:val="0"/>
              <w:ind w:firstLineChars="100" w:firstLine="200"/>
              <w:rPr>
                <w:sz w:val="20"/>
              </w:rPr>
            </w:pPr>
            <w:r>
              <w:rPr>
                <w:rFonts w:hint="eastAsia"/>
                <w:sz w:val="20"/>
              </w:rPr>
              <w:t>4</w:t>
            </w:r>
            <w:r>
              <w:rPr>
                <w:rFonts w:hint="eastAsia"/>
                <w:sz w:val="20"/>
              </w:rPr>
              <w:t>、燃料动力费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9</w:t>
            </w:r>
          </w:p>
        </w:tc>
        <w:tc>
          <w:tcPr>
            <w:tcW w:w="4011" w:type="dxa"/>
            <w:vAlign w:val="center"/>
          </w:tcPr>
          <w:p w:rsidR="003A1608" w:rsidRDefault="00833F54">
            <w:pPr>
              <w:autoSpaceDE w:val="0"/>
              <w:autoSpaceDN w:val="0"/>
              <w:ind w:firstLineChars="100" w:firstLine="200"/>
              <w:rPr>
                <w:sz w:val="20"/>
              </w:rPr>
            </w:pPr>
            <w:r>
              <w:rPr>
                <w:rFonts w:hint="eastAsia"/>
                <w:sz w:val="20"/>
              </w:rPr>
              <w:t>5</w:t>
            </w:r>
            <w:r>
              <w:rPr>
                <w:rFonts w:hint="eastAsia"/>
                <w:sz w:val="20"/>
              </w:rPr>
              <w:t>、差旅费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10</w:t>
            </w:r>
          </w:p>
        </w:tc>
        <w:tc>
          <w:tcPr>
            <w:tcW w:w="4011" w:type="dxa"/>
            <w:vAlign w:val="center"/>
          </w:tcPr>
          <w:p w:rsidR="003A1608" w:rsidRDefault="00833F54">
            <w:pPr>
              <w:autoSpaceDE w:val="0"/>
              <w:autoSpaceDN w:val="0"/>
              <w:ind w:firstLineChars="100" w:firstLine="200"/>
              <w:rPr>
                <w:sz w:val="20"/>
              </w:rPr>
            </w:pPr>
            <w:r>
              <w:rPr>
                <w:rFonts w:hint="eastAsia"/>
                <w:sz w:val="20"/>
              </w:rPr>
              <w:t>6</w:t>
            </w:r>
            <w:r>
              <w:rPr>
                <w:rFonts w:hint="eastAsia"/>
                <w:sz w:val="20"/>
              </w:rPr>
              <w:t>、会议费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11</w:t>
            </w:r>
          </w:p>
        </w:tc>
        <w:tc>
          <w:tcPr>
            <w:tcW w:w="4011" w:type="dxa"/>
            <w:vAlign w:val="center"/>
          </w:tcPr>
          <w:p w:rsidR="003A1608" w:rsidRDefault="00833F54">
            <w:pPr>
              <w:autoSpaceDE w:val="0"/>
              <w:autoSpaceDN w:val="0"/>
              <w:ind w:firstLineChars="100" w:firstLine="200"/>
              <w:rPr>
                <w:sz w:val="20"/>
              </w:rPr>
            </w:pPr>
            <w:r>
              <w:rPr>
                <w:rFonts w:hint="eastAsia"/>
                <w:sz w:val="20"/>
              </w:rPr>
              <w:t>7</w:t>
            </w:r>
            <w:r>
              <w:rPr>
                <w:rFonts w:hint="eastAsia"/>
                <w:sz w:val="20"/>
              </w:rPr>
              <w:t>、国际合作与交流费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12</w:t>
            </w:r>
          </w:p>
        </w:tc>
        <w:tc>
          <w:tcPr>
            <w:tcW w:w="4011" w:type="dxa"/>
            <w:vAlign w:val="center"/>
          </w:tcPr>
          <w:p w:rsidR="003A1608" w:rsidRDefault="00833F54">
            <w:pPr>
              <w:autoSpaceDE w:val="0"/>
              <w:autoSpaceDN w:val="0"/>
              <w:ind w:firstLineChars="100" w:firstLine="200"/>
              <w:rPr>
                <w:sz w:val="20"/>
              </w:rPr>
            </w:pPr>
            <w:r>
              <w:rPr>
                <w:rFonts w:hint="eastAsia"/>
                <w:sz w:val="20"/>
              </w:rPr>
              <w:t>8</w:t>
            </w:r>
            <w:r>
              <w:rPr>
                <w:rFonts w:hint="eastAsia"/>
                <w:sz w:val="20"/>
              </w:rPr>
              <w:t>、出版</w:t>
            </w:r>
            <w:r>
              <w:rPr>
                <w:rFonts w:hint="eastAsia"/>
                <w:sz w:val="20"/>
              </w:rPr>
              <w:t>/</w:t>
            </w:r>
            <w:r>
              <w:rPr>
                <w:rFonts w:hint="eastAsia"/>
                <w:sz w:val="20"/>
              </w:rPr>
              <w:t>文献</w:t>
            </w:r>
            <w:r>
              <w:rPr>
                <w:rFonts w:hint="eastAsia"/>
                <w:sz w:val="20"/>
              </w:rPr>
              <w:t>/</w:t>
            </w:r>
            <w:r>
              <w:rPr>
                <w:rFonts w:hint="eastAsia"/>
                <w:sz w:val="20"/>
              </w:rPr>
              <w:t>信息传播</w:t>
            </w:r>
            <w:r>
              <w:rPr>
                <w:rFonts w:hint="eastAsia"/>
                <w:sz w:val="20"/>
              </w:rPr>
              <w:t>/</w:t>
            </w:r>
            <w:r>
              <w:rPr>
                <w:rFonts w:hint="eastAsia"/>
                <w:sz w:val="20"/>
              </w:rPr>
              <w:t>知识产权事务费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13</w:t>
            </w:r>
          </w:p>
        </w:tc>
        <w:tc>
          <w:tcPr>
            <w:tcW w:w="4011" w:type="dxa"/>
            <w:vAlign w:val="center"/>
          </w:tcPr>
          <w:p w:rsidR="003A1608" w:rsidRDefault="00833F54">
            <w:pPr>
              <w:autoSpaceDE w:val="0"/>
              <w:autoSpaceDN w:val="0"/>
              <w:ind w:firstLineChars="100" w:firstLine="200"/>
              <w:rPr>
                <w:sz w:val="20"/>
              </w:rPr>
            </w:pPr>
            <w:r>
              <w:rPr>
                <w:rFonts w:hint="eastAsia"/>
                <w:sz w:val="20"/>
              </w:rPr>
              <w:t>9</w:t>
            </w:r>
            <w:r>
              <w:rPr>
                <w:rFonts w:hint="eastAsia"/>
                <w:sz w:val="20"/>
              </w:rPr>
              <w:t>、劳务费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14</w:t>
            </w:r>
          </w:p>
        </w:tc>
        <w:tc>
          <w:tcPr>
            <w:tcW w:w="4011" w:type="dxa"/>
            <w:vAlign w:val="center"/>
          </w:tcPr>
          <w:p w:rsidR="003A1608" w:rsidRDefault="00833F54">
            <w:pPr>
              <w:autoSpaceDE w:val="0"/>
              <w:autoSpaceDN w:val="0"/>
              <w:ind w:firstLineChars="100" w:firstLine="200"/>
              <w:rPr>
                <w:sz w:val="20"/>
              </w:rPr>
            </w:pPr>
            <w:r>
              <w:rPr>
                <w:rFonts w:hint="eastAsia"/>
                <w:sz w:val="20"/>
              </w:rPr>
              <w:t>10</w:t>
            </w:r>
            <w:r>
              <w:rPr>
                <w:rFonts w:hint="eastAsia"/>
                <w:sz w:val="20"/>
              </w:rPr>
              <w:t>、专家咨询费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15</w:t>
            </w:r>
          </w:p>
        </w:tc>
        <w:tc>
          <w:tcPr>
            <w:tcW w:w="4011" w:type="dxa"/>
            <w:vAlign w:val="center"/>
          </w:tcPr>
          <w:p w:rsidR="003A1608" w:rsidRDefault="00833F54">
            <w:pPr>
              <w:autoSpaceDE w:val="0"/>
              <w:autoSpaceDN w:val="0"/>
              <w:ind w:firstLineChars="100" w:firstLine="200"/>
              <w:rPr>
                <w:sz w:val="20"/>
              </w:rPr>
            </w:pPr>
            <w:r>
              <w:rPr>
                <w:rFonts w:hint="eastAsia"/>
                <w:sz w:val="20"/>
              </w:rPr>
              <w:t>11</w:t>
            </w:r>
            <w:r>
              <w:rPr>
                <w:rFonts w:hint="eastAsia"/>
                <w:sz w:val="20"/>
              </w:rPr>
              <w:t>、其他支出</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3165"/>
          <w:jc w:val="center"/>
        </w:trPr>
        <w:tc>
          <w:tcPr>
            <w:tcW w:w="8999" w:type="dxa"/>
            <w:gridSpan w:val="4"/>
            <w:tcBorders>
              <w:right w:val="single" w:sz="4" w:space="0" w:color="auto"/>
            </w:tcBorders>
          </w:tcPr>
          <w:p w:rsidR="003A1608" w:rsidRDefault="00833F54">
            <w:pPr>
              <w:autoSpaceDE w:val="0"/>
              <w:autoSpaceDN w:val="0"/>
              <w:rPr>
                <w:sz w:val="20"/>
              </w:rPr>
            </w:pPr>
            <w:r>
              <w:rPr>
                <w:rFonts w:hint="eastAsia"/>
                <w:sz w:val="20"/>
              </w:rPr>
              <w:t>其他需要说明的情况：</w:t>
            </w:r>
          </w:p>
        </w:tc>
      </w:tr>
    </w:tbl>
    <w:p w:rsidR="003A1608" w:rsidRDefault="00833F54">
      <w:pPr>
        <w:autoSpaceDE w:val="0"/>
        <w:autoSpaceDN w:val="0"/>
        <w:spacing w:line="360" w:lineRule="auto"/>
        <w:jc w:val="center"/>
        <w:rPr>
          <w:rFonts w:eastAsia="黑体"/>
          <w:sz w:val="28"/>
        </w:rPr>
      </w:pPr>
      <w:r>
        <w:rPr>
          <w:rFonts w:eastAsia="黑体" w:hint="eastAsia"/>
          <w:sz w:val="28"/>
        </w:rPr>
        <w:lastRenderedPageBreak/>
        <w:t>项目预算表</w:t>
      </w:r>
      <w:r>
        <w:rPr>
          <w:rFonts w:eastAsia="黑体" w:hint="eastAsia"/>
          <w:sz w:val="28"/>
        </w:rPr>
        <w:t>-</w:t>
      </w:r>
      <w:r>
        <w:rPr>
          <w:rFonts w:eastAsia="黑体" w:hint="eastAsia"/>
          <w:sz w:val="28"/>
        </w:rPr>
        <w:t>分单位</w:t>
      </w:r>
      <w:r>
        <w:rPr>
          <w:rFonts w:eastAsia="黑体" w:hint="eastAsia"/>
          <w:sz w:val="28"/>
        </w:rPr>
        <w:t xml:space="preserve">- </w:t>
      </w:r>
      <w:r>
        <w:rPr>
          <w:rFonts w:eastAsia="黑体" w:hint="eastAsia"/>
          <w:sz w:val="28"/>
          <w:u w:val="single"/>
        </w:rPr>
        <w:t xml:space="preserve">  </w:t>
      </w:r>
      <w:r>
        <w:rPr>
          <w:rFonts w:eastAsia="黑体" w:hint="eastAsia"/>
          <w:sz w:val="28"/>
          <w:u w:val="single"/>
        </w:rPr>
        <w:t>单位名称</w:t>
      </w:r>
      <w:r>
        <w:rPr>
          <w:rFonts w:eastAsia="黑体" w:hint="eastAsia"/>
          <w:sz w:val="28"/>
          <w:u w:val="single"/>
        </w:rPr>
        <w:t xml:space="preserve">2  </w:t>
      </w:r>
      <w:r>
        <w:rPr>
          <w:rFonts w:eastAsia="黑体" w:hint="eastAsia"/>
          <w:sz w:val="28"/>
        </w:rPr>
        <w:t>（可加表）</w:t>
      </w:r>
    </w:p>
    <w:p w:rsidR="003A1608" w:rsidRDefault="00833F54">
      <w:pPr>
        <w:autoSpaceDE w:val="0"/>
        <w:autoSpaceDN w:val="0"/>
        <w:adjustRightInd w:val="0"/>
        <w:snapToGrid w:val="0"/>
        <w:spacing w:line="300" w:lineRule="auto"/>
        <w:ind w:firstLineChars="290" w:firstLine="580"/>
        <w:rPr>
          <w:sz w:val="20"/>
        </w:rPr>
      </w:pPr>
      <w:r>
        <w:rPr>
          <w:rFonts w:hint="eastAsia"/>
          <w:sz w:val="20"/>
        </w:rPr>
        <w:t>表</w:t>
      </w:r>
      <w:r>
        <w:rPr>
          <w:rFonts w:hint="eastAsia"/>
          <w:sz w:val="20"/>
        </w:rPr>
        <w:t>A5-2</w:t>
      </w:r>
    </w:p>
    <w:p w:rsidR="003A1608" w:rsidRDefault="00833F54">
      <w:pPr>
        <w:autoSpaceDE w:val="0"/>
        <w:autoSpaceDN w:val="0"/>
        <w:adjustRightInd w:val="0"/>
        <w:snapToGrid w:val="0"/>
        <w:spacing w:line="300" w:lineRule="auto"/>
        <w:rPr>
          <w:sz w:val="20"/>
        </w:rPr>
      </w:pP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rFonts w:hint="eastAsia"/>
          <w:sz w:val="20"/>
        </w:rPr>
        <w:tab/>
      </w:r>
      <w:r>
        <w:rPr>
          <w:rFonts w:hint="eastAsia"/>
          <w:sz w:val="20"/>
        </w:rPr>
        <w:t xml:space="preserve">　　　</w:t>
      </w:r>
      <w:r>
        <w:rPr>
          <w:rFonts w:hint="eastAsia"/>
          <w:sz w:val="20"/>
        </w:rPr>
        <w:t xml:space="preserve">                        </w:t>
      </w:r>
      <w:r>
        <w:rPr>
          <w:rFonts w:hint="eastAsia"/>
          <w:sz w:val="20"/>
        </w:rPr>
        <w:t>金额单位：万元</w:t>
      </w:r>
      <w:r>
        <w:rPr>
          <w:rFonts w:hint="eastAsia"/>
          <w:sz w:val="20"/>
        </w:rPr>
        <w:t xml:space="preserve">  </w:t>
      </w:r>
    </w:p>
    <w:tbl>
      <w:tblPr>
        <w:tblW w:w="89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538"/>
        <w:gridCol w:w="4011"/>
        <w:gridCol w:w="1437"/>
        <w:gridCol w:w="3013"/>
      </w:tblGrid>
      <w:tr w:rsidR="003A1608">
        <w:trPr>
          <w:cantSplit/>
          <w:trHeight w:val="273"/>
          <w:jc w:val="center"/>
        </w:trPr>
        <w:tc>
          <w:tcPr>
            <w:tcW w:w="538" w:type="dxa"/>
            <w:vMerge w:val="restart"/>
            <w:vAlign w:val="center"/>
          </w:tcPr>
          <w:p w:rsidR="003A1608" w:rsidRDefault="00833F54">
            <w:pPr>
              <w:autoSpaceDE w:val="0"/>
              <w:autoSpaceDN w:val="0"/>
              <w:ind w:left="608" w:hanging="608"/>
              <w:jc w:val="center"/>
              <w:rPr>
                <w:b/>
                <w:bCs/>
                <w:sz w:val="20"/>
              </w:rPr>
            </w:pPr>
            <w:r>
              <w:rPr>
                <w:rFonts w:hint="eastAsia"/>
                <w:b/>
                <w:bCs/>
                <w:sz w:val="20"/>
              </w:rPr>
              <w:t>序号</w:t>
            </w:r>
          </w:p>
        </w:tc>
        <w:tc>
          <w:tcPr>
            <w:tcW w:w="4011" w:type="dxa"/>
            <w:tcBorders>
              <w:bottom w:val="single" w:sz="6" w:space="0" w:color="auto"/>
            </w:tcBorders>
            <w:vAlign w:val="center"/>
          </w:tcPr>
          <w:p w:rsidR="003A1608" w:rsidRDefault="00833F54">
            <w:pPr>
              <w:autoSpaceDE w:val="0"/>
              <w:autoSpaceDN w:val="0"/>
              <w:jc w:val="center"/>
              <w:rPr>
                <w:b/>
                <w:bCs/>
                <w:sz w:val="20"/>
              </w:rPr>
            </w:pPr>
            <w:r>
              <w:rPr>
                <w:rFonts w:hint="eastAsia"/>
                <w:b/>
                <w:bCs/>
                <w:sz w:val="20"/>
              </w:rPr>
              <w:t>预算科目名称</w:t>
            </w:r>
          </w:p>
        </w:tc>
        <w:tc>
          <w:tcPr>
            <w:tcW w:w="1437" w:type="dxa"/>
            <w:vAlign w:val="center"/>
          </w:tcPr>
          <w:p w:rsidR="003A1608" w:rsidRDefault="00833F54">
            <w:pPr>
              <w:autoSpaceDE w:val="0"/>
              <w:autoSpaceDN w:val="0"/>
              <w:jc w:val="center"/>
              <w:rPr>
                <w:b/>
                <w:bCs/>
                <w:sz w:val="20"/>
              </w:rPr>
            </w:pPr>
            <w:r>
              <w:rPr>
                <w:rFonts w:hint="eastAsia"/>
                <w:b/>
                <w:bCs/>
                <w:sz w:val="20"/>
              </w:rPr>
              <w:t>专项经费</w:t>
            </w:r>
          </w:p>
        </w:tc>
        <w:tc>
          <w:tcPr>
            <w:tcW w:w="3013"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说明</w:t>
            </w:r>
          </w:p>
        </w:tc>
      </w:tr>
      <w:tr w:rsidR="003A1608">
        <w:trPr>
          <w:cantSplit/>
          <w:trHeight w:val="222"/>
          <w:jc w:val="center"/>
        </w:trPr>
        <w:tc>
          <w:tcPr>
            <w:tcW w:w="538" w:type="dxa"/>
            <w:vMerge/>
            <w:vAlign w:val="center"/>
          </w:tcPr>
          <w:p w:rsidR="003A1608" w:rsidRDefault="003A1608">
            <w:pPr>
              <w:autoSpaceDE w:val="0"/>
              <w:autoSpaceDN w:val="0"/>
              <w:ind w:left="608" w:hanging="608"/>
              <w:jc w:val="center"/>
              <w:rPr>
                <w:b/>
                <w:bCs/>
                <w:sz w:val="20"/>
              </w:rPr>
            </w:pPr>
          </w:p>
        </w:tc>
        <w:tc>
          <w:tcPr>
            <w:tcW w:w="4011" w:type="dxa"/>
            <w:vAlign w:val="center"/>
          </w:tcPr>
          <w:p w:rsidR="003A1608" w:rsidRDefault="00833F54">
            <w:pPr>
              <w:autoSpaceDE w:val="0"/>
              <w:autoSpaceDN w:val="0"/>
              <w:jc w:val="center"/>
              <w:rPr>
                <w:sz w:val="20"/>
              </w:rPr>
            </w:pPr>
            <w:r>
              <w:rPr>
                <w:rFonts w:hint="eastAsia"/>
                <w:b/>
                <w:bCs/>
                <w:sz w:val="20"/>
              </w:rPr>
              <w:t>（</w:t>
            </w:r>
            <w:r>
              <w:rPr>
                <w:rFonts w:hint="eastAsia"/>
                <w:b/>
                <w:bCs/>
                <w:sz w:val="20"/>
              </w:rPr>
              <w:t>1</w:t>
            </w:r>
            <w:r>
              <w:rPr>
                <w:rFonts w:hint="eastAsia"/>
                <w:b/>
                <w:bCs/>
                <w:sz w:val="20"/>
              </w:rPr>
              <w:t>）</w:t>
            </w:r>
          </w:p>
        </w:tc>
        <w:tc>
          <w:tcPr>
            <w:tcW w:w="1437" w:type="dxa"/>
            <w:vAlign w:val="center"/>
          </w:tcPr>
          <w:p w:rsidR="003A1608" w:rsidRDefault="00833F54">
            <w:pPr>
              <w:autoSpaceDE w:val="0"/>
              <w:autoSpaceDN w:val="0"/>
              <w:jc w:val="center"/>
              <w:rPr>
                <w:b/>
                <w:bCs/>
                <w:sz w:val="20"/>
              </w:rPr>
            </w:pPr>
            <w:r>
              <w:rPr>
                <w:rFonts w:hint="eastAsia"/>
                <w:b/>
                <w:bCs/>
                <w:sz w:val="20"/>
              </w:rPr>
              <w:t>（</w:t>
            </w:r>
            <w:r>
              <w:rPr>
                <w:rFonts w:hint="eastAsia"/>
                <w:b/>
                <w:bCs/>
                <w:sz w:val="20"/>
              </w:rPr>
              <w:t>2</w:t>
            </w:r>
            <w:r>
              <w:rPr>
                <w:rFonts w:hint="eastAsia"/>
                <w:b/>
                <w:bCs/>
                <w:sz w:val="20"/>
              </w:rPr>
              <w:t>）</w:t>
            </w:r>
          </w:p>
        </w:tc>
        <w:tc>
          <w:tcPr>
            <w:tcW w:w="3013" w:type="dxa"/>
            <w:tcBorders>
              <w:right w:val="single" w:sz="4" w:space="0" w:color="auto"/>
            </w:tcBorders>
            <w:vAlign w:val="center"/>
          </w:tcPr>
          <w:p w:rsidR="003A1608" w:rsidRDefault="00833F54">
            <w:pPr>
              <w:autoSpaceDE w:val="0"/>
              <w:autoSpaceDN w:val="0"/>
              <w:jc w:val="center"/>
              <w:rPr>
                <w:sz w:val="20"/>
              </w:rPr>
            </w:pPr>
            <w:r>
              <w:rPr>
                <w:rFonts w:hint="eastAsia"/>
                <w:b/>
                <w:bCs/>
                <w:sz w:val="20"/>
              </w:rPr>
              <w:t>（</w:t>
            </w:r>
            <w:r>
              <w:rPr>
                <w:rFonts w:hint="eastAsia"/>
                <w:b/>
                <w:bCs/>
                <w:sz w:val="20"/>
              </w:rPr>
              <w:t>3</w:t>
            </w:r>
            <w:r>
              <w:rPr>
                <w:rFonts w:hint="eastAsia"/>
                <w:b/>
                <w:bCs/>
                <w:sz w:val="20"/>
              </w:rPr>
              <w:t>）</w:t>
            </w: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w:t>
            </w:r>
          </w:p>
        </w:tc>
        <w:tc>
          <w:tcPr>
            <w:tcW w:w="4011" w:type="dxa"/>
            <w:vAlign w:val="center"/>
          </w:tcPr>
          <w:p w:rsidR="003A1608" w:rsidRDefault="00833F54">
            <w:pPr>
              <w:autoSpaceDE w:val="0"/>
              <w:autoSpaceDN w:val="0"/>
              <w:rPr>
                <w:sz w:val="20"/>
              </w:rPr>
            </w:pPr>
            <w:r>
              <w:rPr>
                <w:rFonts w:hint="eastAsia"/>
                <w:sz w:val="20"/>
              </w:rPr>
              <w:t>一、经费支出合计</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jc w:val="center"/>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2</w:t>
            </w:r>
          </w:p>
        </w:tc>
        <w:tc>
          <w:tcPr>
            <w:tcW w:w="4011" w:type="dxa"/>
            <w:vAlign w:val="center"/>
          </w:tcPr>
          <w:p w:rsidR="003A1608" w:rsidRDefault="00833F54">
            <w:pPr>
              <w:autoSpaceDE w:val="0"/>
              <w:autoSpaceDN w:val="0"/>
              <w:ind w:firstLineChars="100" w:firstLine="200"/>
              <w:rPr>
                <w:sz w:val="20"/>
              </w:rPr>
            </w:pPr>
            <w:r>
              <w:rPr>
                <w:rFonts w:hint="eastAsia"/>
                <w:sz w:val="20"/>
              </w:rPr>
              <w:t>1</w:t>
            </w:r>
            <w:r>
              <w:rPr>
                <w:rFonts w:hint="eastAsia"/>
                <w:sz w:val="20"/>
              </w:rPr>
              <w:t>、设备费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3</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1</w:t>
            </w:r>
            <w:r>
              <w:rPr>
                <w:rFonts w:hint="eastAsia"/>
                <w:sz w:val="20"/>
              </w:rPr>
              <w:t>）购置设备费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4</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2</w:t>
            </w:r>
            <w:r>
              <w:rPr>
                <w:rFonts w:hint="eastAsia"/>
                <w:sz w:val="20"/>
              </w:rPr>
              <w:t>）试制设备费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5</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3</w:t>
            </w:r>
            <w:r>
              <w:rPr>
                <w:rFonts w:hint="eastAsia"/>
                <w:sz w:val="20"/>
              </w:rPr>
              <w:t>）设备改造与租赁费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6</w:t>
            </w:r>
          </w:p>
        </w:tc>
        <w:tc>
          <w:tcPr>
            <w:tcW w:w="4011" w:type="dxa"/>
            <w:vAlign w:val="center"/>
          </w:tcPr>
          <w:p w:rsidR="003A1608" w:rsidRDefault="00833F54">
            <w:pPr>
              <w:autoSpaceDE w:val="0"/>
              <w:autoSpaceDN w:val="0"/>
              <w:ind w:firstLineChars="100" w:firstLine="200"/>
              <w:rPr>
                <w:sz w:val="20"/>
              </w:rPr>
            </w:pPr>
            <w:r>
              <w:rPr>
                <w:rFonts w:hint="eastAsia"/>
                <w:sz w:val="20"/>
              </w:rPr>
              <w:t>2</w:t>
            </w:r>
            <w:r>
              <w:rPr>
                <w:rFonts w:hint="eastAsia"/>
                <w:sz w:val="20"/>
              </w:rPr>
              <w:t>、材料费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7</w:t>
            </w:r>
          </w:p>
        </w:tc>
        <w:tc>
          <w:tcPr>
            <w:tcW w:w="4011" w:type="dxa"/>
            <w:vAlign w:val="center"/>
          </w:tcPr>
          <w:p w:rsidR="003A1608" w:rsidRDefault="00833F54">
            <w:pPr>
              <w:autoSpaceDE w:val="0"/>
              <w:autoSpaceDN w:val="0"/>
              <w:ind w:firstLineChars="100" w:firstLine="200"/>
              <w:rPr>
                <w:sz w:val="20"/>
              </w:rPr>
            </w:pPr>
            <w:r>
              <w:rPr>
                <w:rFonts w:hint="eastAsia"/>
                <w:sz w:val="20"/>
              </w:rPr>
              <w:t>3</w:t>
            </w:r>
            <w:r>
              <w:rPr>
                <w:rFonts w:hint="eastAsia"/>
                <w:sz w:val="20"/>
              </w:rPr>
              <w:t>、测试化验加工费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8</w:t>
            </w:r>
          </w:p>
        </w:tc>
        <w:tc>
          <w:tcPr>
            <w:tcW w:w="4011" w:type="dxa"/>
            <w:vAlign w:val="center"/>
          </w:tcPr>
          <w:p w:rsidR="003A1608" w:rsidRDefault="00833F54">
            <w:pPr>
              <w:autoSpaceDE w:val="0"/>
              <w:autoSpaceDN w:val="0"/>
              <w:ind w:firstLineChars="100" w:firstLine="200"/>
              <w:rPr>
                <w:sz w:val="20"/>
              </w:rPr>
            </w:pPr>
            <w:r>
              <w:rPr>
                <w:rFonts w:hint="eastAsia"/>
                <w:sz w:val="20"/>
              </w:rPr>
              <w:t>4</w:t>
            </w:r>
            <w:r>
              <w:rPr>
                <w:rFonts w:hint="eastAsia"/>
                <w:sz w:val="20"/>
              </w:rPr>
              <w:t>、燃料动力费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9</w:t>
            </w:r>
          </w:p>
        </w:tc>
        <w:tc>
          <w:tcPr>
            <w:tcW w:w="4011" w:type="dxa"/>
            <w:vAlign w:val="center"/>
          </w:tcPr>
          <w:p w:rsidR="003A1608" w:rsidRDefault="00833F54">
            <w:pPr>
              <w:autoSpaceDE w:val="0"/>
              <w:autoSpaceDN w:val="0"/>
              <w:ind w:firstLineChars="100" w:firstLine="200"/>
              <w:rPr>
                <w:sz w:val="20"/>
              </w:rPr>
            </w:pPr>
            <w:r>
              <w:rPr>
                <w:rFonts w:hint="eastAsia"/>
                <w:sz w:val="20"/>
              </w:rPr>
              <w:t>5</w:t>
            </w:r>
            <w:r>
              <w:rPr>
                <w:rFonts w:hint="eastAsia"/>
                <w:sz w:val="20"/>
              </w:rPr>
              <w:t>、差旅费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10</w:t>
            </w:r>
          </w:p>
        </w:tc>
        <w:tc>
          <w:tcPr>
            <w:tcW w:w="4011" w:type="dxa"/>
            <w:vAlign w:val="center"/>
          </w:tcPr>
          <w:p w:rsidR="003A1608" w:rsidRDefault="00833F54">
            <w:pPr>
              <w:autoSpaceDE w:val="0"/>
              <w:autoSpaceDN w:val="0"/>
              <w:ind w:firstLineChars="100" w:firstLine="200"/>
              <w:rPr>
                <w:sz w:val="20"/>
              </w:rPr>
            </w:pPr>
            <w:r>
              <w:rPr>
                <w:rFonts w:hint="eastAsia"/>
                <w:sz w:val="20"/>
              </w:rPr>
              <w:t>6</w:t>
            </w:r>
            <w:r>
              <w:rPr>
                <w:rFonts w:hint="eastAsia"/>
                <w:sz w:val="20"/>
              </w:rPr>
              <w:t>、会议费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11</w:t>
            </w:r>
          </w:p>
        </w:tc>
        <w:tc>
          <w:tcPr>
            <w:tcW w:w="4011" w:type="dxa"/>
            <w:vAlign w:val="center"/>
          </w:tcPr>
          <w:p w:rsidR="003A1608" w:rsidRDefault="00833F54">
            <w:pPr>
              <w:autoSpaceDE w:val="0"/>
              <w:autoSpaceDN w:val="0"/>
              <w:ind w:firstLineChars="100" w:firstLine="200"/>
              <w:rPr>
                <w:sz w:val="20"/>
              </w:rPr>
            </w:pPr>
            <w:r>
              <w:rPr>
                <w:rFonts w:hint="eastAsia"/>
                <w:sz w:val="20"/>
              </w:rPr>
              <w:t>7</w:t>
            </w:r>
            <w:r>
              <w:rPr>
                <w:rFonts w:hint="eastAsia"/>
                <w:sz w:val="20"/>
              </w:rPr>
              <w:t>、国际合作与交流费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12</w:t>
            </w:r>
          </w:p>
        </w:tc>
        <w:tc>
          <w:tcPr>
            <w:tcW w:w="4011" w:type="dxa"/>
            <w:vAlign w:val="center"/>
          </w:tcPr>
          <w:p w:rsidR="003A1608" w:rsidRDefault="00833F54">
            <w:pPr>
              <w:autoSpaceDE w:val="0"/>
              <w:autoSpaceDN w:val="0"/>
              <w:ind w:firstLineChars="100" w:firstLine="200"/>
              <w:rPr>
                <w:sz w:val="20"/>
              </w:rPr>
            </w:pPr>
            <w:r>
              <w:rPr>
                <w:rFonts w:hint="eastAsia"/>
                <w:sz w:val="20"/>
              </w:rPr>
              <w:t>8</w:t>
            </w:r>
            <w:r>
              <w:rPr>
                <w:rFonts w:hint="eastAsia"/>
                <w:sz w:val="20"/>
              </w:rPr>
              <w:t>、出版</w:t>
            </w:r>
            <w:r>
              <w:rPr>
                <w:rFonts w:hint="eastAsia"/>
                <w:sz w:val="20"/>
              </w:rPr>
              <w:t>/</w:t>
            </w:r>
            <w:r>
              <w:rPr>
                <w:rFonts w:hint="eastAsia"/>
                <w:sz w:val="20"/>
              </w:rPr>
              <w:t>文献</w:t>
            </w:r>
            <w:r>
              <w:rPr>
                <w:rFonts w:hint="eastAsia"/>
                <w:sz w:val="20"/>
              </w:rPr>
              <w:t>/</w:t>
            </w:r>
            <w:r>
              <w:rPr>
                <w:rFonts w:hint="eastAsia"/>
                <w:sz w:val="20"/>
              </w:rPr>
              <w:t>信息传播</w:t>
            </w:r>
            <w:r>
              <w:rPr>
                <w:rFonts w:hint="eastAsia"/>
                <w:sz w:val="20"/>
              </w:rPr>
              <w:t>/</w:t>
            </w:r>
            <w:r>
              <w:rPr>
                <w:rFonts w:hint="eastAsia"/>
                <w:sz w:val="20"/>
              </w:rPr>
              <w:t>知识产权事务费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13</w:t>
            </w:r>
          </w:p>
        </w:tc>
        <w:tc>
          <w:tcPr>
            <w:tcW w:w="4011" w:type="dxa"/>
            <w:vAlign w:val="center"/>
          </w:tcPr>
          <w:p w:rsidR="003A1608" w:rsidRDefault="00833F54">
            <w:pPr>
              <w:autoSpaceDE w:val="0"/>
              <w:autoSpaceDN w:val="0"/>
              <w:ind w:firstLineChars="100" w:firstLine="200"/>
              <w:rPr>
                <w:sz w:val="20"/>
              </w:rPr>
            </w:pPr>
            <w:r>
              <w:rPr>
                <w:rFonts w:hint="eastAsia"/>
                <w:sz w:val="20"/>
              </w:rPr>
              <w:t>9</w:t>
            </w:r>
            <w:r>
              <w:rPr>
                <w:rFonts w:hint="eastAsia"/>
                <w:sz w:val="20"/>
              </w:rPr>
              <w:t>、劳务费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14</w:t>
            </w:r>
          </w:p>
        </w:tc>
        <w:tc>
          <w:tcPr>
            <w:tcW w:w="4011" w:type="dxa"/>
            <w:vAlign w:val="center"/>
          </w:tcPr>
          <w:p w:rsidR="003A1608" w:rsidRDefault="00833F54">
            <w:pPr>
              <w:autoSpaceDE w:val="0"/>
              <w:autoSpaceDN w:val="0"/>
              <w:ind w:firstLineChars="100" w:firstLine="200"/>
              <w:rPr>
                <w:sz w:val="20"/>
              </w:rPr>
            </w:pPr>
            <w:r>
              <w:rPr>
                <w:rFonts w:hint="eastAsia"/>
                <w:sz w:val="20"/>
              </w:rPr>
              <w:t>10</w:t>
            </w:r>
            <w:r>
              <w:rPr>
                <w:rFonts w:hint="eastAsia"/>
                <w:sz w:val="20"/>
              </w:rPr>
              <w:t>、专家咨询费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15</w:t>
            </w:r>
          </w:p>
        </w:tc>
        <w:tc>
          <w:tcPr>
            <w:tcW w:w="4011" w:type="dxa"/>
            <w:vAlign w:val="center"/>
          </w:tcPr>
          <w:p w:rsidR="003A1608" w:rsidRDefault="00833F54">
            <w:pPr>
              <w:autoSpaceDE w:val="0"/>
              <w:autoSpaceDN w:val="0"/>
              <w:ind w:firstLineChars="100" w:firstLine="200"/>
              <w:rPr>
                <w:sz w:val="20"/>
              </w:rPr>
            </w:pPr>
            <w:r>
              <w:rPr>
                <w:rFonts w:hint="eastAsia"/>
                <w:sz w:val="20"/>
              </w:rPr>
              <w:t>11</w:t>
            </w:r>
            <w:r>
              <w:rPr>
                <w:rFonts w:hint="eastAsia"/>
                <w:sz w:val="20"/>
              </w:rPr>
              <w:t>、其他支出</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3165"/>
          <w:jc w:val="center"/>
        </w:trPr>
        <w:tc>
          <w:tcPr>
            <w:tcW w:w="8999" w:type="dxa"/>
            <w:gridSpan w:val="4"/>
            <w:tcBorders>
              <w:right w:val="single" w:sz="4" w:space="0" w:color="auto"/>
            </w:tcBorders>
          </w:tcPr>
          <w:p w:rsidR="003A1608" w:rsidRDefault="00833F54">
            <w:pPr>
              <w:autoSpaceDE w:val="0"/>
              <w:autoSpaceDN w:val="0"/>
              <w:rPr>
                <w:sz w:val="20"/>
              </w:rPr>
            </w:pPr>
            <w:r>
              <w:rPr>
                <w:rFonts w:hint="eastAsia"/>
                <w:sz w:val="20"/>
              </w:rPr>
              <w:t>其他需要说明的情况：</w:t>
            </w:r>
          </w:p>
        </w:tc>
      </w:tr>
    </w:tbl>
    <w:p w:rsidR="003A1608" w:rsidRDefault="00833F54">
      <w:pPr>
        <w:autoSpaceDE w:val="0"/>
        <w:autoSpaceDN w:val="0"/>
        <w:spacing w:line="360" w:lineRule="auto"/>
        <w:jc w:val="center"/>
        <w:rPr>
          <w:rFonts w:eastAsia="黑体"/>
          <w:sz w:val="28"/>
        </w:rPr>
      </w:pPr>
      <w:r>
        <w:rPr>
          <w:rFonts w:eastAsia="黑体" w:hint="eastAsia"/>
          <w:sz w:val="28"/>
        </w:rPr>
        <w:lastRenderedPageBreak/>
        <w:t>项目预算表</w:t>
      </w:r>
      <w:r>
        <w:rPr>
          <w:rFonts w:eastAsia="黑体" w:hint="eastAsia"/>
          <w:sz w:val="28"/>
        </w:rPr>
        <w:t>-</w:t>
      </w:r>
      <w:r>
        <w:rPr>
          <w:rFonts w:eastAsia="黑体" w:hint="eastAsia"/>
          <w:sz w:val="28"/>
        </w:rPr>
        <w:t>分单位</w:t>
      </w:r>
      <w:r>
        <w:rPr>
          <w:rFonts w:eastAsia="黑体" w:hint="eastAsia"/>
          <w:sz w:val="28"/>
        </w:rPr>
        <w:t xml:space="preserve">- </w:t>
      </w:r>
      <w:r>
        <w:rPr>
          <w:rFonts w:eastAsia="黑体" w:hint="eastAsia"/>
          <w:sz w:val="28"/>
          <w:u w:val="single"/>
        </w:rPr>
        <w:t xml:space="preserve">  </w:t>
      </w:r>
      <w:r>
        <w:rPr>
          <w:rFonts w:eastAsia="黑体" w:hint="eastAsia"/>
          <w:sz w:val="28"/>
          <w:u w:val="single"/>
        </w:rPr>
        <w:t>单位名称</w:t>
      </w:r>
      <w:r>
        <w:rPr>
          <w:rFonts w:eastAsia="黑体" w:hint="eastAsia"/>
          <w:sz w:val="28"/>
          <w:u w:val="single"/>
        </w:rPr>
        <w:t xml:space="preserve">3 </w:t>
      </w:r>
      <w:r>
        <w:rPr>
          <w:rFonts w:eastAsia="黑体" w:hint="eastAsia"/>
          <w:sz w:val="28"/>
        </w:rPr>
        <w:t>（可加表）</w:t>
      </w:r>
    </w:p>
    <w:p w:rsidR="003A1608" w:rsidRDefault="00833F54">
      <w:pPr>
        <w:autoSpaceDE w:val="0"/>
        <w:autoSpaceDN w:val="0"/>
        <w:adjustRightInd w:val="0"/>
        <w:snapToGrid w:val="0"/>
        <w:spacing w:line="300" w:lineRule="auto"/>
        <w:ind w:firstLineChars="290" w:firstLine="580"/>
        <w:rPr>
          <w:sz w:val="20"/>
        </w:rPr>
      </w:pPr>
      <w:r>
        <w:rPr>
          <w:rFonts w:hint="eastAsia"/>
          <w:sz w:val="20"/>
        </w:rPr>
        <w:t>表</w:t>
      </w:r>
      <w:r>
        <w:rPr>
          <w:rFonts w:hint="eastAsia"/>
          <w:sz w:val="20"/>
        </w:rPr>
        <w:t>A5-3</w:t>
      </w:r>
    </w:p>
    <w:p w:rsidR="003A1608" w:rsidRDefault="00833F54">
      <w:pPr>
        <w:autoSpaceDE w:val="0"/>
        <w:autoSpaceDN w:val="0"/>
        <w:adjustRightInd w:val="0"/>
        <w:snapToGrid w:val="0"/>
        <w:spacing w:line="300" w:lineRule="auto"/>
        <w:rPr>
          <w:sz w:val="20"/>
        </w:rPr>
      </w:pP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rFonts w:hint="eastAsia"/>
          <w:sz w:val="20"/>
        </w:rPr>
        <w:tab/>
      </w:r>
      <w:r>
        <w:rPr>
          <w:rFonts w:hint="eastAsia"/>
          <w:sz w:val="20"/>
        </w:rPr>
        <w:t xml:space="preserve">　　　</w:t>
      </w:r>
      <w:r>
        <w:rPr>
          <w:rFonts w:hint="eastAsia"/>
          <w:sz w:val="20"/>
        </w:rPr>
        <w:t xml:space="preserve">                        </w:t>
      </w:r>
      <w:r>
        <w:rPr>
          <w:rFonts w:hint="eastAsia"/>
          <w:sz w:val="20"/>
        </w:rPr>
        <w:t>金额单位：万元</w:t>
      </w:r>
      <w:r>
        <w:rPr>
          <w:rFonts w:hint="eastAsia"/>
          <w:sz w:val="20"/>
        </w:rPr>
        <w:t xml:space="preserve"> </w:t>
      </w:r>
    </w:p>
    <w:tbl>
      <w:tblPr>
        <w:tblW w:w="89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538"/>
        <w:gridCol w:w="4011"/>
        <w:gridCol w:w="1437"/>
        <w:gridCol w:w="3013"/>
      </w:tblGrid>
      <w:tr w:rsidR="003A1608">
        <w:trPr>
          <w:cantSplit/>
          <w:trHeight w:val="273"/>
          <w:jc w:val="center"/>
        </w:trPr>
        <w:tc>
          <w:tcPr>
            <w:tcW w:w="538" w:type="dxa"/>
            <w:vMerge w:val="restart"/>
            <w:vAlign w:val="center"/>
          </w:tcPr>
          <w:p w:rsidR="003A1608" w:rsidRDefault="00833F54">
            <w:pPr>
              <w:autoSpaceDE w:val="0"/>
              <w:autoSpaceDN w:val="0"/>
              <w:ind w:left="608" w:hanging="608"/>
              <w:jc w:val="center"/>
              <w:rPr>
                <w:b/>
                <w:bCs/>
                <w:sz w:val="20"/>
              </w:rPr>
            </w:pPr>
            <w:r>
              <w:rPr>
                <w:rFonts w:hint="eastAsia"/>
                <w:b/>
                <w:bCs/>
                <w:sz w:val="20"/>
              </w:rPr>
              <w:t>序号</w:t>
            </w:r>
          </w:p>
        </w:tc>
        <w:tc>
          <w:tcPr>
            <w:tcW w:w="4011" w:type="dxa"/>
            <w:tcBorders>
              <w:bottom w:val="single" w:sz="6" w:space="0" w:color="auto"/>
            </w:tcBorders>
            <w:vAlign w:val="center"/>
          </w:tcPr>
          <w:p w:rsidR="003A1608" w:rsidRDefault="00833F54">
            <w:pPr>
              <w:autoSpaceDE w:val="0"/>
              <w:autoSpaceDN w:val="0"/>
              <w:jc w:val="center"/>
              <w:rPr>
                <w:b/>
                <w:bCs/>
                <w:sz w:val="20"/>
              </w:rPr>
            </w:pPr>
            <w:r>
              <w:rPr>
                <w:rFonts w:hint="eastAsia"/>
                <w:b/>
                <w:bCs/>
                <w:sz w:val="20"/>
              </w:rPr>
              <w:t>预算科目名称</w:t>
            </w:r>
          </w:p>
        </w:tc>
        <w:tc>
          <w:tcPr>
            <w:tcW w:w="1437" w:type="dxa"/>
            <w:vAlign w:val="center"/>
          </w:tcPr>
          <w:p w:rsidR="003A1608" w:rsidRDefault="00833F54">
            <w:pPr>
              <w:autoSpaceDE w:val="0"/>
              <w:autoSpaceDN w:val="0"/>
              <w:jc w:val="center"/>
              <w:rPr>
                <w:b/>
                <w:bCs/>
                <w:sz w:val="20"/>
              </w:rPr>
            </w:pPr>
            <w:r>
              <w:rPr>
                <w:rFonts w:hint="eastAsia"/>
                <w:b/>
                <w:bCs/>
                <w:sz w:val="20"/>
              </w:rPr>
              <w:t>专项经费</w:t>
            </w:r>
          </w:p>
        </w:tc>
        <w:tc>
          <w:tcPr>
            <w:tcW w:w="3013"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说明</w:t>
            </w:r>
          </w:p>
        </w:tc>
      </w:tr>
      <w:tr w:rsidR="003A1608">
        <w:trPr>
          <w:cantSplit/>
          <w:trHeight w:val="222"/>
          <w:jc w:val="center"/>
        </w:trPr>
        <w:tc>
          <w:tcPr>
            <w:tcW w:w="538" w:type="dxa"/>
            <w:vMerge/>
            <w:vAlign w:val="center"/>
          </w:tcPr>
          <w:p w:rsidR="003A1608" w:rsidRDefault="003A1608">
            <w:pPr>
              <w:autoSpaceDE w:val="0"/>
              <w:autoSpaceDN w:val="0"/>
              <w:ind w:left="608" w:hanging="608"/>
              <w:jc w:val="center"/>
              <w:rPr>
                <w:b/>
                <w:bCs/>
                <w:sz w:val="20"/>
              </w:rPr>
            </w:pPr>
          </w:p>
        </w:tc>
        <w:tc>
          <w:tcPr>
            <w:tcW w:w="4011" w:type="dxa"/>
            <w:vAlign w:val="center"/>
          </w:tcPr>
          <w:p w:rsidR="003A1608" w:rsidRDefault="00833F54">
            <w:pPr>
              <w:autoSpaceDE w:val="0"/>
              <w:autoSpaceDN w:val="0"/>
              <w:jc w:val="center"/>
              <w:rPr>
                <w:sz w:val="20"/>
              </w:rPr>
            </w:pPr>
            <w:r>
              <w:rPr>
                <w:rFonts w:hint="eastAsia"/>
                <w:b/>
                <w:bCs/>
                <w:sz w:val="20"/>
              </w:rPr>
              <w:t>（</w:t>
            </w:r>
            <w:r>
              <w:rPr>
                <w:rFonts w:hint="eastAsia"/>
                <w:b/>
                <w:bCs/>
                <w:sz w:val="20"/>
              </w:rPr>
              <w:t>1</w:t>
            </w:r>
            <w:r>
              <w:rPr>
                <w:rFonts w:hint="eastAsia"/>
                <w:b/>
                <w:bCs/>
                <w:sz w:val="20"/>
              </w:rPr>
              <w:t>）</w:t>
            </w:r>
          </w:p>
        </w:tc>
        <w:tc>
          <w:tcPr>
            <w:tcW w:w="1437" w:type="dxa"/>
            <w:vAlign w:val="center"/>
          </w:tcPr>
          <w:p w:rsidR="003A1608" w:rsidRDefault="00833F54">
            <w:pPr>
              <w:autoSpaceDE w:val="0"/>
              <w:autoSpaceDN w:val="0"/>
              <w:jc w:val="center"/>
              <w:rPr>
                <w:b/>
                <w:bCs/>
                <w:sz w:val="20"/>
              </w:rPr>
            </w:pPr>
            <w:r>
              <w:rPr>
                <w:rFonts w:hint="eastAsia"/>
                <w:b/>
                <w:bCs/>
                <w:sz w:val="20"/>
              </w:rPr>
              <w:t>（</w:t>
            </w:r>
            <w:r>
              <w:rPr>
                <w:rFonts w:hint="eastAsia"/>
                <w:b/>
                <w:bCs/>
                <w:sz w:val="20"/>
              </w:rPr>
              <w:t>2</w:t>
            </w:r>
            <w:r>
              <w:rPr>
                <w:rFonts w:hint="eastAsia"/>
                <w:b/>
                <w:bCs/>
                <w:sz w:val="20"/>
              </w:rPr>
              <w:t>）</w:t>
            </w:r>
          </w:p>
        </w:tc>
        <w:tc>
          <w:tcPr>
            <w:tcW w:w="3013" w:type="dxa"/>
            <w:tcBorders>
              <w:right w:val="single" w:sz="4" w:space="0" w:color="auto"/>
            </w:tcBorders>
            <w:vAlign w:val="center"/>
          </w:tcPr>
          <w:p w:rsidR="003A1608" w:rsidRDefault="00833F54">
            <w:pPr>
              <w:autoSpaceDE w:val="0"/>
              <w:autoSpaceDN w:val="0"/>
              <w:jc w:val="center"/>
              <w:rPr>
                <w:sz w:val="20"/>
              </w:rPr>
            </w:pPr>
            <w:r>
              <w:rPr>
                <w:rFonts w:hint="eastAsia"/>
                <w:b/>
                <w:bCs/>
                <w:sz w:val="20"/>
              </w:rPr>
              <w:t>（</w:t>
            </w:r>
            <w:r>
              <w:rPr>
                <w:rFonts w:hint="eastAsia"/>
                <w:b/>
                <w:bCs/>
                <w:sz w:val="20"/>
              </w:rPr>
              <w:t>3</w:t>
            </w:r>
            <w:r>
              <w:rPr>
                <w:rFonts w:hint="eastAsia"/>
                <w:b/>
                <w:bCs/>
                <w:sz w:val="20"/>
              </w:rPr>
              <w:t>）</w:t>
            </w: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w:t>
            </w:r>
          </w:p>
        </w:tc>
        <w:tc>
          <w:tcPr>
            <w:tcW w:w="4011" w:type="dxa"/>
            <w:vAlign w:val="center"/>
          </w:tcPr>
          <w:p w:rsidR="003A1608" w:rsidRDefault="00833F54">
            <w:pPr>
              <w:autoSpaceDE w:val="0"/>
              <w:autoSpaceDN w:val="0"/>
              <w:rPr>
                <w:sz w:val="20"/>
              </w:rPr>
            </w:pPr>
            <w:r>
              <w:rPr>
                <w:rFonts w:hint="eastAsia"/>
                <w:sz w:val="20"/>
              </w:rPr>
              <w:t>一、经费支出合计</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jc w:val="center"/>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2</w:t>
            </w:r>
          </w:p>
        </w:tc>
        <w:tc>
          <w:tcPr>
            <w:tcW w:w="4011" w:type="dxa"/>
            <w:vAlign w:val="center"/>
          </w:tcPr>
          <w:p w:rsidR="003A1608" w:rsidRDefault="00833F54">
            <w:pPr>
              <w:autoSpaceDE w:val="0"/>
              <w:autoSpaceDN w:val="0"/>
              <w:ind w:firstLineChars="100" w:firstLine="200"/>
              <w:rPr>
                <w:sz w:val="20"/>
              </w:rPr>
            </w:pPr>
            <w:r>
              <w:rPr>
                <w:rFonts w:hint="eastAsia"/>
                <w:sz w:val="20"/>
              </w:rPr>
              <w:t>1</w:t>
            </w:r>
            <w:r>
              <w:rPr>
                <w:rFonts w:hint="eastAsia"/>
                <w:sz w:val="20"/>
              </w:rPr>
              <w:t>、设备费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3</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1</w:t>
            </w:r>
            <w:r>
              <w:rPr>
                <w:rFonts w:hint="eastAsia"/>
                <w:sz w:val="20"/>
              </w:rPr>
              <w:t>）购置设备费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4</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2</w:t>
            </w:r>
            <w:r>
              <w:rPr>
                <w:rFonts w:hint="eastAsia"/>
                <w:sz w:val="20"/>
              </w:rPr>
              <w:t>）试制设备费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5</w:t>
            </w:r>
          </w:p>
        </w:tc>
        <w:tc>
          <w:tcPr>
            <w:tcW w:w="4011" w:type="dxa"/>
            <w:vAlign w:val="center"/>
          </w:tcPr>
          <w:p w:rsidR="003A1608" w:rsidRDefault="00833F54">
            <w:pPr>
              <w:autoSpaceDE w:val="0"/>
              <w:autoSpaceDN w:val="0"/>
              <w:ind w:firstLineChars="300" w:firstLine="600"/>
              <w:rPr>
                <w:sz w:val="20"/>
              </w:rPr>
            </w:pPr>
            <w:r>
              <w:rPr>
                <w:rFonts w:hint="eastAsia"/>
                <w:sz w:val="20"/>
              </w:rPr>
              <w:t>（</w:t>
            </w:r>
            <w:r>
              <w:rPr>
                <w:rFonts w:hint="eastAsia"/>
                <w:sz w:val="20"/>
              </w:rPr>
              <w:t>3</w:t>
            </w:r>
            <w:r>
              <w:rPr>
                <w:rFonts w:hint="eastAsia"/>
                <w:sz w:val="20"/>
              </w:rPr>
              <w:t>）设备改造与租赁费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6</w:t>
            </w:r>
          </w:p>
        </w:tc>
        <w:tc>
          <w:tcPr>
            <w:tcW w:w="4011" w:type="dxa"/>
            <w:vAlign w:val="center"/>
          </w:tcPr>
          <w:p w:rsidR="003A1608" w:rsidRDefault="00833F54">
            <w:pPr>
              <w:autoSpaceDE w:val="0"/>
              <w:autoSpaceDN w:val="0"/>
              <w:ind w:firstLineChars="100" w:firstLine="200"/>
              <w:rPr>
                <w:sz w:val="20"/>
              </w:rPr>
            </w:pPr>
            <w:r>
              <w:rPr>
                <w:rFonts w:hint="eastAsia"/>
                <w:sz w:val="20"/>
              </w:rPr>
              <w:t>2</w:t>
            </w:r>
            <w:r>
              <w:rPr>
                <w:rFonts w:hint="eastAsia"/>
                <w:sz w:val="20"/>
              </w:rPr>
              <w:t>、材料费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7</w:t>
            </w:r>
          </w:p>
        </w:tc>
        <w:tc>
          <w:tcPr>
            <w:tcW w:w="4011" w:type="dxa"/>
            <w:vAlign w:val="center"/>
          </w:tcPr>
          <w:p w:rsidR="003A1608" w:rsidRDefault="00833F54">
            <w:pPr>
              <w:autoSpaceDE w:val="0"/>
              <w:autoSpaceDN w:val="0"/>
              <w:ind w:firstLineChars="100" w:firstLine="200"/>
              <w:rPr>
                <w:sz w:val="20"/>
              </w:rPr>
            </w:pPr>
            <w:r>
              <w:rPr>
                <w:rFonts w:hint="eastAsia"/>
                <w:sz w:val="20"/>
              </w:rPr>
              <w:t>3</w:t>
            </w:r>
            <w:r>
              <w:rPr>
                <w:rFonts w:hint="eastAsia"/>
                <w:sz w:val="20"/>
              </w:rPr>
              <w:t>、测试化验加工费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8</w:t>
            </w:r>
          </w:p>
        </w:tc>
        <w:tc>
          <w:tcPr>
            <w:tcW w:w="4011" w:type="dxa"/>
            <w:vAlign w:val="center"/>
          </w:tcPr>
          <w:p w:rsidR="003A1608" w:rsidRDefault="00833F54">
            <w:pPr>
              <w:autoSpaceDE w:val="0"/>
              <w:autoSpaceDN w:val="0"/>
              <w:ind w:firstLineChars="100" w:firstLine="200"/>
              <w:rPr>
                <w:sz w:val="20"/>
              </w:rPr>
            </w:pPr>
            <w:r>
              <w:rPr>
                <w:rFonts w:hint="eastAsia"/>
                <w:sz w:val="20"/>
              </w:rPr>
              <w:t>4</w:t>
            </w:r>
            <w:r>
              <w:rPr>
                <w:rFonts w:hint="eastAsia"/>
                <w:sz w:val="20"/>
              </w:rPr>
              <w:t>、燃料动力费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9</w:t>
            </w:r>
          </w:p>
        </w:tc>
        <w:tc>
          <w:tcPr>
            <w:tcW w:w="4011" w:type="dxa"/>
            <w:vAlign w:val="center"/>
          </w:tcPr>
          <w:p w:rsidR="003A1608" w:rsidRDefault="00833F54">
            <w:pPr>
              <w:autoSpaceDE w:val="0"/>
              <w:autoSpaceDN w:val="0"/>
              <w:ind w:firstLineChars="100" w:firstLine="200"/>
              <w:rPr>
                <w:sz w:val="20"/>
              </w:rPr>
            </w:pPr>
            <w:r>
              <w:rPr>
                <w:rFonts w:hint="eastAsia"/>
                <w:sz w:val="20"/>
              </w:rPr>
              <w:t>5</w:t>
            </w:r>
            <w:r>
              <w:rPr>
                <w:rFonts w:hint="eastAsia"/>
                <w:sz w:val="20"/>
              </w:rPr>
              <w:t>、差旅费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10</w:t>
            </w:r>
          </w:p>
        </w:tc>
        <w:tc>
          <w:tcPr>
            <w:tcW w:w="4011" w:type="dxa"/>
            <w:vAlign w:val="center"/>
          </w:tcPr>
          <w:p w:rsidR="003A1608" w:rsidRDefault="00833F54">
            <w:pPr>
              <w:autoSpaceDE w:val="0"/>
              <w:autoSpaceDN w:val="0"/>
              <w:ind w:firstLineChars="100" w:firstLine="200"/>
              <w:rPr>
                <w:sz w:val="20"/>
              </w:rPr>
            </w:pPr>
            <w:r>
              <w:rPr>
                <w:rFonts w:hint="eastAsia"/>
                <w:sz w:val="20"/>
              </w:rPr>
              <w:t>6</w:t>
            </w:r>
            <w:r>
              <w:rPr>
                <w:rFonts w:hint="eastAsia"/>
                <w:sz w:val="20"/>
              </w:rPr>
              <w:t>、会议费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11</w:t>
            </w:r>
          </w:p>
        </w:tc>
        <w:tc>
          <w:tcPr>
            <w:tcW w:w="4011" w:type="dxa"/>
            <w:vAlign w:val="center"/>
          </w:tcPr>
          <w:p w:rsidR="003A1608" w:rsidRDefault="00833F54">
            <w:pPr>
              <w:autoSpaceDE w:val="0"/>
              <w:autoSpaceDN w:val="0"/>
              <w:ind w:firstLineChars="100" w:firstLine="200"/>
              <w:rPr>
                <w:sz w:val="20"/>
              </w:rPr>
            </w:pPr>
            <w:r>
              <w:rPr>
                <w:rFonts w:hint="eastAsia"/>
                <w:sz w:val="20"/>
              </w:rPr>
              <w:t>7</w:t>
            </w:r>
            <w:r>
              <w:rPr>
                <w:rFonts w:hint="eastAsia"/>
                <w:sz w:val="20"/>
              </w:rPr>
              <w:t>、国际合作与交流费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12</w:t>
            </w:r>
          </w:p>
        </w:tc>
        <w:tc>
          <w:tcPr>
            <w:tcW w:w="4011" w:type="dxa"/>
            <w:vAlign w:val="center"/>
          </w:tcPr>
          <w:p w:rsidR="003A1608" w:rsidRDefault="00833F54">
            <w:pPr>
              <w:autoSpaceDE w:val="0"/>
              <w:autoSpaceDN w:val="0"/>
              <w:ind w:firstLineChars="100" w:firstLine="200"/>
              <w:rPr>
                <w:sz w:val="20"/>
              </w:rPr>
            </w:pPr>
            <w:r>
              <w:rPr>
                <w:rFonts w:hint="eastAsia"/>
                <w:sz w:val="20"/>
              </w:rPr>
              <w:t>8</w:t>
            </w:r>
            <w:r>
              <w:rPr>
                <w:rFonts w:hint="eastAsia"/>
                <w:sz w:val="20"/>
              </w:rPr>
              <w:t>、出版</w:t>
            </w:r>
            <w:r>
              <w:rPr>
                <w:rFonts w:hint="eastAsia"/>
                <w:sz w:val="20"/>
              </w:rPr>
              <w:t>/</w:t>
            </w:r>
            <w:r>
              <w:rPr>
                <w:rFonts w:hint="eastAsia"/>
                <w:sz w:val="20"/>
              </w:rPr>
              <w:t>文献</w:t>
            </w:r>
            <w:r>
              <w:rPr>
                <w:rFonts w:hint="eastAsia"/>
                <w:sz w:val="20"/>
              </w:rPr>
              <w:t>/</w:t>
            </w:r>
            <w:r>
              <w:rPr>
                <w:rFonts w:hint="eastAsia"/>
                <w:sz w:val="20"/>
              </w:rPr>
              <w:t>信息传播</w:t>
            </w:r>
            <w:r>
              <w:rPr>
                <w:rFonts w:hint="eastAsia"/>
                <w:sz w:val="20"/>
              </w:rPr>
              <w:t>/</w:t>
            </w:r>
            <w:r>
              <w:rPr>
                <w:rFonts w:hint="eastAsia"/>
                <w:sz w:val="20"/>
              </w:rPr>
              <w:t>知识产权事务费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13</w:t>
            </w:r>
          </w:p>
        </w:tc>
        <w:tc>
          <w:tcPr>
            <w:tcW w:w="4011" w:type="dxa"/>
            <w:vAlign w:val="center"/>
          </w:tcPr>
          <w:p w:rsidR="003A1608" w:rsidRDefault="00833F54">
            <w:pPr>
              <w:autoSpaceDE w:val="0"/>
              <w:autoSpaceDN w:val="0"/>
              <w:ind w:firstLineChars="100" w:firstLine="200"/>
              <w:rPr>
                <w:sz w:val="20"/>
              </w:rPr>
            </w:pPr>
            <w:r>
              <w:rPr>
                <w:rFonts w:hint="eastAsia"/>
                <w:sz w:val="20"/>
              </w:rPr>
              <w:t>9</w:t>
            </w:r>
            <w:r>
              <w:rPr>
                <w:rFonts w:hint="eastAsia"/>
                <w:sz w:val="20"/>
              </w:rPr>
              <w:t>、劳务费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14</w:t>
            </w:r>
          </w:p>
        </w:tc>
        <w:tc>
          <w:tcPr>
            <w:tcW w:w="4011" w:type="dxa"/>
            <w:vAlign w:val="center"/>
          </w:tcPr>
          <w:p w:rsidR="003A1608" w:rsidRDefault="00833F54">
            <w:pPr>
              <w:autoSpaceDE w:val="0"/>
              <w:autoSpaceDN w:val="0"/>
              <w:ind w:firstLineChars="100" w:firstLine="200"/>
              <w:rPr>
                <w:sz w:val="20"/>
              </w:rPr>
            </w:pPr>
            <w:r>
              <w:rPr>
                <w:rFonts w:hint="eastAsia"/>
                <w:sz w:val="20"/>
              </w:rPr>
              <w:t>10</w:t>
            </w:r>
            <w:r>
              <w:rPr>
                <w:rFonts w:hint="eastAsia"/>
                <w:sz w:val="20"/>
              </w:rPr>
              <w:t>、专家咨询费</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567"/>
          <w:jc w:val="center"/>
        </w:trPr>
        <w:tc>
          <w:tcPr>
            <w:tcW w:w="538" w:type="dxa"/>
            <w:vAlign w:val="center"/>
          </w:tcPr>
          <w:p w:rsidR="003A1608" w:rsidRDefault="00833F54">
            <w:pPr>
              <w:autoSpaceDE w:val="0"/>
              <w:autoSpaceDN w:val="0"/>
              <w:ind w:left="608" w:hanging="608"/>
              <w:jc w:val="center"/>
              <w:rPr>
                <w:sz w:val="20"/>
              </w:rPr>
            </w:pPr>
            <w:r>
              <w:rPr>
                <w:rFonts w:hint="eastAsia"/>
                <w:sz w:val="20"/>
              </w:rPr>
              <w:t>15</w:t>
            </w:r>
          </w:p>
        </w:tc>
        <w:tc>
          <w:tcPr>
            <w:tcW w:w="4011" w:type="dxa"/>
            <w:vAlign w:val="center"/>
          </w:tcPr>
          <w:p w:rsidR="003A1608" w:rsidRDefault="00833F54">
            <w:pPr>
              <w:autoSpaceDE w:val="0"/>
              <w:autoSpaceDN w:val="0"/>
              <w:ind w:firstLineChars="100" w:firstLine="200"/>
              <w:rPr>
                <w:sz w:val="20"/>
              </w:rPr>
            </w:pPr>
            <w:r>
              <w:rPr>
                <w:rFonts w:hint="eastAsia"/>
                <w:sz w:val="20"/>
              </w:rPr>
              <w:t>11</w:t>
            </w:r>
            <w:r>
              <w:rPr>
                <w:rFonts w:hint="eastAsia"/>
                <w:sz w:val="20"/>
              </w:rPr>
              <w:t>、其他支出</w:t>
            </w:r>
          </w:p>
        </w:tc>
        <w:tc>
          <w:tcPr>
            <w:tcW w:w="1437" w:type="dxa"/>
            <w:vAlign w:val="center"/>
          </w:tcPr>
          <w:p w:rsidR="003A1608" w:rsidRDefault="003A1608">
            <w:pPr>
              <w:autoSpaceDE w:val="0"/>
              <w:autoSpaceDN w:val="0"/>
              <w:rPr>
                <w:sz w:val="20"/>
              </w:rPr>
            </w:pPr>
          </w:p>
        </w:tc>
        <w:tc>
          <w:tcPr>
            <w:tcW w:w="3013" w:type="dxa"/>
            <w:tcBorders>
              <w:right w:val="single" w:sz="4" w:space="0" w:color="auto"/>
            </w:tcBorders>
            <w:vAlign w:val="center"/>
          </w:tcPr>
          <w:p w:rsidR="003A1608" w:rsidRDefault="003A1608">
            <w:pPr>
              <w:autoSpaceDE w:val="0"/>
              <w:autoSpaceDN w:val="0"/>
              <w:rPr>
                <w:sz w:val="20"/>
              </w:rPr>
            </w:pPr>
          </w:p>
        </w:tc>
      </w:tr>
      <w:tr w:rsidR="003A1608">
        <w:trPr>
          <w:cantSplit/>
          <w:trHeight w:val="3165"/>
          <w:jc w:val="center"/>
        </w:trPr>
        <w:tc>
          <w:tcPr>
            <w:tcW w:w="8999" w:type="dxa"/>
            <w:gridSpan w:val="4"/>
            <w:tcBorders>
              <w:right w:val="single" w:sz="4" w:space="0" w:color="auto"/>
            </w:tcBorders>
          </w:tcPr>
          <w:p w:rsidR="003A1608" w:rsidRDefault="00833F54">
            <w:pPr>
              <w:autoSpaceDE w:val="0"/>
              <w:autoSpaceDN w:val="0"/>
              <w:rPr>
                <w:sz w:val="20"/>
              </w:rPr>
            </w:pPr>
            <w:r>
              <w:rPr>
                <w:rFonts w:hint="eastAsia"/>
                <w:sz w:val="20"/>
              </w:rPr>
              <w:t>其他需要说明的情况：</w:t>
            </w:r>
          </w:p>
        </w:tc>
      </w:tr>
    </w:tbl>
    <w:p w:rsidR="003A1608" w:rsidRDefault="003A1608">
      <w:pPr>
        <w:autoSpaceDE w:val="0"/>
        <w:autoSpaceDN w:val="0"/>
        <w:spacing w:line="300" w:lineRule="auto"/>
        <w:rPr>
          <w:rFonts w:eastAsia="黑体"/>
          <w:sz w:val="28"/>
        </w:rPr>
        <w:sectPr w:rsidR="003A1608">
          <w:pgSz w:w="11906" w:h="16838"/>
          <w:pgMar w:top="1440" w:right="1468" w:bottom="1440" w:left="1797" w:header="851" w:footer="992" w:gutter="0"/>
          <w:cols w:space="0"/>
          <w:docGrid w:type="lines" w:linePitch="317"/>
        </w:sectPr>
      </w:pPr>
    </w:p>
    <w:p w:rsidR="003A1608" w:rsidRDefault="00833F54">
      <w:pPr>
        <w:autoSpaceDE w:val="0"/>
        <w:autoSpaceDN w:val="0"/>
        <w:spacing w:line="300" w:lineRule="auto"/>
        <w:ind w:left="601" w:hanging="181"/>
        <w:jc w:val="center"/>
        <w:rPr>
          <w:rFonts w:eastAsia="黑体"/>
          <w:sz w:val="28"/>
        </w:rPr>
      </w:pPr>
      <w:r>
        <w:rPr>
          <w:rFonts w:eastAsia="黑体" w:hint="eastAsia"/>
          <w:sz w:val="28"/>
        </w:rPr>
        <w:lastRenderedPageBreak/>
        <w:t>设备费——购置</w:t>
      </w:r>
      <w:r>
        <w:rPr>
          <w:rFonts w:eastAsia="黑体" w:hint="eastAsia"/>
          <w:sz w:val="28"/>
        </w:rPr>
        <w:t>/</w:t>
      </w:r>
      <w:r>
        <w:rPr>
          <w:rFonts w:eastAsia="黑体" w:hint="eastAsia"/>
          <w:sz w:val="28"/>
        </w:rPr>
        <w:t>试制设备预算明细表</w:t>
      </w:r>
    </w:p>
    <w:p w:rsidR="003A1608" w:rsidRDefault="003A1608">
      <w:pPr>
        <w:autoSpaceDE w:val="0"/>
        <w:autoSpaceDN w:val="0"/>
        <w:spacing w:line="300" w:lineRule="auto"/>
        <w:ind w:left="601" w:hanging="181"/>
        <w:jc w:val="center"/>
        <w:rPr>
          <w:rFonts w:eastAsia="黑体"/>
          <w:sz w:val="28"/>
        </w:rPr>
      </w:pPr>
    </w:p>
    <w:p w:rsidR="003A1608" w:rsidRDefault="00833F54">
      <w:pPr>
        <w:autoSpaceDE w:val="0"/>
        <w:autoSpaceDN w:val="0"/>
        <w:spacing w:line="300" w:lineRule="auto"/>
        <w:ind w:firstLineChars="100" w:firstLine="200"/>
      </w:pPr>
      <w:r>
        <w:rPr>
          <w:rFonts w:hint="eastAsia"/>
          <w:sz w:val="20"/>
        </w:rPr>
        <w:t>表</w:t>
      </w:r>
      <w:r>
        <w:rPr>
          <w:rFonts w:hint="eastAsia"/>
          <w:sz w:val="20"/>
        </w:rPr>
        <w:t xml:space="preserve">A6    </w:t>
      </w: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rFonts w:hint="eastAsia"/>
          <w:sz w:val="20"/>
        </w:rPr>
        <w:tab/>
      </w:r>
      <w:r>
        <w:rPr>
          <w:sz w:val="20"/>
        </w:rPr>
        <w:tab/>
      </w:r>
      <w:r>
        <w:rPr>
          <w:rFonts w:hint="eastAsia"/>
          <w:sz w:val="20"/>
        </w:rPr>
        <w:t xml:space="preserve">　　　　</w:t>
      </w:r>
      <w:r>
        <w:rPr>
          <w:rFonts w:hint="eastAsia"/>
          <w:sz w:val="20"/>
        </w:rPr>
        <w:t xml:space="preserve">                                                          </w:t>
      </w:r>
      <w:r>
        <w:rPr>
          <w:rFonts w:hint="eastAsia"/>
          <w:sz w:val="20"/>
        </w:rPr>
        <w:t>金额单位：万元</w:t>
      </w:r>
    </w:p>
    <w:tbl>
      <w:tblPr>
        <w:tblW w:w="144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452"/>
        <w:gridCol w:w="2788"/>
        <w:gridCol w:w="570"/>
        <w:gridCol w:w="1282"/>
        <w:gridCol w:w="922"/>
        <w:gridCol w:w="912"/>
        <w:gridCol w:w="967"/>
        <w:gridCol w:w="1017"/>
        <w:gridCol w:w="1276"/>
        <w:gridCol w:w="1448"/>
        <w:gridCol w:w="2850"/>
      </w:tblGrid>
      <w:tr w:rsidR="003A1608">
        <w:trPr>
          <w:cantSplit/>
          <w:trHeight w:val="397"/>
          <w:jc w:val="center"/>
        </w:trPr>
        <w:tc>
          <w:tcPr>
            <w:tcW w:w="14484" w:type="dxa"/>
            <w:gridSpan w:val="11"/>
            <w:vAlign w:val="center"/>
          </w:tcPr>
          <w:p w:rsidR="003A1608" w:rsidRDefault="00833F54">
            <w:pPr>
              <w:autoSpaceDE w:val="0"/>
              <w:autoSpaceDN w:val="0"/>
              <w:rPr>
                <w:sz w:val="20"/>
              </w:rPr>
            </w:pPr>
            <w:r>
              <w:rPr>
                <w:rFonts w:hint="eastAsia"/>
                <w:sz w:val="20"/>
              </w:rPr>
              <w:t>填表说明：</w:t>
            </w:r>
            <w:r>
              <w:rPr>
                <w:rFonts w:hint="eastAsia"/>
                <w:sz w:val="20"/>
              </w:rPr>
              <w:t xml:space="preserve">1. </w:t>
            </w:r>
            <w:r>
              <w:rPr>
                <w:rFonts w:hint="eastAsia"/>
                <w:sz w:val="20"/>
              </w:rPr>
              <w:t>设备分类代码：</w:t>
            </w:r>
            <w:r>
              <w:rPr>
                <w:rFonts w:hint="eastAsia"/>
                <w:sz w:val="20"/>
              </w:rPr>
              <w:t>A.</w:t>
            </w:r>
            <w:r>
              <w:rPr>
                <w:rFonts w:hint="eastAsia"/>
                <w:sz w:val="20"/>
              </w:rPr>
              <w:t>购置、</w:t>
            </w:r>
            <w:r>
              <w:rPr>
                <w:rFonts w:hint="eastAsia"/>
                <w:sz w:val="20"/>
              </w:rPr>
              <w:t>B.</w:t>
            </w:r>
            <w:r>
              <w:rPr>
                <w:rFonts w:hint="eastAsia"/>
                <w:sz w:val="20"/>
              </w:rPr>
              <w:t>试制；</w:t>
            </w:r>
          </w:p>
          <w:p w:rsidR="003A1608" w:rsidRDefault="00833F54">
            <w:pPr>
              <w:autoSpaceDE w:val="0"/>
              <w:autoSpaceDN w:val="0"/>
              <w:ind w:firstLineChars="500" w:firstLine="1000"/>
              <w:rPr>
                <w:sz w:val="20"/>
              </w:rPr>
            </w:pPr>
            <w:r>
              <w:rPr>
                <w:rFonts w:hint="eastAsia"/>
                <w:sz w:val="20"/>
              </w:rPr>
              <w:t xml:space="preserve">2. </w:t>
            </w:r>
            <w:r>
              <w:rPr>
                <w:rFonts w:hint="eastAsia"/>
                <w:sz w:val="20"/>
              </w:rPr>
              <w:t>试制设备不需填列本表（</w:t>
            </w:r>
            <w:r>
              <w:rPr>
                <w:rFonts w:hint="eastAsia"/>
                <w:sz w:val="20"/>
              </w:rPr>
              <w:t>7</w:t>
            </w:r>
            <w:r>
              <w:rPr>
                <w:rFonts w:hint="eastAsia"/>
                <w:sz w:val="20"/>
              </w:rPr>
              <w:t>）列、（</w:t>
            </w:r>
            <w:r>
              <w:rPr>
                <w:rFonts w:hint="eastAsia"/>
                <w:sz w:val="20"/>
              </w:rPr>
              <w:t>8</w:t>
            </w:r>
            <w:r>
              <w:rPr>
                <w:rFonts w:hint="eastAsia"/>
                <w:sz w:val="20"/>
              </w:rPr>
              <w:t>）列；</w:t>
            </w:r>
          </w:p>
          <w:p w:rsidR="003A1608" w:rsidRDefault="00833F54">
            <w:pPr>
              <w:autoSpaceDE w:val="0"/>
              <w:autoSpaceDN w:val="0"/>
              <w:ind w:firstLineChars="500" w:firstLine="1000"/>
              <w:rPr>
                <w:color w:val="FF0000"/>
                <w:sz w:val="20"/>
              </w:rPr>
            </w:pPr>
            <w:r>
              <w:rPr>
                <w:rFonts w:hint="eastAsia"/>
                <w:sz w:val="20"/>
              </w:rPr>
              <w:t xml:space="preserve">3. </w:t>
            </w:r>
            <w:r>
              <w:rPr>
                <w:rFonts w:hint="eastAsia"/>
                <w:color w:val="FF0000"/>
                <w:sz w:val="20"/>
              </w:rPr>
              <w:t>单价≥</w:t>
            </w:r>
            <w:r>
              <w:rPr>
                <w:rFonts w:hint="eastAsia"/>
                <w:color w:val="FF0000"/>
                <w:sz w:val="20"/>
              </w:rPr>
              <w:t>10</w:t>
            </w:r>
            <w:r>
              <w:rPr>
                <w:rFonts w:hint="eastAsia"/>
                <w:color w:val="FF0000"/>
                <w:sz w:val="20"/>
              </w:rPr>
              <w:t>万元的设备需填写明细，并需提供三家以上产品报价单及其联系电话的详细资料；</w:t>
            </w:r>
          </w:p>
          <w:p w:rsidR="003A1608" w:rsidRDefault="00833F54">
            <w:pPr>
              <w:autoSpaceDE w:val="0"/>
              <w:autoSpaceDN w:val="0"/>
              <w:ind w:firstLineChars="500" w:firstLine="1000"/>
              <w:rPr>
                <w:rFonts w:eastAsia="楷体_GB2312"/>
                <w:b/>
                <w:bCs/>
                <w:sz w:val="20"/>
              </w:rPr>
            </w:pPr>
            <w:r>
              <w:rPr>
                <w:rFonts w:hint="eastAsia"/>
                <w:sz w:val="20"/>
              </w:rPr>
              <w:t xml:space="preserve">4. </w:t>
            </w:r>
            <w:r>
              <w:rPr>
                <w:rFonts w:hint="eastAsia"/>
                <w:sz w:val="20"/>
              </w:rPr>
              <w:t>创新工程项目原则上不支持大型设备购置</w:t>
            </w:r>
            <w:r>
              <w:rPr>
                <w:rFonts w:hint="eastAsia"/>
                <w:sz w:val="20"/>
              </w:rPr>
              <w:t>/</w:t>
            </w:r>
            <w:r>
              <w:rPr>
                <w:rFonts w:hint="eastAsia"/>
                <w:sz w:val="20"/>
              </w:rPr>
              <w:t>试制。</w:t>
            </w:r>
          </w:p>
        </w:tc>
      </w:tr>
      <w:tr w:rsidR="003A1608">
        <w:trPr>
          <w:cantSplit/>
          <w:trHeight w:val="397"/>
          <w:jc w:val="center"/>
        </w:trPr>
        <w:tc>
          <w:tcPr>
            <w:tcW w:w="452" w:type="dxa"/>
            <w:vMerge w:val="restart"/>
            <w:vAlign w:val="center"/>
          </w:tcPr>
          <w:p w:rsidR="003A1608" w:rsidRDefault="00833F54">
            <w:pPr>
              <w:autoSpaceDE w:val="0"/>
              <w:autoSpaceDN w:val="0"/>
              <w:jc w:val="center"/>
              <w:rPr>
                <w:b/>
                <w:bCs/>
                <w:sz w:val="20"/>
              </w:rPr>
            </w:pPr>
            <w:r>
              <w:rPr>
                <w:rFonts w:hint="eastAsia"/>
                <w:b/>
                <w:bCs/>
                <w:sz w:val="20"/>
              </w:rPr>
              <w:t>序号</w:t>
            </w:r>
          </w:p>
        </w:tc>
        <w:tc>
          <w:tcPr>
            <w:tcW w:w="2788" w:type="dxa"/>
            <w:vAlign w:val="center"/>
          </w:tcPr>
          <w:p w:rsidR="003A1608" w:rsidRDefault="00833F54">
            <w:pPr>
              <w:autoSpaceDE w:val="0"/>
              <w:autoSpaceDN w:val="0"/>
              <w:jc w:val="center"/>
              <w:rPr>
                <w:b/>
                <w:bCs/>
                <w:sz w:val="20"/>
              </w:rPr>
            </w:pPr>
            <w:r>
              <w:rPr>
                <w:rFonts w:hint="eastAsia"/>
                <w:b/>
                <w:bCs/>
                <w:sz w:val="20"/>
              </w:rPr>
              <w:t>设备名称</w:t>
            </w:r>
          </w:p>
        </w:tc>
        <w:tc>
          <w:tcPr>
            <w:tcW w:w="570" w:type="dxa"/>
            <w:vAlign w:val="center"/>
          </w:tcPr>
          <w:p w:rsidR="003A1608" w:rsidRDefault="00833F54">
            <w:pPr>
              <w:autoSpaceDE w:val="0"/>
              <w:autoSpaceDN w:val="0"/>
              <w:jc w:val="center"/>
              <w:rPr>
                <w:b/>
                <w:bCs/>
                <w:sz w:val="20"/>
              </w:rPr>
            </w:pPr>
            <w:r>
              <w:rPr>
                <w:rFonts w:hint="eastAsia"/>
                <w:b/>
                <w:bCs/>
                <w:sz w:val="20"/>
              </w:rPr>
              <w:t>设备</w:t>
            </w:r>
          </w:p>
          <w:p w:rsidR="003A1608" w:rsidRDefault="00833F54">
            <w:pPr>
              <w:autoSpaceDE w:val="0"/>
              <w:autoSpaceDN w:val="0"/>
              <w:jc w:val="center"/>
              <w:rPr>
                <w:b/>
                <w:bCs/>
                <w:sz w:val="20"/>
              </w:rPr>
            </w:pPr>
            <w:r>
              <w:rPr>
                <w:rFonts w:hint="eastAsia"/>
                <w:b/>
                <w:bCs/>
                <w:sz w:val="20"/>
              </w:rPr>
              <w:t>分类</w:t>
            </w:r>
          </w:p>
        </w:tc>
        <w:tc>
          <w:tcPr>
            <w:tcW w:w="1282" w:type="dxa"/>
            <w:vAlign w:val="center"/>
          </w:tcPr>
          <w:p w:rsidR="003A1608" w:rsidRDefault="00833F54">
            <w:pPr>
              <w:autoSpaceDE w:val="0"/>
              <w:autoSpaceDN w:val="0"/>
              <w:jc w:val="center"/>
              <w:rPr>
                <w:b/>
                <w:bCs/>
                <w:sz w:val="20"/>
              </w:rPr>
            </w:pPr>
            <w:r>
              <w:rPr>
                <w:rFonts w:hint="eastAsia"/>
                <w:b/>
                <w:bCs/>
                <w:sz w:val="20"/>
              </w:rPr>
              <w:t>单价</w:t>
            </w:r>
            <w:r>
              <w:rPr>
                <w:b/>
                <w:bCs/>
                <w:sz w:val="20"/>
              </w:rPr>
              <w:t xml:space="preserve">             (</w:t>
            </w:r>
            <w:r>
              <w:rPr>
                <w:rFonts w:hint="eastAsia"/>
                <w:b/>
                <w:bCs/>
                <w:sz w:val="20"/>
              </w:rPr>
              <w:t>元</w:t>
            </w:r>
            <w:r>
              <w:rPr>
                <w:b/>
                <w:bCs/>
                <w:sz w:val="20"/>
              </w:rPr>
              <w:t>/</w:t>
            </w:r>
            <w:r>
              <w:rPr>
                <w:rFonts w:hint="eastAsia"/>
                <w:b/>
                <w:bCs/>
                <w:sz w:val="20"/>
              </w:rPr>
              <w:t>台件</w:t>
            </w:r>
            <w:r>
              <w:rPr>
                <w:b/>
                <w:bCs/>
                <w:sz w:val="20"/>
              </w:rPr>
              <w:t>)</w:t>
            </w:r>
          </w:p>
        </w:tc>
        <w:tc>
          <w:tcPr>
            <w:tcW w:w="922" w:type="dxa"/>
            <w:vAlign w:val="center"/>
          </w:tcPr>
          <w:p w:rsidR="003A1608" w:rsidRDefault="00833F54">
            <w:pPr>
              <w:autoSpaceDE w:val="0"/>
              <w:autoSpaceDN w:val="0"/>
              <w:jc w:val="center"/>
              <w:rPr>
                <w:b/>
                <w:bCs/>
                <w:sz w:val="20"/>
              </w:rPr>
            </w:pPr>
            <w:r>
              <w:rPr>
                <w:rFonts w:hint="eastAsia"/>
                <w:b/>
                <w:bCs/>
                <w:sz w:val="20"/>
              </w:rPr>
              <w:t>数量</w:t>
            </w:r>
          </w:p>
          <w:p w:rsidR="003A1608" w:rsidRDefault="00833F54">
            <w:pPr>
              <w:autoSpaceDE w:val="0"/>
              <w:autoSpaceDN w:val="0"/>
              <w:jc w:val="center"/>
              <w:rPr>
                <w:b/>
                <w:bCs/>
                <w:sz w:val="20"/>
              </w:rPr>
            </w:pPr>
            <w:r>
              <w:rPr>
                <w:rFonts w:hint="eastAsia"/>
                <w:b/>
                <w:bCs/>
                <w:sz w:val="20"/>
              </w:rPr>
              <w:t>（台件）</w:t>
            </w:r>
          </w:p>
        </w:tc>
        <w:tc>
          <w:tcPr>
            <w:tcW w:w="912" w:type="dxa"/>
            <w:vAlign w:val="center"/>
          </w:tcPr>
          <w:p w:rsidR="003A1608" w:rsidRDefault="00833F54">
            <w:pPr>
              <w:autoSpaceDE w:val="0"/>
              <w:autoSpaceDN w:val="0"/>
              <w:jc w:val="center"/>
              <w:rPr>
                <w:b/>
                <w:bCs/>
                <w:sz w:val="20"/>
              </w:rPr>
            </w:pPr>
            <w:r>
              <w:rPr>
                <w:rFonts w:hint="eastAsia"/>
                <w:b/>
                <w:bCs/>
                <w:sz w:val="20"/>
              </w:rPr>
              <w:t>金额</w:t>
            </w:r>
          </w:p>
        </w:tc>
        <w:tc>
          <w:tcPr>
            <w:tcW w:w="967" w:type="dxa"/>
            <w:vAlign w:val="center"/>
          </w:tcPr>
          <w:p w:rsidR="003A1608" w:rsidRDefault="00833F54">
            <w:pPr>
              <w:autoSpaceDE w:val="0"/>
              <w:autoSpaceDN w:val="0"/>
              <w:jc w:val="center"/>
              <w:rPr>
                <w:b/>
                <w:bCs/>
                <w:sz w:val="20"/>
              </w:rPr>
            </w:pPr>
            <w:r>
              <w:rPr>
                <w:rFonts w:hint="eastAsia"/>
                <w:b/>
                <w:bCs/>
                <w:sz w:val="20"/>
              </w:rPr>
              <w:t>设备类别</w:t>
            </w:r>
          </w:p>
        </w:tc>
        <w:tc>
          <w:tcPr>
            <w:tcW w:w="1017" w:type="dxa"/>
            <w:vAlign w:val="center"/>
          </w:tcPr>
          <w:p w:rsidR="003A1608" w:rsidRDefault="00833F54">
            <w:pPr>
              <w:autoSpaceDE w:val="0"/>
              <w:autoSpaceDN w:val="0"/>
              <w:jc w:val="center"/>
              <w:rPr>
                <w:b/>
                <w:bCs/>
                <w:sz w:val="20"/>
              </w:rPr>
            </w:pPr>
            <w:r>
              <w:rPr>
                <w:rFonts w:hint="eastAsia"/>
                <w:b/>
                <w:bCs/>
                <w:sz w:val="20"/>
              </w:rPr>
              <w:t>购置设备</w:t>
            </w:r>
          </w:p>
          <w:p w:rsidR="003A1608" w:rsidRDefault="00833F54">
            <w:pPr>
              <w:autoSpaceDE w:val="0"/>
              <w:autoSpaceDN w:val="0"/>
              <w:jc w:val="center"/>
              <w:rPr>
                <w:b/>
                <w:bCs/>
                <w:sz w:val="20"/>
              </w:rPr>
            </w:pPr>
            <w:r>
              <w:rPr>
                <w:rFonts w:hint="eastAsia"/>
                <w:b/>
                <w:bCs/>
                <w:sz w:val="20"/>
              </w:rPr>
              <w:t>型号</w:t>
            </w:r>
          </w:p>
        </w:tc>
        <w:tc>
          <w:tcPr>
            <w:tcW w:w="1276" w:type="dxa"/>
            <w:vAlign w:val="center"/>
          </w:tcPr>
          <w:p w:rsidR="003A1608" w:rsidRDefault="00833F54">
            <w:pPr>
              <w:autoSpaceDE w:val="0"/>
              <w:autoSpaceDN w:val="0"/>
              <w:jc w:val="center"/>
              <w:rPr>
                <w:b/>
                <w:bCs/>
                <w:sz w:val="20"/>
              </w:rPr>
            </w:pPr>
            <w:r>
              <w:rPr>
                <w:rFonts w:hint="eastAsia"/>
                <w:b/>
                <w:bCs/>
                <w:sz w:val="20"/>
              </w:rPr>
              <w:t>购置设备生产</w:t>
            </w:r>
          </w:p>
          <w:p w:rsidR="003A1608" w:rsidRDefault="00833F54">
            <w:pPr>
              <w:autoSpaceDE w:val="0"/>
              <w:autoSpaceDN w:val="0"/>
              <w:jc w:val="center"/>
              <w:rPr>
                <w:b/>
                <w:bCs/>
                <w:sz w:val="20"/>
              </w:rPr>
            </w:pPr>
            <w:r>
              <w:rPr>
                <w:rFonts w:hint="eastAsia"/>
                <w:b/>
                <w:bCs/>
                <w:color w:val="FF0000"/>
                <w:sz w:val="20"/>
              </w:rPr>
              <w:t>国别</w:t>
            </w:r>
            <w:r>
              <w:rPr>
                <w:rFonts w:hint="eastAsia"/>
                <w:b/>
                <w:bCs/>
                <w:sz w:val="20"/>
              </w:rPr>
              <w:t>与地区</w:t>
            </w:r>
          </w:p>
        </w:tc>
        <w:tc>
          <w:tcPr>
            <w:tcW w:w="1448" w:type="dxa"/>
            <w:tcBorders>
              <w:right w:val="single" w:sz="4" w:space="0" w:color="auto"/>
            </w:tcBorders>
            <w:vAlign w:val="center"/>
          </w:tcPr>
          <w:p w:rsidR="003A1608" w:rsidRDefault="00833F54">
            <w:pPr>
              <w:autoSpaceDE w:val="0"/>
              <w:autoSpaceDN w:val="0"/>
              <w:jc w:val="center"/>
              <w:rPr>
                <w:b/>
                <w:bCs/>
                <w:sz w:val="20"/>
              </w:rPr>
            </w:pPr>
            <w:r>
              <w:rPr>
                <w:rFonts w:hint="eastAsia"/>
                <w:b/>
                <w:bCs/>
                <w:sz w:val="20"/>
              </w:rPr>
              <w:t>主要技术</w:t>
            </w:r>
          </w:p>
          <w:p w:rsidR="003A1608" w:rsidRDefault="00833F54">
            <w:pPr>
              <w:autoSpaceDE w:val="0"/>
              <w:autoSpaceDN w:val="0"/>
              <w:jc w:val="center"/>
              <w:rPr>
                <w:b/>
                <w:bCs/>
                <w:sz w:val="20"/>
              </w:rPr>
            </w:pPr>
            <w:r>
              <w:rPr>
                <w:rFonts w:hint="eastAsia"/>
                <w:b/>
                <w:bCs/>
                <w:sz w:val="20"/>
              </w:rPr>
              <w:t>性能指标</w:t>
            </w:r>
          </w:p>
        </w:tc>
        <w:tc>
          <w:tcPr>
            <w:tcW w:w="2850" w:type="dxa"/>
            <w:tcBorders>
              <w:left w:val="single" w:sz="4" w:space="0" w:color="auto"/>
            </w:tcBorders>
            <w:vAlign w:val="center"/>
          </w:tcPr>
          <w:p w:rsidR="003A1608" w:rsidRDefault="00833F54">
            <w:pPr>
              <w:autoSpaceDE w:val="0"/>
              <w:autoSpaceDN w:val="0"/>
              <w:jc w:val="center"/>
              <w:rPr>
                <w:b/>
                <w:bCs/>
                <w:sz w:val="20"/>
              </w:rPr>
            </w:pPr>
            <w:r>
              <w:rPr>
                <w:rFonts w:hint="eastAsia"/>
                <w:b/>
                <w:bCs/>
                <w:sz w:val="20"/>
              </w:rPr>
              <w:t>用途</w:t>
            </w:r>
          </w:p>
          <w:p w:rsidR="003A1608" w:rsidRDefault="00833F54">
            <w:pPr>
              <w:autoSpaceDE w:val="0"/>
              <w:autoSpaceDN w:val="0"/>
              <w:jc w:val="center"/>
              <w:rPr>
                <w:b/>
                <w:bCs/>
                <w:sz w:val="20"/>
              </w:rPr>
            </w:pPr>
            <w:r>
              <w:rPr>
                <w:rFonts w:hint="eastAsia"/>
                <w:b/>
                <w:bCs/>
                <w:sz w:val="20"/>
              </w:rPr>
              <w:t>（与课题研究任务的关系）</w:t>
            </w:r>
          </w:p>
        </w:tc>
      </w:tr>
      <w:tr w:rsidR="003A1608">
        <w:trPr>
          <w:cantSplit/>
          <w:trHeight w:val="397"/>
          <w:jc w:val="center"/>
        </w:trPr>
        <w:tc>
          <w:tcPr>
            <w:tcW w:w="452" w:type="dxa"/>
            <w:vMerge/>
            <w:vAlign w:val="center"/>
          </w:tcPr>
          <w:p w:rsidR="003A1608" w:rsidRDefault="003A1608">
            <w:pPr>
              <w:autoSpaceDE w:val="0"/>
              <w:autoSpaceDN w:val="0"/>
              <w:jc w:val="right"/>
              <w:rPr>
                <w:b/>
                <w:bCs/>
                <w:sz w:val="20"/>
              </w:rPr>
            </w:pPr>
          </w:p>
        </w:tc>
        <w:tc>
          <w:tcPr>
            <w:tcW w:w="2788" w:type="dxa"/>
            <w:vAlign w:val="center"/>
          </w:tcPr>
          <w:p w:rsidR="003A1608" w:rsidRDefault="00833F54">
            <w:pPr>
              <w:autoSpaceDE w:val="0"/>
              <w:autoSpaceDN w:val="0"/>
              <w:jc w:val="center"/>
              <w:rPr>
                <w:b/>
                <w:bCs/>
                <w:sz w:val="20"/>
              </w:rPr>
            </w:pPr>
            <w:r>
              <w:rPr>
                <w:b/>
                <w:bCs/>
                <w:sz w:val="20"/>
              </w:rPr>
              <w:t>(1)</w:t>
            </w:r>
          </w:p>
        </w:tc>
        <w:tc>
          <w:tcPr>
            <w:tcW w:w="570" w:type="dxa"/>
            <w:vAlign w:val="center"/>
          </w:tcPr>
          <w:p w:rsidR="003A1608" w:rsidRDefault="00833F54">
            <w:pPr>
              <w:autoSpaceDE w:val="0"/>
              <w:autoSpaceDN w:val="0"/>
              <w:jc w:val="center"/>
              <w:rPr>
                <w:b/>
                <w:bCs/>
                <w:sz w:val="20"/>
              </w:rPr>
            </w:pPr>
            <w:r>
              <w:rPr>
                <w:b/>
                <w:bCs/>
                <w:sz w:val="20"/>
              </w:rPr>
              <w:t>(2)</w:t>
            </w:r>
          </w:p>
        </w:tc>
        <w:tc>
          <w:tcPr>
            <w:tcW w:w="1282" w:type="dxa"/>
            <w:vAlign w:val="center"/>
          </w:tcPr>
          <w:p w:rsidR="003A1608" w:rsidRDefault="00833F54">
            <w:pPr>
              <w:autoSpaceDE w:val="0"/>
              <w:autoSpaceDN w:val="0"/>
              <w:jc w:val="center"/>
              <w:rPr>
                <w:b/>
                <w:bCs/>
                <w:sz w:val="20"/>
              </w:rPr>
            </w:pPr>
            <w:r>
              <w:rPr>
                <w:b/>
                <w:bCs/>
                <w:sz w:val="20"/>
              </w:rPr>
              <w:t>(</w:t>
            </w:r>
            <w:r>
              <w:rPr>
                <w:rFonts w:hint="eastAsia"/>
                <w:b/>
                <w:bCs/>
                <w:sz w:val="20"/>
              </w:rPr>
              <w:t>3</w:t>
            </w:r>
            <w:r>
              <w:rPr>
                <w:b/>
                <w:bCs/>
                <w:sz w:val="20"/>
              </w:rPr>
              <w:t>)</w:t>
            </w:r>
          </w:p>
        </w:tc>
        <w:tc>
          <w:tcPr>
            <w:tcW w:w="922" w:type="dxa"/>
            <w:vAlign w:val="center"/>
          </w:tcPr>
          <w:p w:rsidR="003A1608" w:rsidRDefault="00833F54">
            <w:pPr>
              <w:autoSpaceDE w:val="0"/>
              <w:autoSpaceDN w:val="0"/>
              <w:jc w:val="center"/>
              <w:rPr>
                <w:b/>
                <w:bCs/>
                <w:sz w:val="20"/>
              </w:rPr>
            </w:pPr>
            <w:r>
              <w:rPr>
                <w:b/>
                <w:bCs/>
                <w:sz w:val="20"/>
              </w:rPr>
              <w:t>(</w:t>
            </w:r>
            <w:r>
              <w:rPr>
                <w:rFonts w:hint="eastAsia"/>
                <w:b/>
                <w:bCs/>
                <w:sz w:val="20"/>
              </w:rPr>
              <w:t>4</w:t>
            </w:r>
            <w:r>
              <w:rPr>
                <w:b/>
                <w:bCs/>
                <w:sz w:val="20"/>
              </w:rPr>
              <w:t>)</w:t>
            </w:r>
          </w:p>
        </w:tc>
        <w:tc>
          <w:tcPr>
            <w:tcW w:w="912" w:type="dxa"/>
            <w:vAlign w:val="center"/>
          </w:tcPr>
          <w:p w:rsidR="003A1608" w:rsidRDefault="00833F54">
            <w:pPr>
              <w:autoSpaceDE w:val="0"/>
              <w:autoSpaceDN w:val="0"/>
              <w:jc w:val="center"/>
              <w:rPr>
                <w:b/>
                <w:bCs/>
                <w:sz w:val="20"/>
              </w:rPr>
            </w:pPr>
            <w:r>
              <w:rPr>
                <w:b/>
                <w:bCs/>
                <w:sz w:val="20"/>
              </w:rPr>
              <w:t>(</w:t>
            </w:r>
            <w:r>
              <w:rPr>
                <w:rFonts w:hint="eastAsia"/>
                <w:b/>
                <w:bCs/>
                <w:sz w:val="20"/>
              </w:rPr>
              <w:t>5</w:t>
            </w:r>
            <w:r>
              <w:rPr>
                <w:b/>
                <w:bCs/>
                <w:sz w:val="20"/>
              </w:rPr>
              <w:t>)</w:t>
            </w:r>
          </w:p>
        </w:tc>
        <w:tc>
          <w:tcPr>
            <w:tcW w:w="967" w:type="dxa"/>
            <w:vAlign w:val="center"/>
          </w:tcPr>
          <w:p w:rsidR="003A1608" w:rsidRDefault="00833F54">
            <w:pPr>
              <w:autoSpaceDE w:val="0"/>
              <w:autoSpaceDN w:val="0"/>
              <w:jc w:val="center"/>
              <w:rPr>
                <w:b/>
                <w:bCs/>
                <w:sz w:val="20"/>
              </w:rPr>
            </w:pPr>
            <w:r>
              <w:rPr>
                <w:rFonts w:hint="eastAsia"/>
                <w:b/>
                <w:bCs/>
                <w:sz w:val="20"/>
              </w:rPr>
              <w:t>(6)</w:t>
            </w:r>
          </w:p>
        </w:tc>
        <w:tc>
          <w:tcPr>
            <w:tcW w:w="1017" w:type="dxa"/>
            <w:vAlign w:val="center"/>
          </w:tcPr>
          <w:p w:rsidR="003A1608" w:rsidRDefault="00833F54">
            <w:pPr>
              <w:autoSpaceDE w:val="0"/>
              <w:autoSpaceDN w:val="0"/>
              <w:jc w:val="center"/>
              <w:rPr>
                <w:b/>
                <w:bCs/>
                <w:sz w:val="20"/>
              </w:rPr>
            </w:pPr>
            <w:r>
              <w:rPr>
                <w:b/>
                <w:bCs/>
                <w:sz w:val="20"/>
              </w:rPr>
              <w:t>(</w:t>
            </w:r>
            <w:r>
              <w:rPr>
                <w:rFonts w:hint="eastAsia"/>
                <w:b/>
                <w:bCs/>
                <w:sz w:val="20"/>
              </w:rPr>
              <w:t>7</w:t>
            </w:r>
            <w:r>
              <w:rPr>
                <w:b/>
                <w:bCs/>
                <w:sz w:val="20"/>
              </w:rPr>
              <w:t>)</w:t>
            </w:r>
          </w:p>
        </w:tc>
        <w:tc>
          <w:tcPr>
            <w:tcW w:w="1276" w:type="dxa"/>
            <w:vAlign w:val="center"/>
          </w:tcPr>
          <w:p w:rsidR="003A1608" w:rsidRDefault="00833F54">
            <w:pPr>
              <w:autoSpaceDE w:val="0"/>
              <w:autoSpaceDN w:val="0"/>
              <w:jc w:val="center"/>
              <w:rPr>
                <w:b/>
                <w:bCs/>
                <w:sz w:val="20"/>
              </w:rPr>
            </w:pPr>
            <w:r>
              <w:rPr>
                <w:b/>
                <w:bCs/>
                <w:sz w:val="20"/>
              </w:rPr>
              <w:t>(</w:t>
            </w:r>
            <w:r>
              <w:rPr>
                <w:rFonts w:hint="eastAsia"/>
                <w:b/>
                <w:bCs/>
                <w:sz w:val="20"/>
              </w:rPr>
              <w:t>8</w:t>
            </w:r>
            <w:r>
              <w:rPr>
                <w:b/>
                <w:bCs/>
                <w:sz w:val="20"/>
              </w:rPr>
              <w:t>)</w:t>
            </w:r>
          </w:p>
        </w:tc>
        <w:tc>
          <w:tcPr>
            <w:tcW w:w="1448" w:type="dxa"/>
            <w:tcBorders>
              <w:right w:val="single" w:sz="4" w:space="0" w:color="auto"/>
            </w:tcBorders>
            <w:vAlign w:val="center"/>
          </w:tcPr>
          <w:p w:rsidR="003A1608" w:rsidRDefault="00833F54">
            <w:pPr>
              <w:autoSpaceDE w:val="0"/>
              <w:autoSpaceDN w:val="0"/>
              <w:jc w:val="center"/>
              <w:rPr>
                <w:b/>
                <w:bCs/>
                <w:sz w:val="20"/>
              </w:rPr>
            </w:pPr>
            <w:r>
              <w:rPr>
                <w:b/>
                <w:bCs/>
                <w:sz w:val="20"/>
              </w:rPr>
              <w:t>(</w:t>
            </w:r>
            <w:r>
              <w:rPr>
                <w:rFonts w:hint="eastAsia"/>
                <w:b/>
                <w:bCs/>
                <w:sz w:val="20"/>
              </w:rPr>
              <w:t>9</w:t>
            </w:r>
            <w:r>
              <w:rPr>
                <w:b/>
                <w:bCs/>
                <w:sz w:val="20"/>
              </w:rPr>
              <w:t>)</w:t>
            </w:r>
          </w:p>
        </w:tc>
        <w:tc>
          <w:tcPr>
            <w:tcW w:w="2850" w:type="dxa"/>
            <w:tcBorders>
              <w:left w:val="single" w:sz="4" w:space="0" w:color="auto"/>
            </w:tcBorders>
            <w:vAlign w:val="center"/>
          </w:tcPr>
          <w:p w:rsidR="003A1608" w:rsidRDefault="00833F54">
            <w:pPr>
              <w:autoSpaceDE w:val="0"/>
              <w:autoSpaceDN w:val="0"/>
              <w:jc w:val="center"/>
              <w:rPr>
                <w:b/>
                <w:bCs/>
                <w:sz w:val="20"/>
              </w:rPr>
            </w:pPr>
            <w:r>
              <w:rPr>
                <w:b/>
                <w:bCs/>
                <w:sz w:val="20"/>
              </w:rPr>
              <w:t>(</w:t>
            </w:r>
            <w:r>
              <w:rPr>
                <w:rFonts w:hint="eastAsia"/>
                <w:b/>
                <w:bCs/>
                <w:sz w:val="20"/>
              </w:rPr>
              <w:t>10</w:t>
            </w:r>
            <w:r>
              <w:rPr>
                <w:b/>
                <w:bCs/>
                <w:sz w:val="20"/>
              </w:rPr>
              <w:t>)</w:t>
            </w:r>
          </w:p>
        </w:tc>
      </w:tr>
      <w:tr w:rsidR="003A1608">
        <w:trPr>
          <w:cantSplit/>
          <w:trHeight w:val="397"/>
          <w:jc w:val="center"/>
        </w:trPr>
        <w:tc>
          <w:tcPr>
            <w:tcW w:w="452" w:type="dxa"/>
            <w:vAlign w:val="center"/>
          </w:tcPr>
          <w:p w:rsidR="003A1608" w:rsidRDefault="003A1608">
            <w:pPr>
              <w:autoSpaceDE w:val="0"/>
              <w:autoSpaceDN w:val="0"/>
              <w:rPr>
                <w:sz w:val="20"/>
              </w:rPr>
            </w:pPr>
          </w:p>
        </w:tc>
        <w:tc>
          <w:tcPr>
            <w:tcW w:w="2788" w:type="dxa"/>
            <w:vAlign w:val="center"/>
          </w:tcPr>
          <w:p w:rsidR="003A1608" w:rsidRDefault="003A1608">
            <w:pPr>
              <w:autoSpaceDE w:val="0"/>
              <w:autoSpaceDN w:val="0"/>
              <w:rPr>
                <w:sz w:val="20"/>
              </w:rPr>
            </w:pPr>
          </w:p>
        </w:tc>
        <w:tc>
          <w:tcPr>
            <w:tcW w:w="570" w:type="dxa"/>
            <w:vAlign w:val="center"/>
          </w:tcPr>
          <w:p w:rsidR="003A1608" w:rsidRDefault="003A1608">
            <w:pPr>
              <w:autoSpaceDE w:val="0"/>
              <w:autoSpaceDN w:val="0"/>
              <w:rPr>
                <w:sz w:val="20"/>
              </w:rPr>
            </w:pPr>
          </w:p>
        </w:tc>
        <w:tc>
          <w:tcPr>
            <w:tcW w:w="1282" w:type="dxa"/>
            <w:vAlign w:val="center"/>
          </w:tcPr>
          <w:p w:rsidR="003A1608" w:rsidRDefault="003A1608">
            <w:pPr>
              <w:autoSpaceDE w:val="0"/>
              <w:autoSpaceDN w:val="0"/>
              <w:rPr>
                <w:sz w:val="20"/>
              </w:rPr>
            </w:pPr>
          </w:p>
        </w:tc>
        <w:tc>
          <w:tcPr>
            <w:tcW w:w="922" w:type="dxa"/>
            <w:vAlign w:val="center"/>
          </w:tcPr>
          <w:p w:rsidR="003A1608" w:rsidRDefault="003A1608">
            <w:pPr>
              <w:autoSpaceDE w:val="0"/>
              <w:autoSpaceDN w:val="0"/>
              <w:rPr>
                <w:sz w:val="20"/>
              </w:rPr>
            </w:pPr>
          </w:p>
        </w:tc>
        <w:tc>
          <w:tcPr>
            <w:tcW w:w="912" w:type="dxa"/>
            <w:vAlign w:val="center"/>
          </w:tcPr>
          <w:p w:rsidR="003A1608" w:rsidRDefault="003A1608">
            <w:pPr>
              <w:autoSpaceDE w:val="0"/>
              <w:autoSpaceDN w:val="0"/>
              <w:rPr>
                <w:sz w:val="20"/>
              </w:rPr>
            </w:pPr>
          </w:p>
        </w:tc>
        <w:tc>
          <w:tcPr>
            <w:tcW w:w="967" w:type="dxa"/>
            <w:vAlign w:val="center"/>
          </w:tcPr>
          <w:p w:rsidR="003A1608" w:rsidRDefault="003A1608">
            <w:pPr>
              <w:autoSpaceDE w:val="0"/>
              <w:autoSpaceDN w:val="0"/>
              <w:rPr>
                <w:sz w:val="20"/>
              </w:rPr>
            </w:pPr>
          </w:p>
        </w:tc>
        <w:tc>
          <w:tcPr>
            <w:tcW w:w="1017" w:type="dxa"/>
            <w:vAlign w:val="center"/>
          </w:tcPr>
          <w:p w:rsidR="003A1608" w:rsidRDefault="003A1608">
            <w:pPr>
              <w:autoSpaceDE w:val="0"/>
              <w:autoSpaceDN w:val="0"/>
              <w:rPr>
                <w:sz w:val="20"/>
              </w:rPr>
            </w:pPr>
          </w:p>
        </w:tc>
        <w:tc>
          <w:tcPr>
            <w:tcW w:w="1276" w:type="dxa"/>
            <w:vAlign w:val="center"/>
          </w:tcPr>
          <w:p w:rsidR="003A1608" w:rsidRDefault="003A1608">
            <w:pPr>
              <w:autoSpaceDE w:val="0"/>
              <w:autoSpaceDN w:val="0"/>
              <w:rPr>
                <w:sz w:val="20"/>
              </w:rPr>
            </w:pPr>
          </w:p>
        </w:tc>
        <w:tc>
          <w:tcPr>
            <w:tcW w:w="1448" w:type="dxa"/>
            <w:tcBorders>
              <w:right w:val="single" w:sz="4" w:space="0" w:color="auto"/>
            </w:tcBorders>
            <w:vAlign w:val="center"/>
          </w:tcPr>
          <w:p w:rsidR="003A1608" w:rsidRDefault="003A1608">
            <w:pPr>
              <w:autoSpaceDE w:val="0"/>
              <w:autoSpaceDN w:val="0"/>
              <w:rPr>
                <w:sz w:val="20"/>
              </w:rPr>
            </w:pPr>
          </w:p>
        </w:tc>
        <w:tc>
          <w:tcPr>
            <w:tcW w:w="2850" w:type="dxa"/>
            <w:tcBorders>
              <w:left w:val="single" w:sz="4" w:space="0" w:color="auto"/>
            </w:tcBorders>
            <w:vAlign w:val="center"/>
          </w:tcPr>
          <w:p w:rsidR="003A1608" w:rsidRDefault="003A1608">
            <w:pPr>
              <w:autoSpaceDE w:val="0"/>
              <w:autoSpaceDN w:val="0"/>
              <w:rPr>
                <w:sz w:val="20"/>
              </w:rPr>
            </w:pPr>
          </w:p>
        </w:tc>
      </w:tr>
      <w:tr w:rsidR="003A1608">
        <w:trPr>
          <w:cantSplit/>
          <w:trHeight w:val="397"/>
          <w:jc w:val="center"/>
        </w:trPr>
        <w:tc>
          <w:tcPr>
            <w:tcW w:w="452" w:type="dxa"/>
            <w:vAlign w:val="center"/>
          </w:tcPr>
          <w:p w:rsidR="003A1608" w:rsidRDefault="003A1608">
            <w:pPr>
              <w:autoSpaceDE w:val="0"/>
              <w:autoSpaceDN w:val="0"/>
              <w:rPr>
                <w:sz w:val="20"/>
              </w:rPr>
            </w:pPr>
          </w:p>
        </w:tc>
        <w:tc>
          <w:tcPr>
            <w:tcW w:w="2788" w:type="dxa"/>
            <w:vAlign w:val="center"/>
          </w:tcPr>
          <w:p w:rsidR="003A1608" w:rsidRDefault="003A1608">
            <w:pPr>
              <w:autoSpaceDE w:val="0"/>
              <w:autoSpaceDN w:val="0"/>
              <w:rPr>
                <w:sz w:val="20"/>
              </w:rPr>
            </w:pPr>
          </w:p>
        </w:tc>
        <w:tc>
          <w:tcPr>
            <w:tcW w:w="570" w:type="dxa"/>
            <w:vAlign w:val="center"/>
          </w:tcPr>
          <w:p w:rsidR="003A1608" w:rsidRDefault="003A1608">
            <w:pPr>
              <w:autoSpaceDE w:val="0"/>
              <w:autoSpaceDN w:val="0"/>
              <w:rPr>
                <w:sz w:val="20"/>
              </w:rPr>
            </w:pPr>
          </w:p>
        </w:tc>
        <w:tc>
          <w:tcPr>
            <w:tcW w:w="1282" w:type="dxa"/>
            <w:vAlign w:val="center"/>
          </w:tcPr>
          <w:p w:rsidR="003A1608" w:rsidRDefault="003A1608">
            <w:pPr>
              <w:autoSpaceDE w:val="0"/>
              <w:autoSpaceDN w:val="0"/>
              <w:rPr>
                <w:sz w:val="20"/>
              </w:rPr>
            </w:pPr>
          </w:p>
        </w:tc>
        <w:tc>
          <w:tcPr>
            <w:tcW w:w="922" w:type="dxa"/>
            <w:vAlign w:val="center"/>
          </w:tcPr>
          <w:p w:rsidR="003A1608" w:rsidRDefault="003A1608">
            <w:pPr>
              <w:autoSpaceDE w:val="0"/>
              <w:autoSpaceDN w:val="0"/>
              <w:rPr>
                <w:sz w:val="20"/>
              </w:rPr>
            </w:pPr>
          </w:p>
        </w:tc>
        <w:tc>
          <w:tcPr>
            <w:tcW w:w="912" w:type="dxa"/>
            <w:vAlign w:val="center"/>
          </w:tcPr>
          <w:p w:rsidR="003A1608" w:rsidRDefault="003A1608">
            <w:pPr>
              <w:autoSpaceDE w:val="0"/>
              <w:autoSpaceDN w:val="0"/>
              <w:rPr>
                <w:sz w:val="20"/>
              </w:rPr>
            </w:pPr>
          </w:p>
        </w:tc>
        <w:tc>
          <w:tcPr>
            <w:tcW w:w="967" w:type="dxa"/>
            <w:vAlign w:val="center"/>
          </w:tcPr>
          <w:p w:rsidR="003A1608" w:rsidRDefault="003A1608">
            <w:pPr>
              <w:autoSpaceDE w:val="0"/>
              <w:autoSpaceDN w:val="0"/>
              <w:rPr>
                <w:sz w:val="20"/>
              </w:rPr>
            </w:pPr>
          </w:p>
        </w:tc>
        <w:tc>
          <w:tcPr>
            <w:tcW w:w="1017" w:type="dxa"/>
            <w:vAlign w:val="center"/>
          </w:tcPr>
          <w:p w:rsidR="003A1608" w:rsidRDefault="003A1608">
            <w:pPr>
              <w:autoSpaceDE w:val="0"/>
              <w:autoSpaceDN w:val="0"/>
              <w:rPr>
                <w:sz w:val="20"/>
              </w:rPr>
            </w:pPr>
          </w:p>
        </w:tc>
        <w:tc>
          <w:tcPr>
            <w:tcW w:w="1276" w:type="dxa"/>
            <w:vAlign w:val="center"/>
          </w:tcPr>
          <w:p w:rsidR="003A1608" w:rsidRDefault="003A1608">
            <w:pPr>
              <w:autoSpaceDE w:val="0"/>
              <w:autoSpaceDN w:val="0"/>
              <w:rPr>
                <w:sz w:val="20"/>
              </w:rPr>
            </w:pPr>
          </w:p>
        </w:tc>
        <w:tc>
          <w:tcPr>
            <w:tcW w:w="1448" w:type="dxa"/>
            <w:tcBorders>
              <w:right w:val="single" w:sz="4" w:space="0" w:color="auto"/>
            </w:tcBorders>
            <w:vAlign w:val="center"/>
          </w:tcPr>
          <w:p w:rsidR="003A1608" w:rsidRDefault="003A1608">
            <w:pPr>
              <w:autoSpaceDE w:val="0"/>
              <w:autoSpaceDN w:val="0"/>
              <w:rPr>
                <w:sz w:val="20"/>
              </w:rPr>
            </w:pPr>
          </w:p>
        </w:tc>
        <w:tc>
          <w:tcPr>
            <w:tcW w:w="2850" w:type="dxa"/>
            <w:tcBorders>
              <w:left w:val="single" w:sz="4" w:space="0" w:color="auto"/>
            </w:tcBorders>
            <w:vAlign w:val="center"/>
          </w:tcPr>
          <w:p w:rsidR="003A1608" w:rsidRDefault="003A1608">
            <w:pPr>
              <w:autoSpaceDE w:val="0"/>
              <w:autoSpaceDN w:val="0"/>
              <w:rPr>
                <w:sz w:val="20"/>
              </w:rPr>
            </w:pPr>
          </w:p>
        </w:tc>
      </w:tr>
      <w:tr w:rsidR="003A1608">
        <w:trPr>
          <w:cantSplit/>
          <w:trHeight w:val="397"/>
          <w:jc w:val="center"/>
        </w:trPr>
        <w:tc>
          <w:tcPr>
            <w:tcW w:w="452" w:type="dxa"/>
            <w:vAlign w:val="center"/>
          </w:tcPr>
          <w:p w:rsidR="003A1608" w:rsidRDefault="003A1608">
            <w:pPr>
              <w:autoSpaceDE w:val="0"/>
              <w:autoSpaceDN w:val="0"/>
              <w:rPr>
                <w:sz w:val="20"/>
              </w:rPr>
            </w:pPr>
          </w:p>
        </w:tc>
        <w:tc>
          <w:tcPr>
            <w:tcW w:w="2788" w:type="dxa"/>
            <w:vAlign w:val="center"/>
          </w:tcPr>
          <w:p w:rsidR="003A1608" w:rsidRDefault="003A1608">
            <w:pPr>
              <w:autoSpaceDE w:val="0"/>
              <w:autoSpaceDN w:val="0"/>
              <w:rPr>
                <w:sz w:val="20"/>
              </w:rPr>
            </w:pPr>
          </w:p>
        </w:tc>
        <w:tc>
          <w:tcPr>
            <w:tcW w:w="570" w:type="dxa"/>
            <w:vAlign w:val="center"/>
          </w:tcPr>
          <w:p w:rsidR="003A1608" w:rsidRDefault="003A1608">
            <w:pPr>
              <w:autoSpaceDE w:val="0"/>
              <w:autoSpaceDN w:val="0"/>
              <w:rPr>
                <w:sz w:val="20"/>
              </w:rPr>
            </w:pPr>
          </w:p>
        </w:tc>
        <w:tc>
          <w:tcPr>
            <w:tcW w:w="1282" w:type="dxa"/>
            <w:vAlign w:val="center"/>
          </w:tcPr>
          <w:p w:rsidR="003A1608" w:rsidRDefault="003A1608">
            <w:pPr>
              <w:autoSpaceDE w:val="0"/>
              <w:autoSpaceDN w:val="0"/>
              <w:rPr>
                <w:sz w:val="20"/>
              </w:rPr>
            </w:pPr>
          </w:p>
        </w:tc>
        <w:tc>
          <w:tcPr>
            <w:tcW w:w="922" w:type="dxa"/>
            <w:vAlign w:val="center"/>
          </w:tcPr>
          <w:p w:rsidR="003A1608" w:rsidRDefault="003A1608">
            <w:pPr>
              <w:autoSpaceDE w:val="0"/>
              <w:autoSpaceDN w:val="0"/>
              <w:rPr>
                <w:sz w:val="20"/>
              </w:rPr>
            </w:pPr>
          </w:p>
        </w:tc>
        <w:tc>
          <w:tcPr>
            <w:tcW w:w="912" w:type="dxa"/>
            <w:vAlign w:val="center"/>
          </w:tcPr>
          <w:p w:rsidR="003A1608" w:rsidRDefault="003A1608">
            <w:pPr>
              <w:autoSpaceDE w:val="0"/>
              <w:autoSpaceDN w:val="0"/>
              <w:rPr>
                <w:sz w:val="20"/>
              </w:rPr>
            </w:pPr>
          </w:p>
        </w:tc>
        <w:tc>
          <w:tcPr>
            <w:tcW w:w="967" w:type="dxa"/>
            <w:vAlign w:val="center"/>
          </w:tcPr>
          <w:p w:rsidR="003A1608" w:rsidRDefault="003A1608">
            <w:pPr>
              <w:autoSpaceDE w:val="0"/>
              <w:autoSpaceDN w:val="0"/>
              <w:rPr>
                <w:sz w:val="20"/>
              </w:rPr>
            </w:pPr>
          </w:p>
        </w:tc>
        <w:tc>
          <w:tcPr>
            <w:tcW w:w="1017" w:type="dxa"/>
            <w:vAlign w:val="center"/>
          </w:tcPr>
          <w:p w:rsidR="003A1608" w:rsidRDefault="003A1608">
            <w:pPr>
              <w:autoSpaceDE w:val="0"/>
              <w:autoSpaceDN w:val="0"/>
              <w:rPr>
                <w:sz w:val="20"/>
              </w:rPr>
            </w:pPr>
          </w:p>
        </w:tc>
        <w:tc>
          <w:tcPr>
            <w:tcW w:w="1276" w:type="dxa"/>
            <w:vAlign w:val="center"/>
          </w:tcPr>
          <w:p w:rsidR="003A1608" w:rsidRDefault="003A1608">
            <w:pPr>
              <w:autoSpaceDE w:val="0"/>
              <w:autoSpaceDN w:val="0"/>
              <w:rPr>
                <w:sz w:val="20"/>
              </w:rPr>
            </w:pPr>
          </w:p>
        </w:tc>
        <w:tc>
          <w:tcPr>
            <w:tcW w:w="1448" w:type="dxa"/>
            <w:tcBorders>
              <w:right w:val="single" w:sz="4" w:space="0" w:color="auto"/>
            </w:tcBorders>
            <w:vAlign w:val="center"/>
          </w:tcPr>
          <w:p w:rsidR="003A1608" w:rsidRDefault="003A1608">
            <w:pPr>
              <w:autoSpaceDE w:val="0"/>
              <w:autoSpaceDN w:val="0"/>
              <w:rPr>
                <w:sz w:val="20"/>
              </w:rPr>
            </w:pPr>
          </w:p>
        </w:tc>
        <w:tc>
          <w:tcPr>
            <w:tcW w:w="2850" w:type="dxa"/>
            <w:tcBorders>
              <w:left w:val="single" w:sz="4" w:space="0" w:color="auto"/>
            </w:tcBorders>
            <w:vAlign w:val="center"/>
          </w:tcPr>
          <w:p w:rsidR="003A1608" w:rsidRDefault="003A1608">
            <w:pPr>
              <w:autoSpaceDE w:val="0"/>
              <w:autoSpaceDN w:val="0"/>
              <w:rPr>
                <w:sz w:val="20"/>
              </w:rPr>
            </w:pPr>
          </w:p>
        </w:tc>
      </w:tr>
      <w:tr w:rsidR="003A1608">
        <w:trPr>
          <w:cantSplit/>
          <w:trHeight w:val="397"/>
          <w:jc w:val="center"/>
        </w:trPr>
        <w:tc>
          <w:tcPr>
            <w:tcW w:w="452" w:type="dxa"/>
            <w:vAlign w:val="center"/>
          </w:tcPr>
          <w:p w:rsidR="003A1608" w:rsidRDefault="003A1608">
            <w:pPr>
              <w:autoSpaceDE w:val="0"/>
              <w:autoSpaceDN w:val="0"/>
              <w:rPr>
                <w:sz w:val="20"/>
              </w:rPr>
            </w:pPr>
          </w:p>
        </w:tc>
        <w:tc>
          <w:tcPr>
            <w:tcW w:w="2788" w:type="dxa"/>
            <w:vAlign w:val="center"/>
          </w:tcPr>
          <w:p w:rsidR="003A1608" w:rsidRDefault="003A1608">
            <w:pPr>
              <w:autoSpaceDE w:val="0"/>
              <w:autoSpaceDN w:val="0"/>
              <w:rPr>
                <w:sz w:val="20"/>
              </w:rPr>
            </w:pPr>
          </w:p>
        </w:tc>
        <w:tc>
          <w:tcPr>
            <w:tcW w:w="570" w:type="dxa"/>
            <w:vAlign w:val="center"/>
          </w:tcPr>
          <w:p w:rsidR="003A1608" w:rsidRDefault="003A1608">
            <w:pPr>
              <w:autoSpaceDE w:val="0"/>
              <w:autoSpaceDN w:val="0"/>
              <w:rPr>
                <w:sz w:val="20"/>
              </w:rPr>
            </w:pPr>
          </w:p>
        </w:tc>
        <w:tc>
          <w:tcPr>
            <w:tcW w:w="1282" w:type="dxa"/>
            <w:vAlign w:val="center"/>
          </w:tcPr>
          <w:p w:rsidR="003A1608" w:rsidRDefault="003A1608">
            <w:pPr>
              <w:autoSpaceDE w:val="0"/>
              <w:autoSpaceDN w:val="0"/>
              <w:rPr>
                <w:sz w:val="20"/>
              </w:rPr>
            </w:pPr>
          </w:p>
        </w:tc>
        <w:tc>
          <w:tcPr>
            <w:tcW w:w="922" w:type="dxa"/>
            <w:vAlign w:val="center"/>
          </w:tcPr>
          <w:p w:rsidR="003A1608" w:rsidRDefault="003A1608">
            <w:pPr>
              <w:autoSpaceDE w:val="0"/>
              <w:autoSpaceDN w:val="0"/>
              <w:rPr>
                <w:sz w:val="20"/>
              </w:rPr>
            </w:pPr>
          </w:p>
        </w:tc>
        <w:tc>
          <w:tcPr>
            <w:tcW w:w="912" w:type="dxa"/>
            <w:vAlign w:val="center"/>
          </w:tcPr>
          <w:p w:rsidR="003A1608" w:rsidRDefault="003A1608">
            <w:pPr>
              <w:autoSpaceDE w:val="0"/>
              <w:autoSpaceDN w:val="0"/>
              <w:rPr>
                <w:sz w:val="20"/>
              </w:rPr>
            </w:pPr>
          </w:p>
        </w:tc>
        <w:tc>
          <w:tcPr>
            <w:tcW w:w="967" w:type="dxa"/>
            <w:vAlign w:val="center"/>
          </w:tcPr>
          <w:p w:rsidR="003A1608" w:rsidRDefault="003A1608">
            <w:pPr>
              <w:autoSpaceDE w:val="0"/>
              <w:autoSpaceDN w:val="0"/>
              <w:rPr>
                <w:sz w:val="20"/>
              </w:rPr>
            </w:pPr>
          </w:p>
        </w:tc>
        <w:tc>
          <w:tcPr>
            <w:tcW w:w="1017" w:type="dxa"/>
            <w:vAlign w:val="center"/>
          </w:tcPr>
          <w:p w:rsidR="003A1608" w:rsidRDefault="003A1608">
            <w:pPr>
              <w:autoSpaceDE w:val="0"/>
              <w:autoSpaceDN w:val="0"/>
              <w:rPr>
                <w:sz w:val="20"/>
              </w:rPr>
            </w:pPr>
          </w:p>
        </w:tc>
        <w:tc>
          <w:tcPr>
            <w:tcW w:w="1276" w:type="dxa"/>
            <w:vAlign w:val="center"/>
          </w:tcPr>
          <w:p w:rsidR="003A1608" w:rsidRDefault="003A1608">
            <w:pPr>
              <w:autoSpaceDE w:val="0"/>
              <w:autoSpaceDN w:val="0"/>
              <w:rPr>
                <w:sz w:val="20"/>
              </w:rPr>
            </w:pPr>
          </w:p>
        </w:tc>
        <w:tc>
          <w:tcPr>
            <w:tcW w:w="1448" w:type="dxa"/>
            <w:tcBorders>
              <w:right w:val="single" w:sz="4" w:space="0" w:color="auto"/>
            </w:tcBorders>
            <w:vAlign w:val="center"/>
          </w:tcPr>
          <w:p w:rsidR="003A1608" w:rsidRDefault="003A1608">
            <w:pPr>
              <w:autoSpaceDE w:val="0"/>
              <w:autoSpaceDN w:val="0"/>
              <w:rPr>
                <w:sz w:val="20"/>
              </w:rPr>
            </w:pPr>
          </w:p>
        </w:tc>
        <w:tc>
          <w:tcPr>
            <w:tcW w:w="2850" w:type="dxa"/>
            <w:tcBorders>
              <w:left w:val="single" w:sz="4" w:space="0" w:color="auto"/>
            </w:tcBorders>
            <w:vAlign w:val="center"/>
          </w:tcPr>
          <w:p w:rsidR="003A1608" w:rsidRDefault="003A1608">
            <w:pPr>
              <w:autoSpaceDE w:val="0"/>
              <w:autoSpaceDN w:val="0"/>
              <w:rPr>
                <w:sz w:val="20"/>
              </w:rPr>
            </w:pPr>
          </w:p>
        </w:tc>
      </w:tr>
      <w:tr w:rsidR="003A1608">
        <w:trPr>
          <w:cantSplit/>
          <w:trHeight w:val="397"/>
          <w:jc w:val="center"/>
        </w:trPr>
        <w:tc>
          <w:tcPr>
            <w:tcW w:w="3240" w:type="dxa"/>
            <w:gridSpan w:val="2"/>
            <w:vAlign w:val="center"/>
          </w:tcPr>
          <w:p w:rsidR="003A1608" w:rsidRDefault="00833F54">
            <w:pPr>
              <w:autoSpaceDE w:val="0"/>
              <w:autoSpaceDN w:val="0"/>
              <w:jc w:val="center"/>
              <w:rPr>
                <w:sz w:val="20"/>
              </w:rPr>
            </w:pPr>
            <w:r>
              <w:rPr>
                <w:rFonts w:hint="eastAsia"/>
                <w:sz w:val="20"/>
              </w:rPr>
              <w:t>单价</w:t>
            </w:r>
            <w:r>
              <w:rPr>
                <w:rFonts w:hint="eastAsia"/>
                <w:sz w:val="20"/>
              </w:rPr>
              <w:t>10</w:t>
            </w:r>
            <w:r>
              <w:rPr>
                <w:rFonts w:hint="eastAsia"/>
                <w:sz w:val="20"/>
              </w:rPr>
              <w:t>万元以上购置设备合计</w:t>
            </w:r>
          </w:p>
        </w:tc>
        <w:tc>
          <w:tcPr>
            <w:tcW w:w="570" w:type="dxa"/>
            <w:vAlign w:val="center"/>
          </w:tcPr>
          <w:p w:rsidR="003A1608" w:rsidRDefault="00833F54">
            <w:pPr>
              <w:autoSpaceDE w:val="0"/>
              <w:autoSpaceDN w:val="0"/>
              <w:jc w:val="center"/>
              <w:rPr>
                <w:sz w:val="20"/>
              </w:rPr>
            </w:pPr>
            <w:r>
              <w:rPr>
                <w:rFonts w:hint="eastAsia"/>
                <w:sz w:val="20"/>
              </w:rPr>
              <w:t>／</w:t>
            </w:r>
          </w:p>
        </w:tc>
        <w:tc>
          <w:tcPr>
            <w:tcW w:w="1282" w:type="dxa"/>
            <w:vAlign w:val="center"/>
          </w:tcPr>
          <w:p w:rsidR="003A1608" w:rsidRDefault="00833F54">
            <w:pPr>
              <w:autoSpaceDE w:val="0"/>
              <w:autoSpaceDN w:val="0"/>
              <w:jc w:val="center"/>
              <w:rPr>
                <w:sz w:val="20"/>
              </w:rPr>
            </w:pPr>
            <w:r>
              <w:rPr>
                <w:rFonts w:hint="eastAsia"/>
                <w:sz w:val="20"/>
              </w:rPr>
              <w:t>／</w:t>
            </w:r>
          </w:p>
        </w:tc>
        <w:tc>
          <w:tcPr>
            <w:tcW w:w="922" w:type="dxa"/>
            <w:vAlign w:val="center"/>
          </w:tcPr>
          <w:p w:rsidR="003A1608" w:rsidRDefault="003A1608">
            <w:pPr>
              <w:autoSpaceDE w:val="0"/>
              <w:autoSpaceDN w:val="0"/>
              <w:jc w:val="center"/>
              <w:rPr>
                <w:sz w:val="20"/>
              </w:rPr>
            </w:pPr>
          </w:p>
        </w:tc>
        <w:tc>
          <w:tcPr>
            <w:tcW w:w="912" w:type="dxa"/>
            <w:vAlign w:val="center"/>
          </w:tcPr>
          <w:p w:rsidR="003A1608" w:rsidRDefault="003A1608">
            <w:pPr>
              <w:autoSpaceDE w:val="0"/>
              <w:autoSpaceDN w:val="0"/>
              <w:jc w:val="center"/>
              <w:rPr>
                <w:sz w:val="20"/>
              </w:rPr>
            </w:pPr>
          </w:p>
        </w:tc>
        <w:tc>
          <w:tcPr>
            <w:tcW w:w="967" w:type="dxa"/>
            <w:vAlign w:val="center"/>
          </w:tcPr>
          <w:p w:rsidR="003A1608" w:rsidRDefault="00833F54">
            <w:pPr>
              <w:autoSpaceDE w:val="0"/>
              <w:autoSpaceDN w:val="0"/>
              <w:jc w:val="center"/>
              <w:rPr>
                <w:sz w:val="20"/>
              </w:rPr>
            </w:pPr>
            <w:r>
              <w:rPr>
                <w:rFonts w:hint="eastAsia"/>
                <w:sz w:val="20"/>
              </w:rPr>
              <w:t>／</w:t>
            </w:r>
          </w:p>
        </w:tc>
        <w:tc>
          <w:tcPr>
            <w:tcW w:w="1017" w:type="dxa"/>
            <w:vAlign w:val="center"/>
          </w:tcPr>
          <w:p w:rsidR="003A1608" w:rsidRDefault="003A1608">
            <w:pPr>
              <w:autoSpaceDE w:val="0"/>
              <w:autoSpaceDN w:val="0"/>
              <w:jc w:val="center"/>
              <w:rPr>
                <w:sz w:val="20"/>
              </w:rPr>
            </w:pPr>
          </w:p>
        </w:tc>
        <w:tc>
          <w:tcPr>
            <w:tcW w:w="1276" w:type="dxa"/>
            <w:vAlign w:val="center"/>
          </w:tcPr>
          <w:p w:rsidR="003A1608" w:rsidRDefault="00833F54">
            <w:pPr>
              <w:autoSpaceDE w:val="0"/>
              <w:autoSpaceDN w:val="0"/>
              <w:jc w:val="center"/>
              <w:rPr>
                <w:sz w:val="20"/>
              </w:rPr>
            </w:pPr>
            <w:r>
              <w:rPr>
                <w:rFonts w:hint="eastAsia"/>
                <w:sz w:val="20"/>
              </w:rPr>
              <w:t>／</w:t>
            </w:r>
          </w:p>
        </w:tc>
        <w:tc>
          <w:tcPr>
            <w:tcW w:w="1448" w:type="dxa"/>
            <w:tcBorders>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2850" w:type="dxa"/>
            <w:tcBorders>
              <w:left w:val="single" w:sz="4" w:space="0" w:color="auto"/>
            </w:tcBorders>
          </w:tcPr>
          <w:p w:rsidR="003A1608" w:rsidRDefault="00833F54">
            <w:pPr>
              <w:jc w:val="center"/>
            </w:pPr>
            <w:r>
              <w:rPr>
                <w:rFonts w:hint="eastAsia"/>
                <w:sz w:val="20"/>
              </w:rPr>
              <w:t>／</w:t>
            </w:r>
          </w:p>
        </w:tc>
      </w:tr>
      <w:tr w:rsidR="003A1608">
        <w:trPr>
          <w:cantSplit/>
          <w:trHeight w:val="397"/>
          <w:jc w:val="center"/>
        </w:trPr>
        <w:tc>
          <w:tcPr>
            <w:tcW w:w="3240" w:type="dxa"/>
            <w:gridSpan w:val="2"/>
            <w:vAlign w:val="center"/>
          </w:tcPr>
          <w:p w:rsidR="003A1608" w:rsidRDefault="00833F54">
            <w:pPr>
              <w:autoSpaceDE w:val="0"/>
              <w:autoSpaceDN w:val="0"/>
              <w:jc w:val="center"/>
              <w:rPr>
                <w:sz w:val="20"/>
              </w:rPr>
            </w:pPr>
            <w:r>
              <w:rPr>
                <w:rFonts w:hint="eastAsia"/>
                <w:sz w:val="20"/>
              </w:rPr>
              <w:t>单价</w:t>
            </w:r>
            <w:r>
              <w:rPr>
                <w:rFonts w:hint="eastAsia"/>
                <w:sz w:val="20"/>
              </w:rPr>
              <w:t>10</w:t>
            </w:r>
            <w:r>
              <w:rPr>
                <w:rFonts w:hint="eastAsia"/>
                <w:sz w:val="20"/>
              </w:rPr>
              <w:t>万元以上试制设备合计</w:t>
            </w:r>
          </w:p>
        </w:tc>
        <w:tc>
          <w:tcPr>
            <w:tcW w:w="570" w:type="dxa"/>
            <w:vAlign w:val="center"/>
          </w:tcPr>
          <w:p w:rsidR="003A1608" w:rsidRDefault="00833F54">
            <w:pPr>
              <w:autoSpaceDE w:val="0"/>
              <w:autoSpaceDN w:val="0"/>
              <w:jc w:val="center"/>
              <w:rPr>
                <w:sz w:val="20"/>
              </w:rPr>
            </w:pPr>
            <w:r>
              <w:rPr>
                <w:rFonts w:hint="eastAsia"/>
                <w:sz w:val="20"/>
              </w:rPr>
              <w:t>／</w:t>
            </w:r>
          </w:p>
        </w:tc>
        <w:tc>
          <w:tcPr>
            <w:tcW w:w="1282" w:type="dxa"/>
            <w:vAlign w:val="center"/>
          </w:tcPr>
          <w:p w:rsidR="003A1608" w:rsidRDefault="00833F54">
            <w:pPr>
              <w:autoSpaceDE w:val="0"/>
              <w:autoSpaceDN w:val="0"/>
              <w:jc w:val="center"/>
              <w:rPr>
                <w:sz w:val="20"/>
              </w:rPr>
            </w:pPr>
            <w:r>
              <w:rPr>
                <w:rFonts w:hint="eastAsia"/>
                <w:sz w:val="20"/>
              </w:rPr>
              <w:t>／</w:t>
            </w:r>
          </w:p>
        </w:tc>
        <w:tc>
          <w:tcPr>
            <w:tcW w:w="922" w:type="dxa"/>
            <w:vAlign w:val="center"/>
          </w:tcPr>
          <w:p w:rsidR="003A1608" w:rsidRDefault="003A1608">
            <w:pPr>
              <w:autoSpaceDE w:val="0"/>
              <w:autoSpaceDN w:val="0"/>
              <w:jc w:val="center"/>
              <w:rPr>
                <w:sz w:val="20"/>
              </w:rPr>
            </w:pPr>
          </w:p>
        </w:tc>
        <w:tc>
          <w:tcPr>
            <w:tcW w:w="912" w:type="dxa"/>
            <w:vAlign w:val="center"/>
          </w:tcPr>
          <w:p w:rsidR="003A1608" w:rsidRDefault="003A1608">
            <w:pPr>
              <w:autoSpaceDE w:val="0"/>
              <w:autoSpaceDN w:val="0"/>
              <w:jc w:val="center"/>
              <w:rPr>
                <w:sz w:val="20"/>
              </w:rPr>
            </w:pPr>
          </w:p>
        </w:tc>
        <w:tc>
          <w:tcPr>
            <w:tcW w:w="967" w:type="dxa"/>
            <w:vAlign w:val="center"/>
          </w:tcPr>
          <w:p w:rsidR="003A1608" w:rsidRDefault="00833F54">
            <w:pPr>
              <w:autoSpaceDE w:val="0"/>
              <w:autoSpaceDN w:val="0"/>
              <w:jc w:val="center"/>
              <w:rPr>
                <w:sz w:val="20"/>
              </w:rPr>
            </w:pPr>
            <w:r>
              <w:rPr>
                <w:rFonts w:hint="eastAsia"/>
                <w:sz w:val="20"/>
              </w:rPr>
              <w:t>／</w:t>
            </w:r>
          </w:p>
        </w:tc>
        <w:tc>
          <w:tcPr>
            <w:tcW w:w="1017" w:type="dxa"/>
            <w:vAlign w:val="center"/>
          </w:tcPr>
          <w:p w:rsidR="003A1608" w:rsidRDefault="003A1608">
            <w:pPr>
              <w:autoSpaceDE w:val="0"/>
              <w:autoSpaceDN w:val="0"/>
              <w:jc w:val="center"/>
              <w:rPr>
                <w:sz w:val="20"/>
              </w:rPr>
            </w:pPr>
          </w:p>
        </w:tc>
        <w:tc>
          <w:tcPr>
            <w:tcW w:w="1276" w:type="dxa"/>
            <w:vAlign w:val="center"/>
          </w:tcPr>
          <w:p w:rsidR="003A1608" w:rsidRDefault="00833F54">
            <w:pPr>
              <w:autoSpaceDE w:val="0"/>
              <w:autoSpaceDN w:val="0"/>
              <w:jc w:val="center"/>
              <w:rPr>
                <w:sz w:val="20"/>
              </w:rPr>
            </w:pPr>
            <w:r>
              <w:rPr>
                <w:rFonts w:hint="eastAsia"/>
                <w:sz w:val="20"/>
              </w:rPr>
              <w:t>／</w:t>
            </w:r>
          </w:p>
        </w:tc>
        <w:tc>
          <w:tcPr>
            <w:tcW w:w="1448" w:type="dxa"/>
            <w:tcBorders>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2850" w:type="dxa"/>
            <w:tcBorders>
              <w:left w:val="single" w:sz="4" w:space="0" w:color="auto"/>
            </w:tcBorders>
          </w:tcPr>
          <w:p w:rsidR="003A1608" w:rsidRDefault="00833F54">
            <w:pPr>
              <w:jc w:val="center"/>
            </w:pPr>
            <w:r>
              <w:rPr>
                <w:rFonts w:hint="eastAsia"/>
                <w:sz w:val="20"/>
              </w:rPr>
              <w:t>／</w:t>
            </w:r>
          </w:p>
        </w:tc>
      </w:tr>
      <w:tr w:rsidR="003A1608">
        <w:trPr>
          <w:cantSplit/>
          <w:trHeight w:val="397"/>
          <w:jc w:val="center"/>
        </w:trPr>
        <w:tc>
          <w:tcPr>
            <w:tcW w:w="3240" w:type="dxa"/>
            <w:gridSpan w:val="2"/>
            <w:vAlign w:val="center"/>
          </w:tcPr>
          <w:p w:rsidR="003A1608" w:rsidRDefault="00833F54">
            <w:pPr>
              <w:autoSpaceDE w:val="0"/>
              <w:autoSpaceDN w:val="0"/>
              <w:jc w:val="center"/>
              <w:rPr>
                <w:sz w:val="20"/>
              </w:rPr>
            </w:pPr>
            <w:r>
              <w:rPr>
                <w:rFonts w:hint="eastAsia"/>
                <w:sz w:val="20"/>
              </w:rPr>
              <w:t>单价</w:t>
            </w:r>
            <w:r>
              <w:rPr>
                <w:rFonts w:hint="eastAsia"/>
                <w:sz w:val="20"/>
              </w:rPr>
              <w:t>10</w:t>
            </w:r>
            <w:r>
              <w:rPr>
                <w:rFonts w:hint="eastAsia"/>
                <w:sz w:val="20"/>
              </w:rPr>
              <w:t>万元以下购置设备</w:t>
            </w:r>
          </w:p>
        </w:tc>
        <w:tc>
          <w:tcPr>
            <w:tcW w:w="570" w:type="dxa"/>
            <w:vAlign w:val="center"/>
          </w:tcPr>
          <w:p w:rsidR="003A1608" w:rsidRDefault="00833F54">
            <w:pPr>
              <w:autoSpaceDE w:val="0"/>
              <w:autoSpaceDN w:val="0"/>
              <w:jc w:val="center"/>
              <w:rPr>
                <w:sz w:val="20"/>
              </w:rPr>
            </w:pPr>
            <w:r>
              <w:rPr>
                <w:rFonts w:hint="eastAsia"/>
                <w:sz w:val="20"/>
              </w:rPr>
              <w:t>／</w:t>
            </w:r>
          </w:p>
        </w:tc>
        <w:tc>
          <w:tcPr>
            <w:tcW w:w="1282" w:type="dxa"/>
            <w:vAlign w:val="center"/>
          </w:tcPr>
          <w:p w:rsidR="003A1608" w:rsidRDefault="00833F54">
            <w:pPr>
              <w:autoSpaceDE w:val="0"/>
              <w:autoSpaceDN w:val="0"/>
              <w:jc w:val="center"/>
              <w:rPr>
                <w:sz w:val="20"/>
              </w:rPr>
            </w:pPr>
            <w:r>
              <w:rPr>
                <w:rFonts w:hint="eastAsia"/>
                <w:sz w:val="20"/>
              </w:rPr>
              <w:t>／</w:t>
            </w:r>
          </w:p>
        </w:tc>
        <w:tc>
          <w:tcPr>
            <w:tcW w:w="922" w:type="dxa"/>
            <w:vAlign w:val="center"/>
          </w:tcPr>
          <w:p w:rsidR="003A1608" w:rsidRDefault="003A1608">
            <w:pPr>
              <w:autoSpaceDE w:val="0"/>
              <w:autoSpaceDN w:val="0"/>
              <w:jc w:val="center"/>
              <w:rPr>
                <w:sz w:val="20"/>
              </w:rPr>
            </w:pPr>
          </w:p>
        </w:tc>
        <w:tc>
          <w:tcPr>
            <w:tcW w:w="912" w:type="dxa"/>
            <w:vAlign w:val="center"/>
          </w:tcPr>
          <w:p w:rsidR="003A1608" w:rsidRDefault="003A1608">
            <w:pPr>
              <w:autoSpaceDE w:val="0"/>
              <w:autoSpaceDN w:val="0"/>
              <w:jc w:val="center"/>
              <w:rPr>
                <w:sz w:val="20"/>
              </w:rPr>
            </w:pPr>
          </w:p>
        </w:tc>
        <w:tc>
          <w:tcPr>
            <w:tcW w:w="967" w:type="dxa"/>
            <w:vAlign w:val="center"/>
          </w:tcPr>
          <w:p w:rsidR="003A1608" w:rsidRDefault="00833F54">
            <w:pPr>
              <w:autoSpaceDE w:val="0"/>
              <w:autoSpaceDN w:val="0"/>
              <w:jc w:val="center"/>
              <w:rPr>
                <w:sz w:val="20"/>
              </w:rPr>
            </w:pPr>
            <w:r>
              <w:rPr>
                <w:rFonts w:hint="eastAsia"/>
                <w:sz w:val="20"/>
              </w:rPr>
              <w:t>／</w:t>
            </w:r>
          </w:p>
        </w:tc>
        <w:tc>
          <w:tcPr>
            <w:tcW w:w="1017" w:type="dxa"/>
            <w:vAlign w:val="center"/>
          </w:tcPr>
          <w:p w:rsidR="003A1608" w:rsidRDefault="003A1608">
            <w:pPr>
              <w:autoSpaceDE w:val="0"/>
              <w:autoSpaceDN w:val="0"/>
              <w:jc w:val="center"/>
              <w:rPr>
                <w:sz w:val="20"/>
              </w:rPr>
            </w:pPr>
          </w:p>
        </w:tc>
        <w:tc>
          <w:tcPr>
            <w:tcW w:w="1276" w:type="dxa"/>
            <w:vAlign w:val="center"/>
          </w:tcPr>
          <w:p w:rsidR="003A1608" w:rsidRDefault="00833F54">
            <w:pPr>
              <w:autoSpaceDE w:val="0"/>
              <w:autoSpaceDN w:val="0"/>
              <w:jc w:val="center"/>
              <w:rPr>
                <w:sz w:val="20"/>
              </w:rPr>
            </w:pPr>
            <w:r>
              <w:rPr>
                <w:rFonts w:hint="eastAsia"/>
                <w:sz w:val="20"/>
              </w:rPr>
              <w:t>／</w:t>
            </w:r>
          </w:p>
        </w:tc>
        <w:tc>
          <w:tcPr>
            <w:tcW w:w="1448" w:type="dxa"/>
            <w:tcBorders>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2850" w:type="dxa"/>
            <w:tcBorders>
              <w:left w:val="single" w:sz="4" w:space="0" w:color="auto"/>
            </w:tcBorders>
          </w:tcPr>
          <w:p w:rsidR="003A1608" w:rsidRDefault="00833F54">
            <w:pPr>
              <w:jc w:val="center"/>
            </w:pPr>
            <w:r>
              <w:rPr>
                <w:rFonts w:hint="eastAsia"/>
                <w:sz w:val="20"/>
              </w:rPr>
              <w:t>／</w:t>
            </w:r>
          </w:p>
        </w:tc>
      </w:tr>
      <w:tr w:rsidR="003A1608">
        <w:trPr>
          <w:cantSplit/>
          <w:trHeight w:val="397"/>
          <w:jc w:val="center"/>
        </w:trPr>
        <w:tc>
          <w:tcPr>
            <w:tcW w:w="3240" w:type="dxa"/>
            <w:gridSpan w:val="2"/>
            <w:vAlign w:val="center"/>
          </w:tcPr>
          <w:p w:rsidR="003A1608" w:rsidRDefault="00833F54">
            <w:pPr>
              <w:autoSpaceDE w:val="0"/>
              <w:autoSpaceDN w:val="0"/>
              <w:jc w:val="center"/>
              <w:rPr>
                <w:sz w:val="20"/>
              </w:rPr>
            </w:pPr>
            <w:r>
              <w:rPr>
                <w:rFonts w:hint="eastAsia"/>
                <w:sz w:val="20"/>
              </w:rPr>
              <w:t>单价</w:t>
            </w:r>
            <w:r>
              <w:rPr>
                <w:rFonts w:hint="eastAsia"/>
                <w:sz w:val="20"/>
              </w:rPr>
              <w:t>10</w:t>
            </w:r>
            <w:r>
              <w:rPr>
                <w:rFonts w:hint="eastAsia"/>
                <w:sz w:val="20"/>
              </w:rPr>
              <w:t>万元以下试制设备</w:t>
            </w:r>
          </w:p>
        </w:tc>
        <w:tc>
          <w:tcPr>
            <w:tcW w:w="570" w:type="dxa"/>
            <w:vAlign w:val="center"/>
          </w:tcPr>
          <w:p w:rsidR="003A1608" w:rsidRDefault="00833F54">
            <w:pPr>
              <w:autoSpaceDE w:val="0"/>
              <w:autoSpaceDN w:val="0"/>
              <w:jc w:val="center"/>
              <w:rPr>
                <w:sz w:val="20"/>
              </w:rPr>
            </w:pPr>
            <w:r>
              <w:rPr>
                <w:rFonts w:hint="eastAsia"/>
                <w:sz w:val="20"/>
              </w:rPr>
              <w:t>／</w:t>
            </w:r>
          </w:p>
        </w:tc>
        <w:tc>
          <w:tcPr>
            <w:tcW w:w="1282" w:type="dxa"/>
            <w:vAlign w:val="center"/>
          </w:tcPr>
          <w:p w:rsidR="003A1608" w:rsidRDefault="00833F54">
            <w:pPr>
              <w:autoSpaceDE w:val="0"/>
              <w:autoSpaceDN w:val="0"/>
              <w:jc w:val="center"/>
              <w:rPr>
                <w:sz w:val="20"/>
              </w:rPr>
            </w:pPr>
            <w:r>
              <w:rPr>
                <w:rFonts w:hint="eastAsia"/>
                <w:sz w:val="20"/>
              </w:rPr>
              <w:t>／</w:t>
            </w:r>
          </w:p>
        </w:tc>
        <w:tc>
          <w:tcPr>
            <w:tcW w:w="922" w:type="dxa"/>
            <w:vAlign w:val="center"/>
          </w:tcPr>
          <w:p w:rsidR="003A1608" w:rsidRDefault="003A1608">
            <w:pPr>
              <w:autoSpaceDE w:val="0"/>
              <w:autoSpaceDN w:val="0"/>
              <w:jc w:val="center"/>
              <w:rPr>
                <w:sz w:val="20"/>
              </w:rPr>
            </w:pPr>
          </w:p>
        </w:tc>
        <w:tc>
          <w:tcPr>
            <w:tcW w:w="912" w:type="dxa"/>
            <w:vAlign w:val="center"/>
          </w:tcPr>
          <w:p w:rsidR="003A1608" w:rsidRDefault="003A1608">
            <w:pPr>
              <w:autoSpaceDE w:val="0"/>
              <w:autoSpaceDN w:val="0"/>
              <w:jc w:val="center"/>
              <w:rPr>
                <w:sz w:val="20"/>
              </w:rPr>
            </w:pPr>
          </w:p>
        </w:tc>
        <w:tc>
          <w:tcPr>
            <w:tcW w:w="967" w:type="dxa"/>
            <w:vAlign w:val="center"/>
          </w:tcPr>
          <w:p w:rsidR="003A1608" w:rsidRDefault="00833F54">
            <w:pPr>
              <w:autoSpaceDE w:val="0"/>
              <w:autoSpaceDN w:val="0"/>
              <w:jc w:val="center"/>
              <w:rPr>
                <w:sz w:val="20"/>
              </w:rPr>
            </w:pPr>
            <w:r>
              <w:rPr>
                <w:rFonts w:hint="eastAsia"/>
                <w:sz w:val="20"/>
              </w:rPr>
              <w:t>／</w:t>
            </w:r>
          </w:p>
        </w:tc>
        <w:tc>
          <w:tcPr>
            <w:tcW w:w="1017" w:type="dxa"/>
            <w:vAlign w:val="center"/>
          </w:tcPr>
          <w:p w:rsidR="003A1608" w:rsidRDefault="003A1608">
            <w:pPr>
              <w:autoSpaceDE w:val="0"/>
              <w:autoSpaceDN w:val="0"/>
              <w:jc w:val="center"/>
              <w:rPr>
                <w:sz w:val="20"/>
              </w:rPr>
            </w:pPr>
          </w:p>
        </w:tc>
        <w:tc>
          <w:tcPr>
            <w:tcW w:w="1276" w:type="dxa"/>
            <w:vAlign w:val="center"/>
          </w:tcPr>
          <w:p w:rsidR="003A1608" w:rsidRDefault="00833F54">
            <w:pPr>
              <w:autoSpaceDE w:val="0"/>
              <w:autoSpaceDN w:val="0"/>
              <w:jc w:val="center"/>
              <w:rPr>
                <w:sz w:val="20"/>
              </w:rPr>
            </w:pPr>
            <w:r>
              <w:rPr>
                <w:rFonts w:hint="eastAsia"/>
                <w:sz w:val="20"/>
              </w:rPr>
              <w:t>／</w:t>
            </w:r>
          </w:p>
        </w:tc>
        <w:tc>
          <w:tcPr>
            <w:tcW w:w="1448" w:type="dxa"/>
            <w:tcBorders>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2850" w:type="dxa"/>
            <w:tcBorders>
              <w:left w:val="single" w:sz="4" w:space="0" w:color="auto"/>
            </w:tcBorders>
          </w:tcPr>
          <w:p w:rsidR="003A1608" w:rsidRDefault="00833F54">
            <w:pPr>
              <w:jc w:val="center"/>
            </w:pPr>
            <w:r>
              <w:rPr>
                <w:rFonts w:hint="eastAsia"/>
                <w:sz w:val="20"/>
              </w:rPr>
              <w:t>／</w:t>
            </w:r>
          </w:p>
        </w:tc>
      </w:tr>
      <w:tr w:rsidR="003A1608">
        <w:trPr>
          <w:cantSplit/>
          <w:trHeight w:val="397"/>
          <w:jc w:val="center"/>
        </w:trPr>
        <w:tc>
          <w:tcPr>
            <w:tcW w:w="3240" w:type="dxa"/>
            <w:gridSpan w:val="2"/>
            <w:vAlign w:val="center"/>
          </w:tcPr>
          <w:p w:rsidR="003A1608" w:rsidRDefault="00833F54">
            <w:pPr>
              <w:autoSpaceDE w:val="0"/>
              <w:autoSpaceDN w:val="0"/>
              <w:jc w:val="center"/>
              <w:rPr>
                <w:sz w:val="20"/>
              </w:rPr>
            </w:pPr>
            <w:r>
              <w:rPr>
                <w:rFonts w:hint="eastAsia"/>
                <w:sz w:val="20"/>
              </w:rPr>
              <w:t>合计</w:t>
            </w:r>
          </w:p>
        </w:tc>
        <w:tc>
          <w:tcPr>
            <w:tcW w:w="570" w:type="dxa"/>
            <w:vAlign w:val="center"/>
          </w:tcPr>
          <w:p w:rsidR="003A1608" w:rsidRDefault="00833F54">
            <w:pPr>
              <w:autoSpaceDE w:val="0"/>
              <w:autoSpaceDN w:val="0"/>
              <w:jc w:val="center"/>
              <w:rPr>
                <w:sz w:val="20"/>
              </w:rPr>
            </w:pPr>
            <w:r>
              <w:rPr>
                <w:rFonts w:hint="eastAsia"/>
                <w:sz w:val="20"/>
              </w:rPr>
              <w:t>／</w:t>
            </w:r>
          </w:p>
        </w:tc>
        <w:tc>
          <w:tcPr>
            <w:tcW w:w="1282" w:type="dxa"/>
            <w:vAlign w:val="center"/>
          </w:tcPr>
          <w:p w:rsidR="003A1608" w:rsidRDefault="00833F54">
            <w:pPr>
              <w:autoSpaceDE w:val="0"/>
              <w:autoSpaceDN w:val="0"/>
              <w:jc w:val="center"/>
              <w:rPr>
                <w:sz w:val="20"/>
              </w:rPr>
            </w:pPr>
            <w:r>
              <w:rPr>
                <w:rFonts w:hint="eastAsia"/>
                <w:sz w:val="20"/>
              </w:rPr>
              <w:t>／</w:t>
            </w:r>
          </w:p>
        </w:tc>
        <w:tc>
          <w:tcPr>
            <w:tcW w:w="922" w:type="dxa"/>
            <w:vAlign w:val="center"/>
          </w:tcPr>
          <w:p w:rsidR="003A1608" w:rsidRDefault="003A1608">
            <w:pPr>
              <w:autoSpaceDE w:val="0"/>
              <w:autoSpaceDN w:val="0"/>
              <w:jc w:val="center"/>
              <w:rPr>
                <w:sz w:val="20"/>
              </w:rPr>
            </w:pPr>
          </w:p>
        </w:tc>
        <w:tc>
          <w:tcPr>
            <w:tcW w:w="912" w:type="dxa"/>
            <w:vAlign w:val="center"/>
          </w:tcPr>
          <w:p w:rsidR="003A1608" w:rsidRDefault="003A1608">
            <w:pPr>
              <w:autoSpaceDE w:val="0"/>
              <w:autoSpaceDN w:val="0"/>
              <w:jc w:val="center"/>
              <w:rPr>
                <w:sz w:val="20"/>
              </w:rPr>
            </w:pPr>
          </w:p>
        </w:tc>
        <w:tc>
          <w:tcPr>
            <w:tcW w:w="967" w:type="dxa"/>
          </w:tcPr>
          <w:p w:rsidR="003A1608" w:rsidRDefault="00833F54">
            <w:pPr>
              <w:jc w:val="center"/>
              <w:rPr>
                <w:sz w:val="20"/>
              </w:rPr>
            </w:pPr>
            <w:r>
              <w:rPr>
                <w:rFonts w:hint="eastAsia"/>
                <w:sz w:val="20"/>
              </w:rPr>
              <w:t>／</w:t>
            </w:r>
          </w:p>
        </w:tc>
        <w:tc>
          <w:tcPr>
            <w:tcW w:w="1017" w:type="dxa"/>
          </w:tcPr>
          <w:p w:rsidR="003A1608" w:rsidRDefault="003A1608">
            <w:pPr>
              <w:jc w:val="center"/>
            </w:pPr>
          </w:p>
        </w:tc>
        <w:tc>
          <w:tcPr>
            <w:tcW w:w="1276" w:type="dxa"/>
            <w:vAlign w:val="center"/>
          </w:tcPr>
          <w:p w:rsidR="003A1608" w:rsidRDefault="00833F54">
            <w:pPr>
              <w:autoSpaceDE w:val="0"/>
              <w:autoSpaceDN w:val="0"/>
              <w:jc w:val="center"/>
              <w:rPr>
                <w:sz w:val="20"/>
              </w:rPr>
            </w:pPr>
            <w:r>
              <w:rPr>
                <w:rFonts w:hint="eastAsia"/>
                <w:sz w:val="20"/>
              </w:rPr>
              <w:t>／</w:t>
            </w:r>
          </w:p>
        </w:tc>
        <w:tc>
          <w:tcPr>
            <w:tcW w:w="1448" w:type="dxa"/>
            <w:tcBorders>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2850" w:type="dxa"/>
            <w:tcBorders>
              <w:left w:val="single" w:sz="4" w:space="0" w:color="auto"/>
            </w:tcBorders>
          </w:tcPr>
          <w:p w:rsidR="003A1608" w:rsidRDefault="00833F54">
            <w:pPr>
              <w:jc w:val="center"/>
            </w:pPr>
            <w:r>
              <w:rPr>
                <w:rFonts w:hint="eastAsia"/>
                <w:sz w:val="20"/>
              </w:rPr>
              <w:t>／</w:t>
            </w:r>
          </w:p>
        </w:tc>
      </w:tr>
    </w:tbl>
    <w:p w:rsidR="003A1608" w:rsidRDefault="00833F54">
      <w:pPr>
        <w:ind w:right="567"/>
        <w:rPr>
          <w:rFonts w:ascii="宋体" w:hAnsi="宋体" w:cs="宋体"/>
          <w:kern w:val="0"/>
          <w:sz w:val="18"/>
          <w:szCs w:val="21"/>
        </w:rPr>
      </w:pPr>
      <w:r>
        <w:rPr>
          <w:rFonts w:ascii="宋体" w:hAnsi="宋体" w:cs="宋体" w:hint="eastAsia"/>
          <w:kern w:val="0"/>
          <w:sz w:val="18"/>
          <w:szCs w:val="21"/>
        </w:rPr>
        <w:t>附：1. 科学仪器设备分类010000分析仪器  ；020000 物理性能测试仪器 ；030000计量仪器  ；040000 电子测量仪器；050000 海洋仪器 ；060000 地球探测仪器；070000 大气探测仪器  ； 080000天文仪器； 090000 医学诊断仪器  ；100000 核仪器； 110000 特种检测仪器 ； 990000其他仪器</w:t>
      </w:r>
    </w:p>
    <w:p w:rsidR="003A1608" w:rsidRDefault="00833F54">
      <w:pPr>
        <w:jc w:val="center"/>
        <w:rPr>
          <w:rFonts w:eastAsia="黑体"/>
          <w:sz w:val="28"/>
        </w:rPr>
      </w:pPr>
      <w:r>
        <w:rPr>
          <w:rFonts w:eastAsia="黑体" w:hint="eastAsia"/>
          <w:sz w:val="28"/>
        </w:rPr>
        <w:lastRenderedPageBreak/>
        <w:t>测试化验加工费预算明细表</w:t>
      </w:r>
    </w:p>
    <w:p w:rsidR="003A1608" w:rsidRDefault="003A1608">
      <w:pPr>
        <w:autoSpaceDE w:val="0"/>
        <w:autoSpaceDN w:val="0"/>
        <w:jc w:val="center"/>
        <w:rPr>
          <w:rFonts w:eastAsia="黑体"/>
          <w:sz w:val="32"/>
        </w:rPr>
      </w:pPr>
    </w:p>
    <w:p w:rsidR="003A1608" w:rsidRDefault="00833F54">
      <w:pPr>
        <w:autoSpaceDE w:val="0"/>
        <w:autoSpaceDN w:val="0"/>
        <w:spacing w:line="300" w:lineRule="auto"/>
        <w:ind w:firstLineChars="100" w:firstLine="200"/>
      </w:pPr>
      <w:r>
        <w:rPr>
          <w:rFonts w:hint="eastAsia"/>
          <w:sz w:val="20"/>
        </w:rPr>
        <w:t>表</w:t>
      </w:r>
      <w:r>
        <w:rPr>
          <w:rFonts w:hint="eastAsia"/>
          <w:sz w:val="20"/>
        </w:rPr>
        <w:t xml:space="preserve">A7    </w:t>
      </w:r>
      <w:r>
        <w:rPr>
          <w:rFonts w:hint="eastAsia"/>
          <w:sz w:val="20"/>
        </w:rPr>
        <w:t>项目编号：</w:t>
      </w:r>
      <w:r>
        <w:rPr>
          <w:sz w:val="20"/>
        </w:rPr>
        <w:tab/>
      </w:r>
      <w:r>
        <w:rPr>
          <w:rFonts w:eastAsia="楷体_GB2312"/>
          <w:sz w:val="20"/>
        </w:rPr>
        <w:tab/>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eastAsia="楷体_GB2312" w:hint="eastAsia"/>
          <w:sz w:val="20"/>
        </w:rPr>
        <w:t xml:space="preserve">     </w:t>
      </w:r>
      <w:r>
        <w:rPr>
          <w:rFonts w:hint="eastAsia"/>
          <w:sz w:val="20"/>
        </w:rPr>
        <w:t xml:space="preserve">  </w:t>
      </w:r>
      <w:r>
        <w:rPr>
          <w:rFonts w:hint="eastAsia"/>
          <w:sz w:val="20"/>
        </w:rPr>
        <w:t>项目名称：</w:t>
      </w:r>
      <w:r>
        <w:rPr>
          <w:sz w:val="20"/>
        </w:rPr>
        <w:tab/>
      </w:r>
      <w:r>
        <w:rPr>
          <w:sz w:val="20"/>
        </w:rPr>
        <w:tab/>
      </w:r>
      <w:r>
        <w:rPr>
          <w:rFonts w:hint="eastAsia"/>
          <w:sz w:val="20"/>
        </w:rPr>
        <w:t xml:space="preserve">　　　　</w:t>
      </w:r>
      <w:r>
        <w:rPr>
          <w:rFonts w:hint="eastAsia"/>
          <w:sz w:val="20"/>
        </w:rPr>
        <w:t xml:space="preserve">                                                          </w:t>
      </w:r>
      <w:r>
        <w:rPr>
          <w:rFonts w:hint="eastAsia"/>
          <w:sz w:val="20"/>
        </w:rPr>
        <w:t>金额单位：万元</w:t>
      </w:r>
    </w:p>
    <w:tbl>
      <w:tblPr>
        <w:tblW w:w="139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555"/>
        <w:gridCol w:w="4410"/>
        <w:gridCol w:w="3465"/>
        <w:gridCol w:w="1044"/>
        <w:gridCol w:w="1705"/>
        <w:gridCol w:w="1260"/>
        <w:gridCol w:w="1556"/>
      </w:tblGrid>
      <w:tr w:rsidR="003A1608" w:rsidTr="00B6733F">
        <w:trPr>
          <w:cantSplit/>
          <w:trHeight w:val="558"/>
          <w:jc w:val="center"/>
        </w:trPr>
        <w:tc>
          <w:tcPr>
            <w:tcW w:w="13995" w:type="dxa"/>
            <w:gridSpan w:val="7"/>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rPr>
                <w:sz w:val="20"/>
              </w:rPr>
            </w:pPr>
            <w:r>
              <w:rPr>
                <w:rFonts w:hint="eastAsia"/>
                <w:sz w:val="20"/>
              </w:rPr>
              <w:t>填表说明：量大及价高测试化验，是指项目研究过程中需测试化验加工的数量过多或单位价格较高、总费用在</w:t>
            </w:r>
            <w:r>
              <w:rPr>
                <w:rFonts w:hint="eastAsia"/>
                <w:sz w:val="20"/>
              </w:rPr>
              <w:t>5</w:t>
            </w:r>
            <w:r>
              <w:rPr>
                <w:rFonts w:hint="eastAsia"/>
                <w:sz w:val="20"/>
              </w:rPr>
              <w:t>万元及以上的测试化验加工，需填写明细。</w:t>
            </w:r>
          </w:p>
        </w:tc>
      </w:tr>
      <w:tr w:rsidR="003A1608" w:rsidTr="00B6733F">
        <w:trPr>
          <w:cantSplit/>
          <w:trHeight w:val="705"/>
          <w:jc w:val="center"/>
        </w:trPr>
        <w:tc>
          <w:tcPr>
            <w:tcW w:w="555" w:type="dxa"/>
            <w:vMerge w:val="restart"/>
            <w:tcBorders>
              <w:bottom w:val="single" w:sz="6"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序号</w:t>
            </w:r>
          </w:p>
        </w:tc>
        <w:tc>
          <w:tcPr>
            <w:tcW w:w="4410"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测试化验加工的内容</w:t>
            </w:r>
          </w:p>
        </w:tc>
        <w:tc>
          <w:tcPr>
            <w:tcW w:w="3465"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测试化验加工单位</w:t>
            </w:r>
          </w:p>
        </w:tc>
        <w:tc>
          <w:tcPr>
            <w:tcW w:w="1044"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计量单位</w:t>
            </w:r>
          </w:p>
        </w:tc>
        <w:tc>
          <w:tcPr>
            <w:tcW w:w="1705"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单价</w:t>
            </w:r>
          </w:p>
          <w:p w:rsidR="003A1608" w:rsidRDefault="00833F54">
            <w:pPr>
              <w:autoSpaceDE w:val="0"/>
              <w:autoSpaceDN w:val="0"/>
              <w:jc w:val="center"/>
              <w:rPr>
                <w:b/>
                <w:bCs/>
                <w:sz w:val="20"/>
              </w:rPr>
            </w:pPr>
            <w:r>
              <w:rPr>
                <w:rFonts w:hint="eastAsia"/>
                <w:b/>
                <w:bCs/>
                <w:sz w:val="20"/>
              </w:rPr>
              <w:t>（元</w:t>
            </w:r>
            <w:r>
              <w:rPr>
                <w:rFonts w:hint="eastAsia"/>
                <w:b/>
                <w:bCs/>
                <w:sz w:val="20"/>
              </w:rPr>
              <w:t>/</w:t>
            </w:r>
            <w:r>
              <w:rPr>
                <w:rFonts w:hint="eastAsia"/>
                <w:b/>
                <w:bCs/>
                <w:sz w:val="20"/>
              </w:rPr>
              <w:t>单位数量）</w:t>
            </w:r>
          </w:p>
        </w:tc>
        <w:tc>
          <w:tcPr>
            <w:tcW w:w="1260"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数量</w:t>
            </w:r>
          </w:p>
        </w:tc>
        <w:tc>
          <w:tcPr>
            <w:tcW w:w="1556"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金额</w:t>
            </w:r>
          </w:p>
        </w:tc>
      </w:tr>
      <w:tr w:rsidR="003A1608" w:rsidTr="00B6733F">
        <w:trPr>
          <w:cantSplit/>
          <w:trHeight w:val="397"/>
          <w:jc w:val="center"/>
        </w:trPr>
        <w:tc>
          <w:tcPr>
            <w:tcW w:w="555" w:type="dxa"/>
            <w:vMerge/>
            <w:tcBorders>
              <w:right w:val="single" w:sz="4" w:space="0" w:color="auto"/>
            </w:tcBorders>
            <w:vAlign w:val="center"/>
          </w:tcPr>
          <w:p w:rsidR="003A1608" w:rsidRDefault="003A1608">
            <w:pPr>
              <w:autoSpaceDE w:val="0"/>
              <w:autoSpaceDN w:val="0"/>
              <w:jc w:val="center"/>
              <w:rPr>
                <w:b/>
                <w:bCs/>
                <w:sz w:val="20"/>
              </w:rPr>
            </w:pPr>
          </w:p>
        </w:tc>
        <w:tc>
          <w:tcPr>
            <w:tcW w:w="4410"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b/>
                <w:bCs/>
                <w:sz w:val="20"/>
              </w:rPr>
              <w:t>(1)</w:t>
            </w:r>
          </w:p>
        </w:tc>
        <w:tc>
          <w:tcPr>
            <w:tcW w:w="3465"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b/>
                <w:bCs/>
                <w:sz w:val="20"/>
              </w:rPr>
              <w:t>(2)</w:t>
            </w:r>
          </w:p>
        </w:tc>
        <w:tc>
          <w:tcPr>
            <w:tcW w:w="1044"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b/>
                <w:bCs/>
                <w:sz w:val="20"/>
              </w:rPr>
              <w:t>(</w:t>
            </w:r>
            <w:r>
              <w:rPr>
                <w:rFonts w:hint="eastAsia"/>
                <w:b/>
                <w:bCs/>
                <w:sz w:val="20"/>
              </w:rPr>
              <w:t>3</w:t>
            </w:r>
            <w:r>
              <w:rPr>
                <w:b/>
                <w:bCs/>
                <w:sz w:val="20"/>
              </w:rPr>
              <w:t>)</w:t>
            </w:r>
          </w:p>
        </w:tc>
        <w:tc>
          <w:tcPr>
            <w:tcW w:w="1705"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b/>
                <w:bCs/>
                <w:sz w:val="20"/>
              </w:rPr>
              <w:t>(</w:t>
            </w:r>
            <w:r>
              <w:rPr>
                <w:rFonts w:hint="eastAsia"/>
                <w:b/>
                <w:bCs/>
                <w:sz w:val="20"/>
              </w:rPr>
              <w:t>4</w:t>
            </w:r>
            <w:r>
              <w:rPr>
                <w:b/>
                <w:bCs/>
                <w:sz w:val="20"/>
              </w:rPr>
              <w:t>)</w:t>
            </w:r>
          </w:p>
        </w:tc>
        <w:tc>
          <w:tcPr>
            <w:tcW w:w="1260"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b/>
                <w:bCs/>
                <w:sz w:val="20"/>
              </w:rPr>
              <w:t>(</w:t>
            </w:r>
            <w:r>
              <w:rPr>
                <w:rFonts w:hint="eastAsia"/>
                <w:b/>
                <w:bCs/>
                <w:sz w:val="20"/>
              </w:rPr>
              <w:t>5</w:t>
            </w:r>
            <w:r>
              <w:rPr>
                <w:b/>
                <w:bCs/>
                <w:sz w:val="20"/>
              </w:rPr>
              <w:t>)</w:t>
            </w:r>
          </w:p>
        </w:tc>
        <w:tc>
          <w:tcPr>
            <w:tcW w:w="1556"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b/>
                <w:bCs/>
                <w:sz w:val="20"/>
              </w:rPr>
            </w:pPr>
            <w:r>
              <w:rPr>
                <w:rFonts w:hint="eastAsia"/>
                <w:b/>
                <w:bCs/>
                <w:sz w:val="20"/>
              </w:rPr>
              <w:t>(6)</w:t>
            </w:r>
          </w:p>
        </w:tc>
      </w:tr>
      <w:tr w:rsidR="003A1608" w:rsidTr="00B6733F">
        <w:trPr>
          <w:cantSplit/>
          <w:trHeight w:val="397"/>
          <w:jc w:val="center"/>
        </w:trPr>
        <w:tc>
          <w:tcPr>
            <w:tcW w:w="555" w:type="dxa"/>
            <w:tcBorders>
              <w:right w:val="single" w:sz="4" w:space="0" w:color="auto"/>
            </w:tcBorders>
          </w:tcPr>
          <w:p w:rsidR="003A1608" w:rsidRDefault="003A1608">
            <w:pPr>
              <w:autoSpaceDE w:val="0"/>
              <w:autoSpaceDN w:val="0"/>
              <w:rPr>
                <w:sz w:val="20"/>
              </w:rPr>
            </w:pPr>
          </w:p>
        </w:tc>
        <w:tc>
          <w:tcPr>
            <w:tcW w:w="441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346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044"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70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26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r>
      <w:tr w:rsidR="003A1608" w:rsidTr="00B6733F">
        <w:trPr>
          <w:cantSplit/>
          <w:trHeight w:val="397"/>
          <w:jc w:val="center"/>
        </w:trPr>
        <w:tc>
          <w:tcPr>
            <w:tcW w:w="555" w:type="dxa"/>
            <w:tcBorders>
              <w:right w:val="single" w:sz="4" w:space="0" w:color="auto"/>
            </w:tcBorders>
          </w:tcPr>
          <w:p w:rsidR="003A1608" w:rsidRDefault="003A1608">
            <w:pPr>
              <w:autoSpaceDE w:val="0"/>
              <w:autoSpaceDN w:val="0"/>
              <w:rPr>
                <w:sz w:val="20"/>
              </w:rPr>
            </w:pPr>
          </w:p>
        </w:tc>
        <w:tc>
          <w:tcPr>
            <w:tcW w:w="441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346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bookmarkStart w:id="0" w:name="_GoBack"/>
            <w:bookmarkEnd w:id="0"/>
          </w:p>
        </w:tc>
        <w:tc>
          <w:tcPr>
            <w:tcW w:w="1044"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70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26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r>
      <w:tr w:rsidR="003A1608" w:rsidTr="00B6733F">
        <w:trPr>
          <w:cantSplit/>
          <w:trHeight w:val="397"/>
          <w:jc w:val="center"/>
        </w:trPr>
        <w:tc>
          <w:tcPr>
            <w:tcW w:w="555" w:type="dxa"/>
            <w:tcBorders>
              <w:right w:val="single" w:sz="4" w:space="0" w:color="auto"/>
            </w:tcBorders>
          </w:tcPr>
          <w:p w:rsidR="003A1608" w:rsidRDefault="003A1608">
            <w:pPr>
              <w:autoSpaceDE w:val="0"/>
              <w:autoSpaceDN w:val="0"/>
              <w:rPr>
                <w:sz w:val="20"/>
              </w:rPr>
            </w:pPr>
          </w:p>
        </w:tc>
        <w:tc>
          <w:tcPr>
            <w:tcW w:w="441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346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044"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70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26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r>
      <w:tr w:rsidR="003A1608" w:rsidTr="00B6733F">
        <w:trPr>
          <w:cantSplit/>
          <w:trHeight w:val="397"/>
          <w:jc w:val="center"/>
        </w:trPr>
        <w:tc>
          <w:tcPr>
            <w:tcW w:w="555" w:type="dxa"/>
            <w:tcBorders>
              <w:right w:val="single" w:sz="4" w:space="0" w:color="auto"/>
            </w:tcBorders>
          </w:tcPr>
          <w:p w:rsidR="003A1608" w:rsidRDefault="003A1608">
            <w:pPr>
              <w:autoSpaceDE w:val="0"/>
              <w:autoSpaceDN w:val="0"/>
              <w:rPr>
                <w:sz w:val="20"/>
              </w:rPr>
            </w:pPr>
          </w:p>
        </w:tc>
        <w:tc>
          <w:tcPr>
            <w:tcW w:w="441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346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044"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70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26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r>
      <w:tr w:rsidR="003A1608" w:rsidTr="00B6733F">
        <w:trPr>
          <w:cantSplit/>
          <w:trHeight w:val="397"/>
          <w:jc w:val="center"/>
        </w:trPr>
        <w:tc>
          <w:tcPr>
            <w:tcW w:w="555" w:type="dxa"/>
            <w:tcBorders>
              <w:right w:val="single" w:sz="4" w:space="0" w:color="auto"/>
            </w:tcBorders>
          </w:tcPr>
          <w:p w:rsidR="003A1608" w:rsidRDefault="003A1608">
            <w:pPr>
              <w:autoSpaceDE w:val="0"/>
              <w:autoSpaceDN w:val="0"/>
              <w:rPr>
                <w:sz w:val="20"/>
              </w:rPr>
            </w:pPr>
          </w:p>
        </w:tc>
        <w:tc>
          <w:tcPr>
            <w:tcW w:w="441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346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044"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70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26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r>
      <w:tr w:rsidR="003A1608" w:rsidTr="00B6733F">
        <w:trPr>
          <w:cantSplit/>
          <w:trHeight w:val="397"/>
          <w:jc w:val="center"/>
        </w:trPr>
        <w:tc>
          <w:tcPr>
            <w:tcW w:w="555" w:type="dxa"/>
            <w:tcBorders>
              <w:right w:val="single" w:sz="4" w:space="0" w:color="auto"/>
            </w:tcBorders>
          </w:tcPr>
          <w:p w:rsidR="003A1608" w:rsidRDefault="003A1608">
            <w:pPr>
              <w:autoSpaceDE w:val="0"/>
              <w:autoSpaceDN w:val="0"/>
              <w:rPr>
                <w:sz w:val="20"/>
              </w:rPr>
            </w:pPr>
          </w:p>
        </w:tc>
        <w:tc>
          <w:tcPr>
            <w:tcW w:w="441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346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044"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70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26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r>
      <w:tr w:rsidR="003A1608" w:rsidTr="00B6733F">
        <w:trPr>
          <w:cantSplit/>
          <w:trHeight w:val="397"/>
          <w:jc w:val="center"/>
        </w:trPr>
        <w:tc>
          <w:tcPr>
            <w:tcW w:w="555" w:type="dxa"/>
            <w:tcBorders>
              <w:right w:val="single" w:sz="4" w:space="0" w:color="auto"/>
            </w:tcBorders>
          </w:tcPr>
          <w:p w:rsidR="003A1608" w:rsidRDefault="003A1608">
            <w:pPr>
              <w:autoSpaceDE w:val="0"/>
              <w:autoSpaceDN w:val="0"/>
              <w:rPr>
                <w:sz w:val="20"/>
              </w:rPr>
            </w:pPr>
          </w:p>
        </w:tc>
        <w:tc>
          <w:tcPr>
            <w:tcW w:w="441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346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044"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70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26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r>
      <w:tr w:rsidR="003A1608" w:rsidTr="00B6733F">
        <w:trPr>
          <w:cantSplit/>
          <w:trHeight w:val="397"/>
          <w:jc w:val="center"/>
        </w:trPr>
        <w:tc>
          <w:tcPr>
            <w:tcW w:w="555" w:type="dxa"/>
            <w:tcBorders>
              <w:right w:val="single" w:sz="4" w:space="0" w:color="auto"/>
            </w:tcBorders>
          </w:tcPr>
          <w:p w:rsidR="003A1608" w:rsidRDefault="003A1608">
            <w:pPr>
              <w:autoSpaceDE w:val="0"/>
              <w:autoSpaceDN w:val="0"/>
              <w:rPr>
                <w:sz w:val="20"/>
              </w:rPr>
            </w:pPr>
          </w:p>
        </w:tc>
        <w:tc>
          <w:tcPr>
            <w:tcW w:w="441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346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044"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705"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260"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r>
      <w:tr w:rsidR="003A1608" w:rsidTr="00B6733F">
        <w:trPr>
          <w:cantSplit/>
          <w:trHeight w:val="397"/>
          <w:jc w:val="center"/>
        </w:trPr>
        <w:tc>
          <w:tcPr>
            <w:tcW w:w="4965" w:type="dxa"/>
            <w:gridSpan w:val="2"/>
            <w:tcBorders>
              <w:top w:val="single" w:sz="4" w:space="0" w:color="auto"/>
              <w:left w:val="single" w:sz="4" w:space="0" w:color="auto"/>
              <w:bottom w:val="single" w:sz="4" w:space="0" w:color="auto"/>
              <w:right w:val="single" w:sz="4" w:space="0" w:color="auto"/>
            </w:tcBorders>
          </w:tcPr>
          <w:p w:rsidR="003A1608" w:rsidRDefault="00833F54">
            <w:pPr>
              <w:autoSpaceDE w:val="0"/>
              <w:autoSpaceDN w:val="0"/>
              <w:jc w:val="center"/>
              <w:rPr>
                <w:sz w:val="20"/>
              </w:rPr>
            </w:pPr>
            <w:r>
              <w:rPr>
                <w:rFonts w:hint="eastAsia"/>
                <w:sz w:val="20"/>
              </w:rPr>
              <w:t>量大及价高测试化验费合计</w:t>
            </w:r>
          </w:p>
        </w:tc>
        <w:tc>
          <w:tcPr>
            <w:tcW w:w="3465"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044"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705"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260"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r>
      <w:tr w:rsidR="003A1608" w:rsidTr="00B6733F">
        <w:trPr>
          <w:cantSplit/>
          <w:trHeight w:val="397"/>
          <w:jc w:val="center"/>
        </w:trPr>
        <w:tc>
          <w:tcPr>
            <w:tcW w:w="4965" w:type="dxa"/>
            <w:gridSpan w:val="2"/>
            <w:tcBorders>
              <w:top w:val="single" w:sz="4" w:space="0" w:color="auto"/>
              <w:left w:val="single" w:sz="4" w:space="0" w:color="auto"/>
              <w:bottom w:val="single" w:sz="4" w:space="0" w:color="auto"/>
              <w:right w:val="single" w:sz="4" w:space="0" w:color="auto"/>
            </w:tcBorders>
          </w:tcPr>
          <w:p w:rsidR="003A1608" w:rsidRDefault="00833F54">
            <w:pPr>
              <w:autoSpaceDE w:val="0"/>
              <w:autoSpaceDN w:val="0"/>
              <w:jc w:val="center"/>
              <w:rPr>
                <w:sz w:val="20"/>
              </w:rPr>
            </w:pPr>
            <w:r>
              <w:rPr>
                <w:rFonts w:hint="eastAsia"/>
                <w:sz w:val="20"/>
              </w:rPr>
              <w:t>其他测试化验费</w:t>
            </w:r>
          </w:p>
        </w:tc>
        <w:tc>
          <w:tcPr>
            <w:tcW w:w="3465"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044"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705"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260"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rPr>
                <w:sz w:val="20"/>
              </w:rPr>
            </w:pPr>
          </w:p>
        </w:tc>
      </w:tr>
      <w:tr w:rsidR="003A1608" w:rsidTr="00B6733F">
        <w:trPr>
          <w:cantSplit/>
          <w:trHeight w:val="397"/>
          <w:jc w:val="center"/>
        </w:trPr>
        <w:tc>
          <w:tcPr>
            <w:tcW w:w="4965" w:type="dxa"/>
            <w:gridSpan w:val="2"/>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合计</w:t>
            </w:r>
          </w:p>
        </w:tc>
        <w:tc>
          <w:tcPr>
            <w:tcW w:w="3465"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044"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705"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260" w:type="dxa"/>
            <w:tcBorders>
              <w:top w:val="single" w:sz="4" w:space="0" w:color="auto"/>
              <w:left w:val="single" w:sz="4" w:space="0" w:color="auto"/>
              <w:bottom w:val="single" w:sz="4" w:space="0" w:color="auto"/>
              <w:right w:val="single" w:sz="4" w:space="0" w:color="auto"/>
            </w:tcBorders>
            <w:vAlign w:val="center"/>
          </w:tcPr>
          <w:p w:rsidR="003A1608" w:rsidRDefault="00833F54">
            <w:pPr>
              <w:autoSpaceDE w:val="0"/>
              <w:autoSpaceDN w:val="0"/>
              <w:jc w:val="center"/>
              <w:rPr>
                <w:sz w:val="20"/>
              </w:rPr>
            </w:pPr>
            <w:r>
              <w:rPr>
                <w:rFonts w:hint="eastAsia"/>
                <w:sz w:val="20"/>
              </w:rPr>
              <w:t>/</w:t>
            </w:r>
          </w:p>
        </w:tc>
        <w:tc>
          <w:tcPr>
            <w:tcW w:w="1556" w:type="dxa"/>
            <w:tcBorders>
              <w:top w:val="single" w:sz="4" w:space="0" w:color="auto"/>
              <w:left w:val="single" w:sz="4" w:space="0" w:color="auto"/>
              <w:bottom w:val="single" w:sz="4" w:space="0" w:color="auto"/>
              <w:right w:val="single" w:sz="4" w:space="0" w:color="auto"/>
            </w:tcBorders>
          </w:tcPr>
          <w:p w:rsidR="003A1608" w:rsidRDefault="003A1608">
            <w:pPr>
              <w:autoSpaceDE w:val="0"/>
              <w:autoSpaceDN w:val="0"/>
              <w:jc w:val="right"/>
              <w:rPr>
                <w:sz w:val="20"/>
              </w:rPr>
            </w:pPr>
          </w:p>
        </w:tc>
      </w:tr>
    </w:tbl>
    <w:p w:rsidR="003A1608" w:rsidRDefault="003A1608">
      <w:pPr>
        <w:autoSpaceDE w:val="0"/>
        <w:autoSpaceDN w:val="0"/>
        <w:rPr>
          <w:sz w:val="18"/>
        </w:rPr>
      </w:pPr>
    </w:p>
    <w:p w:rsidR="003A1608" w:rsidRDefault="003A1608">
      <w:pPr>
        <w:spacing w:line="360" w:lineRule="auto"/>
        <w:jc w:val="center"/>
        <w:rPr>
          <w:rFonts w:eastAsia="黑体"/>
          <w:sz w:val="28"/>
        </w:rPr>
        <w:sectPr w:rsidR="003A1608">
          <w:pgSz w:w="16838" w:h="11906" w:orient="landscape"/>
          <w:pgMar w:top="1797" w:right="1440" w:bottom="1468" w:left="1440" w:header="851" w:footer="992" w:gutter="0"/>
          <w:cols w:space="0"/>
          <w:docGrid w:type="lines" w:linePitch="320"/>
        </w:sectPr>
      </w:pPr>
    </w:p>
    <w:p w:rsidR="003A1608" w:rsidRDefault="00833F54">
      <w:pPr>
        <w:spacing w:line="360" w:lineRule="auto"/>
        <w:jc w:val="left"/>
        <w:rPr>
          <w:rFonts w:eastAsia="黑体"/>
          <w:sz w:val="28"/>
        </w:rPr>
      </w:pPr>
      <w:r>
        <w:rPr>
          <w:rFonts w:eastAsia="黑体" w:hint="eastAsia"/>
          <w:sz w:val="20"/>
          <w:szCs w:val="20"/>
        </w:rPr>
        <w:lastRenderedPageBreak/>
        <w:t>表</w:t>
      </w:r>
      <w:r>
        <w:rPr>
          <w:rFonts w:eastAsia="黑体" w:hint="eastAsia"/>
          <w:sz w:val="20"/>
          <w:szCs w:val="20"/>
        </w:rPr>
        <w:t xml:space="preserve">A8  </w:t>
      </w:r>
      <w:r>
        <w:rPr>
          <w:rFonts w:eastAsia="黑体" w:hint="eastAsia"/>
          <w:sz w:val="28"/>
        </w:rPr>
        <w:t xml:space="preserve">             </w:t>
      </w:r>
      <w:r>
        <w:rPr>
          <w:rFonts w:eastAsia="黑体" w:hint="eastAsia"/>
          <w:sz w:val="28"/>
        </w:rPr>
        <w:t>项目支出绩效目标申报表</w:t>
      </w:r>
    </w:p>
    <w:tbl>
      <w:tblPr>
        <w:tblW w:w="8662" w:type="dxa"/>
        <w:tblInd w:w="91" w:type="dxa"/>
        <w:tblLayout w:type="fixed"/>
        <w:tblLook w:val="04A0" w:firstRow="1" w:lastRow="0" w:firstColumn="1" w:lastColumn="0" w:noHBand="0" w:noVBand="1"/>
      </w:tblPr>
      <w:tblGrid>
        <w:gridCol w:w="1151"/>
        <w:gridCol w:w="1843"/>
        <w:gridCol w:w="284"/>
        <w:gridCol w:w="1559"/>
        <w:gridCol w:w="487"/>
        <w:gridCol w:w="1072"/>
        <w:gridCol w:w="628"/>
        <w:gridCol w:w="1638"/>
      </w:tblGrid>
      <w:tr w:rsidR="003A1608">
        <w:trPr>
          <w:trHeight w:val="419"/>
        </w:trPr>
        <w:tc>
          <w:tcPr>
            <w:tcW w:w="32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A1608" w:rsidRDefault="00833F54">
            <w:pPr>
              <w:widowControl/>
              <w:jc w:val="center"/>
              <w:rPr>
                <w:rFonts w:ascii="宋体" w:hAnsi="宋体" w:cs="Arial"/>
                <w:kern w:val="0"/>
                <w:sz w:val="20"/>
                <w:szCs w:val="20"/>
              </w:rPr>
            </w:pPr>
            <w:r>
              <w:rPr>
                <w:rFonts w:ascii="宋体" w:hAnsi="宋体" w:cs="Arial" w:hint="eastAsia"/>
                <w:kern w:val="0"/>
                <w:sz w:val="20"/>
                <w:szCs w:val="20"/>
              </w:rPr>
              <w:t>项 目 名 称</w:t>
            </w:r>
          </w:p>
        </w:tc>
        <w:tc>
          <w:tcPr>
            <w:tcW w:w="5384" w:type="dxa"/>
            <w:gridSpan w:val="5"/>
            <w:tcBorders>
              <w:top w:val="single" w:sz="4" w:space="0" w:color="auto"/>
              <w:left w:val="nil"/>
              <w:bottom w:val="single" w:sz="4" w:space="0" w:color="auto"/>
              <w:right w:val="single" w:sz="4" w:space="0" w:color="auto"/>
            </w:tcBorders>
            <w:shd w:val="clear" w:color="auto" w:fill="auto"/>
            <w:vAlign w:val="center"/>
          </w:tcPr>
          <w:p w:rsidR="003A1608" w:rsidRDefault="003A1608">
            <w:pPr>
              <w:widowControl/>
              <w:jc w:val="center"/>
              <w:rPr>
                <w:rFonts w:ascii="宋体" w:hAnsi="宋体" w:cs="Arial"/>
                <w:kern w:val="0"/>
                <w:sz w:val="20"/>
                <w:szCs w:val="20"/>
              </w:rPr>
            </w:pPr>
          </w:p>
        </w:tc>
      </w:tr>
      <w:tr w:rsidR="003A1608">
        <w:trPr>
          <w:trHeight w:val="401"/>
        </w:trPr>
        <w:tc>
          <w:tcPr>
            <w:tcW w:w="32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A1608" w:rsidRDefault="00833F54">
            <w:pPr>
              <w:widowControl/>
              <w:jc w:val="center"/>
              <w:rPr>
                <w:rFonts w:ascii="宋体" w:hAnsi="宋体" w:cs="Arial"/>
                <w:kern w:val="0"/>
                <w:sz w:val="20"/>
                <w:szCs w:val="20"/>
              </w:rPr>
            </w:pPr>
            <w:r>
              <w:rPr>
                <w:rFonts w:ascii="宋体" w:hAnsi="宋体" w:cs="Arial" w:hint="eastAsia"/>
                <w:kern w:val="0"/>
                <w:sz w:val="20"/>
                <w:szCs w:val="20"/>
              </w:rPr>
              <w:t>牵头单位</w:t>
            </w:r>
          </w:p>
        </w:tc>
        <w:tc>
          <w:tcPr>
            <w:tcW w:w="5384" w:type="dxa"/>
            <w:gridSpan w:val="5"/>
            <w:tcBorders>
              <w:top w:val="single" w:sz="4" w:space="0" w:color="auto"/>
              <w:left w:val="nil"/>
              <w:bottom w:val="single" w:sz="4" w:space="0" w:color="auto"/>
              <w:right w:val="single" w:sz="4" w:space="0" w:color="auto"/>
            </w:tcBorders>
            <w:shd w:val="clear" w:color="auto" w:fill="auto"/>
            <w:vAlign w:val="center"/>
          </w:tcPr>
          <w:p w:rsidR="003A1608" w:rsidRDefault="003A1608">
            <w:pPr>
              <w:widowControl/>
              <w:jc w:val="center"/>
              <w:rPr>
                <w:rFonts w:ascii="宋体" w:hAnsi="宋体" w:cs="Arial"/>
                <w:kern w:val="0"/>
                <w:sz w:val="20"/>
                <w:szCs w:val="20"/>
              </w:rPr>
            </w:pPr>
          </w:p>
        </w:tc>
      </w:tr>
      <w:tr w:rsidR="003A1608">
        <w:trPr>
          <w:trHeight w:val="414"/>
        </w:trPr>
        <w:tc>
          <w:tcPr>
            <w:tcW w:w="32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A1608" w:rsidRDefault="00833F54">
            <w:pPr>
              <w:widowControl/>
              <w:jc w:val="center"/>
              <w:rPr>
                <w:rFonts w:ascii="宋体" w:hAnsi="宋体" w:cs="Arial"/>
                <w:kern w:val="0"/>
                <w:sz w:val="20"/>
                <w:szCs w:val="20"/>
              </w:rPr>
            </w:pPr>
            <w:r>
              <w:rPr>
                <w:rFonts w:ascii="宋体" w:hAnsi="宋体" w:cs="Arial" w:hint="eastAsia"/>
                <w:kern w:val="0"/>
                <w:sz w:val="20"/>
                <w:szCs w:val="20"/>
              </w:rPr>
              <w:t>合作单位</w:t>
            </w:r>
          </w:p>
        </w:tc>
        <w:tc>
          <w:tcPr>
            <w:tcW w:w="5384" w:type="dxa"/>
            <w:gridSpan w:val="5"/>
            <w:tcBorders>
              <w:top w:val="single" w:sz="4" w:space="0" w:color="auto"/>
              <w:left w:val="nil"/>
              <w:bottom w:val="single" w:sz="4" w:space="0" w:color="auto"/>
              <w:right w:val="single" w:sz="4" w:space="0" w:color="auto"/>
            </w:tcBorders>
            <w:shd w:val="clear" w:color="auto" w:fill="auto"/>
            <w:vAlign w:val="center"/>
          </w:tcPr>
          <w:p w:rsidR="003A1608" w:rsidRDefault="003A1608">
            <w:pPr>
              <w:widowControl/>
              <w:jc w:val="center"/>
              <w:rPr>
                <w:rFonts w:ascii="宋体" w:hAnsi="宋体" w:cs="Arial"/>
                <w:kern w:val="0"/>
                <w:sz w:val="20"/>
                <w:szCs w:val="20"/>
              </w:rPr>
            </w:pPr>
          </w:p>
        </w:tc>
      </w:tr>
      <w:tr w:rsidR="003A1608">
        <w:trPr>
          <w:trHeight w:val="396"/>
        </w:trPr>
        <w:tc>
          <w:tcPr>
            <w:tcW w:w="32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A1608" w:rsidRDefault="00833F54">
            <w:pPr>
              <w:widowControl/>
              <w:jc w:val="center"/>
              <w:rPr>
                <w:rFonts w:ascii="宋体" w:hAnsi="宋体" w:cs="Arial"/>
                <w:kern w:val="0"/>
                <w:sz w:val="20"/>
                <w:szCs w:val="20"/>
              </w:rPr>
            </w:pPr>
            <w:r>
              <w:rPr>
                <w:rFonts w:ascii="宋体" w:hAnsi="宋体" w:cs="Arial" w:hint="eastAsia"/>
                <w:kern w:val="0"/>
                <w:sz w:val="20"/>
                <w:szCs w:val="20"/>
              </w:rPr>
              <w:t>资金总额（万元）</w:t>
            </w:r>
          </w:p>
        </w:tc>
        <w:tc>
          <w:tcPr>
            <w:tcW w:w="5384" w:type="dxa"/>
            <w:gridSpan w:val="5"/>
            <w:tcBorders>
              <w:top w:val="single" w:sz="4" w:space="0" w:color="auto"/>
              <w:left w:val="nil"/>
              <w:bottom w:val="single" w:sz="4" w:space="0" w:color="auto"/>
              <w:right w:val="single" w:sz="4" w:space="0" w:color="auto"/>
            </w:tcBorders>
            <w:shd w:val="clear" w:color="auto" w:fill="auto"/>
            <w:vAlign w:val="center"/>
          </w:tcPr>
          <w:p w:rsidR="003A1608" w:rsidRDefault="003A1608">
            <w:pPr>
              <w:widowControl/>
              <w:jc w:val="center"/>
              <w:rPr>
                <w:rFonts w:ascii="宋体" w:hAnsi="宋体" w:cs="Arial"/>
                <w:kern w:val="0"/>
                <w:sz w:val="20"/>
                <w:szCs w:val="20"/>
              </w:rPr>
            </w:pPr>
          </w:p>
        </w:tc>
      </w:tr>
      <w:tr w:rsidR="003A1608">
        <w:trPr>
          <w:trHeight w:val="447"/>
        </w:trPr>
        <w:tc>
          <w:tcPr>
            <w:tcW w:w="32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A1608" w:rsidRDefault="00833F54">
            <w:pPr>
              <w:widowControl/>
              <w:jc w:val="center"/>
              <w:rPr>
                <w:rFonts w:ascii="宋体" w:hAnsi="宋体" w:cs="Arial"/>
                <w:kern w:val="0"/>
                <w:sz w:val="20"/>
                <w:szCs w:val="20"/>
              </w:rPr>
            </w:pPr>
            <w:r>
              <w:rPr>
                <w:rFonts w:ascii="宋体" w:hAnsi="宋体" w:cs="Arial" w:hint="eastAsia"/>
                <w:kern w:val="0"/>
                <w:sz w:val="20"/>
                <w:szCs w:val="20"/>
              </w:rPr>
              <w:t>当年财政拨款：</w:t>
            </w:r>
          </w:p>
        </w:tc>
        <w:tc>
          <w:tcPr>
            <w:tcW w:w="2046" w:type="dxa"/>
            <w:gridSpan w:val="2"/>
            <w:tcBorders>
              <w:top w:val="nil"/>
              <w:left w:val="nil"/>
              <w:bottom w:val="single" w:sz="4" w:space="0" w:color="auto"/>
              <w:right w:val="single" w:sz="4" w:space="0" w:color="auto"/>
            </w:tcBorders>
            <w:shd w:val="clear" w:color="auto" w:fill="auto"/>
            <w:vAlign w:val="center"/>
          </w:tcPr>
          <w:p w:rsidR="003A1608" w:rsidRDefault="003A1608">
            <w:pPr>
              <w:widowControl/>
              <w:jc w:val="center"/>
              <w:rPr>
                <w:rFonts w:ascii="Arial" w:hAnsi="Arial" w:cs="Arial"/>
                <w:kern w:val="0"/>
                <w:sz w:val="20"/>
                <w:szCs w:val="20"/>
              </w:rPr>
            </w:pPr>
          </w:p>
        </w:tc>
        <w:tc>
          <w:tcPr>
            <w:tcW w:w="1700" w:type="dxa"/>
            <w:gridSpan w:val="2"/>
            <w:tcBorders>
              <w:top w:val="nil"/>
              <w:left w:val="nil"/>
              <w:bottom w:val="single" w:sz="4" w:space="0" w:color="auto"/>
              <w:right w:val="single" w:sz="4" w:space="0" w:color="auto"/>
            </w:tcBorders>
            <w:shd w:val="clear" w:color="auto" w:fill="auto"/>
            <w:vAlign w:val="center"/>
          </w:tcPr>
          <w:p w:rsidR="003A1608" w:rsidRDefault="00833F54">
            <w:pPr>
              <w:widowControl/>
              <w:jc w:val="center"/>
              <w:rPr>
                <w:rFonts w:ascii="宋体" w:hAnsi="宋体" w:cs="Arial"/>
                <w:kern w:val="0"/>
                <w:sz w:val="20"/>
                <w:szCs w:val="20"/>
              </w:rPr>
            </w:pPr>
            <w:r>
              <w:rPr>
                <w:rFonts w:ascii="宋体" w:hAnsi="宋体" w:cs="Arial" w:hint="eastAsia"/>
                <w:kern w:val="0"/>
                <w:sz w:val="20"/>
                <w:szCs w:val="20"/>
              </w:rPr>
              <w:t>当年其他资金：</w:t>
            </w:r>
          </w:p>
        </w:tc>
        <w:tc>
          <w:tcPr>
            <w:tcW w:w="1638" w:type="dxa"/>
            <w:tcBorders>
              <w:top w:val="nil"/>
              <w:left w:val="nil"/>
              <w:bottom w:val="single" w:sz="4" w:space="0" w:color="auto"/>
              <w:right w:val="single" w:sz="4" w:space="0" w:color="auto"/>
            </w:tcBorders>
            <w:shd w:val="clear" w:color="auto" w:fill="auto"/>
            <w:vAlign w:val="center"/>
          </w:tcPr>
          <w:p w:rsidR="003A1608" w:rsidRDefault="003A1608">
            <w:pPr>
              <w:widowControl/>
              <w:jc w:val="center"/>
              <w:rPr>
                <w:rFonts w:ascii="Arial" w:hAnsi="Arial" w:cs="Arial"/>
                <w:kern w:val="0"/>
                <w:sz w:val="20"/>
                <w:szCs w:val="20"/>
              </w:rPr>
            </w:pPr>
          </w:p>
        </w:tc>
      </w:tr>
      <w:tr w:rsidR="003A1608">
        <w:trPr>
          <w:trHeight w:val="3240"/>
        </w:trPr>
        <w:tc>
          <w:tcPr>
            <w:tcW w:w="1151" w:type="dxa"/>
            <w:tcBorders>
              <w:top w:val="nil"/>
              <w:left w:val="single" w:sz="4" w:space="0" w:color="auto"/>
              <w:bottom w:val="single" w:sz="4" w:space="0" w:color="auto"/>
              <w:right w:val="single" w:sz="4" w:space="0" w:color="auto"/>
            </w:tcBorders>
            <w:shd w:val="clear" w:color="auto" w:fill="auto"/>
          </w:tcPr>
          <w:p w:rsidR="003A1608" w:rsidRDefault="003A1608">
            <w:pPr>
              <w:widowControl/>
              <w:jc w:val="center"/>
              <w:rPr>
                <w:rFonts w:ascii="宋体" w:hAnsi="宋体" w:cs="Arial"/>
                <w:kern w:val="0"/>
                <w:sz w:val="20"/>
                <w:szCs w:val="20"/>
              </w:rPr>
            </w:pPr>
          </w:p>
          <w:p w:rsidR="003A1608" w:rsidRDefault="003A1608">
            <w:pPr>
              <w:widowControl/>
              <w:jc w:val="center"/>
              <w:rPr>
                <w:rFonts w:ascii="宋体" w:hAnsi="宋体" w:cs="Arial"/>
                <w:kern w:val="0"/>
                <w:sz w:val="20"/>
                <w:szCs w:val="20"/>
              </w:rPr>
            </w:pPr>
          </w:p>
          <w:p w:rsidR="003A1608" w:rsidRDefault="003A1608">
            <w:pPr>
              <w:widowControl/>
              <w:jc w:val="center"/>
              <w:rPr>
                <w:rFonts w:ascii="宋体" w:hAnsi="宋体" w:cs="Arial"/>
                <w:kern w:val="0"/>
                <w:sz w:val="20"/>
                <w:szCs w:val="20"/>
              </w:rPr>
            </w:pPr>
          </w:p>
          <w:p w:rsidR="003A1608" w:rsidRDefault="003A1608">
            <w:pPr>
              <w:widowControl/>
              <w:jc w:val="center"/>
              <w:rPr>
                <w:rFonts w:ascii="宋体" w:hAnsi="宋体" w:cs="Arial"/>
                <w:kern w:val="0"/>
                <w:sz w:val="20"/>
                <w:szCs w:val="20"/>
              </w:rPr>
            </w:pPr>
          </w:p>
          <w:p w:rsidR="003A1608" w:rsidRDefault="00833F54">
            <w:pPr>
              <w:widowControl/>
              <w:jc w:val="center"/>
              <w:rPr>
                <w:rFonts w:ascii="宋体" w:hAnsi="宋体" w:cs="Arial"/>
                <w:kern w:val="0"/>
                <w:sz w:val="20"/>
                <w:szCs w:val="20"/>
              </w:rPr>
            </w:pPr>
            <w:r>
              <w:rPr>
                <w:rFonts w:ascii="宋体" w:hAnsi="宋体" w:cs="Arial" w:hint="eastAsia"/>
                <w:kern w:val="0"/>
                <w:sz w:val="20"/>
                <w:szCs w:val="20"/>
              </w:rPr>
              <w:t>项目总体目标</w:t>
            </w:r>
          </w:p>
        </w:tc>
        <w:tc>
          <w:tcPr>
            <w:tcW w:w="7511" w:type="dxa"/>
            <w:gridSpan w:val="7"/>
            <w:tcBorders>
              <w:top w:val="single" w:sz="4" w:space="0" w:color="auto"/>
              <w:left w:val="nil"/>
              <w:bottom w:val="single" w:sz="4" w:space="0" w:color="auto"/>
              <w:right w:val="single" w:sz="4" w:space="0" w:color="auto"/>
            </w:tcBorders>
            <w:shd w:val="clear" w:color="auto" w:fill="auto"/>
            <w:vAlign w:val="bottom"/>
          </w:tcPr>
          <w:p w:rsidR="003A1608" w:rsidRDefault="003A1608">
            <w:pPr>
              <w:widowControl/>
              <w:jc w:val="center"/>
              <w:rPr>
                <w:rFonts w:ascii="Arial" w:hAnsi="Arial" w:cs="Arial"/>
                <w:kern w:val="0"/>
                <w:sz w:val="20"/>
                <w:szCs w:val="20"/>
              </w:rPr>
            </w:pPr>
          </w:p>
          <w:p w:rsidR="003A1608" w:rsidRDefault="003A1608">
            <w:pPr>
              <w:widowControl/>
              <w:jc w:val="center"/>
              <w:rPr>
                <w:rFonts w:ascii="Arial" w:hAnsi="Arial" w:cs="Arial"/>
                <w:kern w:val="0"/>
                <w:sz w:val="20"/>
                <w:szCs w:val="20"/>
              </w:rPr>
            </w:pPr>
          </w:p>
          <w:p w:rsidR="003A1608" w:rsidRDefault="00833F54">
            <w:pPr>
              <w:widowControl/>
              <w:jc w:val="center"/>
              <w:rPr>
                <w:rFonts w:ascii="Arial" w:hAnsi="Arial" w:cs="Arial"/>
                <w:kern w:val="0"/>
                <w:sz w:val="20"/>
                <w:szCs w:val="20"/>
              </w:rPr>
            </w:pPr>
            <w:r>
              <w:rPr>
                <w:rFonts w:ascii="Arial" w:hAnsi="Arial" w:cs="Arial"/>
                <w:kern w:val="0"/>
                <w:sz w:val="20"/>
                <w:szCs w:val="20"/>
              </w:rPr>
              <w:t xml:space="preserve">　</w:t>
            </w:r>
          </w:p>
        </w:tc>
      </w:tr>
      <w:tr w:rsidR="003A1608">
        <w:trPr>
          <w:trHeight w:val="405"/>
        </w:trPr>
        <w:tc>
          <w:tcPr>
            <w:tcW w:w="1151" w:type="dxa"/>
            <w:vMerge w:val="restart"/>
            <w:tcBorders>
              <w:top w:val="single" w:sz="4" w:space="0" w:color="auto"/>
              <w:left w:val="single" w:sz="4" w:space="0" w:color="auto"/>
              <w:right w:val="single" w:sz="4" w:space="0" w:color="auto"/>
            </w:tcBorders>
            <w:shd w:val="clear" w:color="auto" w:fill="auto"/>
          </w:tcPr>
          <w:p w:rsidR="003A1608" w:rsidRDefault="003A1608">
            <w:pPr>
              <w:widowControl/>
              <w:jc w:val="center"/>
              <w:rPr>
                <w:rFonts w:ascii="宋体" w:hAnsi="宋体" w:cs="Arial"/>
                <w:kern w:val="0"/>
                <w:sz w:val="28"/>
                <w:szCs w:val="28"/>
              </w:rPr>
            </w:pPr>
          </w:p>
          <w:p w:rsidR="003A1608" w:rsidRDefault="003A1608">
            <w:pPr>
              <w:widowControl/>
              <w:jc w:val="center"/>
              <w:rPr>
                <w:rFonts w:ascii="宋体" w:hAnsi="宋体" w:cs="Arial"/>
                <w:kern w:val="0"/>
                <w:sz w:val="28"/>
                <w:szCs w:val="28"/>
              </w:rPr>
            </w:pPr>
          </w:p>
          <w:p w:rsidR="003A1608" w:rsidRDefault="00833F54">
            <w:pPr>
              <w:widowControl/>
              <w:jc w:val="center"/>
              <w:rPr>
                <w:rFonts w:ascii="宋体" w:hAnsi="宋体" w:cs="Arial"/>
                <w:kern w:val="0"/>
                <w:sz w:val="20"/>
                <w:szCs w:val="20"/>
              </w:rPr>
            </w:pPr>
            <w:r>
              <w:rPr>
                <w:rFonts w:ascii="宋体" w:hAnsi="宋体" w:cs="Arial" w:hint="eastAsia"/>
                <w:kern w:val="0"/>
                <w:sz w:val="20"/>
                <w:szCs w:val="20"/>
              </w:rPr>
              <w:t>项</w:t>
            </w:r>
            <w:r>
              <w:rPr>
                <w:rFonts w:ascii="宋体" w:hAnsi="宋体" w:cs="Arial" w:hint="eastAsia"/>
                <w:kern w:val="0"/>
                <w:sz w:val="20"/>
                <w:szCs w:val="20"/>
              </w:rPr>
              <w:br/>
              <w:t>目</w:t>
            </w:r>
            <w:r>
              <w:rPr>
                <w:rFonts w:ascii="宋体" w:hAnsi="宋体" w:cs="Arial" w:hint="eastAsia"/>
                <w:kern w:val="0"/>
                <w:sz w:val="20"/>
                <w:szCs w:val="20"/>
              </w:rPr>
              <w:br/>
              <w:t>绩</w:t>
            </w:r>
            <w:r>
              <w:rPr>
                <w:rFonts w:ascii="宋体" w:hAnsi="宋体" w:cs="Arial" w:hint="eastAsia"/>
                <w:kern w:val="0"/>
                <w:sz w:val="20"/>
                <w:szCs w:val="20"/>
              </w:rPr>
              <w:br/>
              <w:t>效</w:t>
            </w:r>
            <w:r>
              <w:rPr>
                <w:rFonts w:ascii="宋体" w:hAnsi="宋体" w:cs="Arial" w:hint="eastAsia"/>
                <w:kern w:val="0"/>
                <w:sz w:val="20"/>
                <w:szCs w:val="20"/>
              </w:rPr>
              <w:br/>
              <w:t>指</w:t>
            </w:r>
            <w:r>
              <w:rPr>
                <w:rFonts w:ascii="宋体" w:hAnsi="宋体" w:cs="Arial" w:hint="eastAsia"/>
                <w:kern w:val="0"/>
                <w:sz w:val="20"/>
                <w:szCs w:val="20"/>
              </w:rPr>
              <w:br/>
              <w:t>标</w:t>
            </w:r>
          </w:p>
        </w:tc>
        <w:tc>
          <w:tcPr>
            <w:tcW w:w="1843" w:type="dxa"/>
            <w:tcBorders>
              <w:top w:val="single" w:sz="4" w:space="0" w:color="auto"/>
              <w:left w:val="nil"/>
              <w:bottom w:val="single" w:sz="4" w:space="0" w:color="auto"/>
              <w:right w:val="single" w:sz="4" w:space="0" w:color="auto"/>
            </w:tcBorders>
            <w:shd w:val="clear" w:color="auto" w:fill="auto"/>
            <w:vAlign w:val="center"/>
          </w:tcPr>
          <w:p w:rsidR="003A1608" w:rsidRDefault="00833F54">
            <w:pPr>
              <w:widowControl/>
              <w:jc w:val="center"/>
              <w:rPr>
                <w:rFonts w:ascii="宋体" w:hAnsi="宋体" w:cs="Arial"/>
                <w:b/>
                <w:bCs/>
                <w:kern w:val="0"/>
                <w:sz w:val="22"/>
                <w:szCs w:val="22"/>
              </w:rPr>
            </w:pPr>
            <w:r>
              <w:rPr>
                <w:rFonts w:ascii="宋体" w:hAnsi="宋体" w:cs="Arial" w:hint="eastAsia"/>
                <w:b/>
                <w:bCs/>
                <w:kern w:val="0"/>
                <w:sz w:val="22"/>
                <w:szCs w:val="22"/>
              </w:rPr>
              <w:t>一级指标</w:t>
            </w:r>
          </w:p>
        </w:tc>
        <w:tc>
          <w:tcPr>
            <w:tcW w:w="1843" w:type="dxa"/>
            <w:gridSpan w:val="2"/>
            <w:tcBorders>
              <w:top w:val="single" w:sz="4" w:space="0" w:color="auto"/>
              <w:left w:val="nil"/>
              <w:bottom w:val="single" w:sz="4" w:space="0" w:color="auto"/>
              <w:right w:val="single" w:sz="4" w:space="0" w:color="auto"/>
            </w:tcBorders>
            <w:shd w:val="clear" w:color="auto" w:fill="auto"/>
            <w:vAlign w:val="center"/>
          </w:tcPr>
          <w:p w:rsidR="003A1608" w:rsidRDefault="00833F54">
            <w:pPr>
              <w:widowControl/>
              <w:jc w:val="center"/>
              <w:rPr>
                <w:rFonts w:ascii="宋体" w:hAnsi="宋体" w:cs="Arial"/>
                <w:b/>
                <w:bCs/>
                <w:kern w:val="0"/>
                <w:sz w:val="22"/>
                <w:szCs w:val="22"/>
              </w:rPr>
            </w:pPr>
            <w:r>
              <w:rPr>
                <w:rFonts w:ascii="宋体" w:hAnsi="宋体" w:cs="Arial" w:hint="eastAsia"/>
                <w:b/>
                <w:bCs/>
                <w:kern w:val="0"/>
                <w:sz w:val="22"/>
                <w:szCs w:val="22"/>
              </w:rPr>
              <w:t>二级指标</w:t>
            </w:r>
          </w:p>
        </w:tc>
        <w:tc>
          <w:tcPr>
            <w:tcW w:w="1559" w:type="dxa"/>
            <w:gridSpan w:val="2"/>
            <w:tcBorders>
              <w:top w:val="single" w:sz="4" w:space="0" w:color="auto"/>
              <w:left w:val="nil"/>
              <w:bottom w:val="single" w:sz="4" w:space="0" w:color="auto"/>
              <w:right w:val="single" w:sz="4" w:space="0" w:color="auto"/>
            </w:tcBorders>
            <w:shd w:val="clear" w:color="auto" w:fill="auto"/>
            <w:vAlign w:val="center"/>
          </w:tcPr>
          <w:p w:rsidR="003A1608" w:rsidRDefault="00833F54">
            <w:pPr>
              <w:widowControl/>
              <w:jc w:val="center"/>
              <w:rPr>
                <w:rFonts w:ascii="宋体" w:hAnsi="宋体" w:cs="Arial"/>
                <w:b/>
                <w:bCs/>
                <w:kern w:val="0"/>
                <w:sz w:val="22"/>
                <w:szCs w:val="22"/>
              </w:rPr>
            </w:pPr>
            <w:r>
              <w:rPr>
                <w:rFonts w:ascii="宋体" w:hAnsi="宋体" w:cs="Arial" w:hint="eastAsia"/>
                <w:b/>
                <w:bCs/>
                <w:kern w:val="0"/>
                <w:sz w:val="22"/>
                <w:szCs w:val="22"/>
              </w:rPr>
              <w:t>三级指标</w:t>
            </w:r>
          </w:p>
        </w:tc>
        <w:tc>
          <w:tcPr>
            <w:tcW w:w="2266" w:type="dxa"/>
            <w:gridSpan w:val="2"/>
            <w:tcBorders>
              <w:top w:val="single" w:sz="4" w:space="0" w:color="auto"/>
              <w:left w:val="nil"/>
              <w:bottom w:val="single" w:sz="4" w:space="0" w:color="auto"/>
              <w:right w:val="single" w:sz="4" w:space="0" w:color="auto"/>
            </w:tcBorders>
            <w:shd w:val="clear" w:color="auto" w:fill="auto"/>
            <w:vAlign w:val="center"/>
          </w:tcPr>
          <w:p w:rsidR="003A1608" w:rsidRDefault="00833F54">
            <w:pPr>
              <w:widowControl/>
              <w:jc w:val="center"/>
              <w:rPr>
                <w:rFonts w:ascii="宋体" w:hAnsi="宋体" w:cs="Arial"/>
                <w:b/>
                <w:bCs/>
                <w:kern w:val="0"/>
                <w:sz w:val="22"/>
                <w:szCs w:val="22"/>
              </w:rPr>
            </w:pPr>
            <w:r>
              <w:rPr>
                <w:rFonts w:ascii="宋体" w:hAnsi="宋体" w:cs="Arial" w:hint="eastAsia"/>
                <w:b/>
                <w:bCs/>
                <w:kern w:val="0"/>
                <w:sz w:val="22"/>
                <w:szCs w:val="22"/>
              </w:rPr>
              <w:t>指标值</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01：产出指标</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center"/>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数量指标</w:t>
            </w: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center"/>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质量指标</w:t>
            </w: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center"/>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时效指标</w:t>
            </w: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center"/>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成本指标</w:t>
            </w: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center"/>
              <w:rPr>
                <w:rFonts w:asciiTheme="minorEastAsia" w:eastAsiaTheme="minorEastAsia" w:hAnsiTheme="minorEastAsia" w:cstheme="minorEastAsia"/>
                <w:kern w:val="0"/>
                <w:sz w:val="20"/>
                <w:szCs w:val="20"/>
              </w:rPr>
            </w:pP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center"/>
              <w:rPr>
                <w:rFonts w:asciiTheme="minorEastAsia" w:eastAsiaTheme="minorEastAsia" w:hAnsiTheme="minorEastAsia" w:cstheme="minorEastAsia"/>
                <w:kern w:val="0"/>
                <w:sz w:val="20"/>
                <w:szCs w:val="20"/>
              </w:rPr>
            </w:pP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02：效益指标</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center"/>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经济效益指标</w:t>
            </w: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center"/>
              <w:rPr>
                <w:rFonts w:asciiTheme="minorEastAsia" w:eastAsiaTheme="minorEastAsia" w:hAnsiTheme="minorEastAsia" w:cstheme="minorEastAsia"/>
                <w:b/>
                <w:kern w:val="0"/>
                <w:sz w:val="20"/>
                <w:szCs w:val="20"/>
              </w:rPr>
            </w:pPr>
            <w:r>
              <w:rPr>
                <w:rFonts w:asciiTheme="minorEastAsia" w:eastAsiaTheme="minorEastAsia" w:hAnsiTheme="minorEastAsia" w:cstheme="minorEastAsia" w:hint="eastAsia"/>
                <w:kern w:val="0"/>
                <w:sz w:val="20"/>
                <w:szCs w:val="20"/>
              </w:rPr>
              <w:t>社会效益指标</w:t>
            </w: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center"/>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生态效益指标</w:t>
            </w: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6"/>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center"/>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可持续影响指标</w:t>
            </w: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center"/>
              <w:rPr>
                <w:rFonts w:asciiTheme="minorEastAsia" w:eastAsiaTheme="minorEastAsia" w:hAnsiTheme="minorEastAsia" w:cstheme="minorEastAsia"/>
                <w:kern w:val="0"/>
                <w:sz w:val="20"/>
                <w:szCs w:val="20"/>
              </w:rPr>
            </w:pP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center"/>
              <w:rPr>
                <w:rFonts w:asciiTheme="minorEastAsia" w:eastAsiaTheme="minorEastAsia" w:hAnsiTheme="minorEastAsia" w:cstheme="minorEastAsia"/>
                <w:kern w:val="0"/>
                <w:sz w:val="20"/>
                <w:szCs w:val="20"/>
              </w:rPr>
            </w:pP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03：满意度指标</w:t>
            </w: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center"/>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服务对象满意度</w:t>
            </w:r>
          </w:p>
          <w:p w:rsidR="003A1608" w:rsidRDefault="00833F54">
            <w:pPr>
              <w:widowControl/>
              <w:jc w:val="center"/>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指标</w:t>
            </w: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833F54">
            <w:pPr>
              <w:widowControl/>
              <w:jc w:val="left"/>
              <w:rPr>
                <w:rFonts w:asciiTheme="minorEastAsia" w:eastAsiaTheme="minorEastAsia" w:hAnsiTheme="minorEastAsia" w:cstheme="minorEastAsia"/>
                <w:kern w:val="0"/>
                <w:sz w:val="20"/>
                <w:szCs w:val="20"/>
              </w:rPr>
            </w:pPr>
            <w:r>
              <w:rPr>
                <w:rFonts w:asciiTheme="minorEastAsia" w:eastAsiaTheme="minorEastAsia" w:hAnsiTheme="minorEastAsia" w:cstheme="minorEastAsia" w:hint="eastAsia"/>
                <w:kern w:val="0"/>
                <w:sz w:val="20"/>
                <w:szCs w:val="20"/>
              </w:rPr>
              <w:t xml:space="preserve">　</w:t>
            </w:r>
          </w:p>
        </w:tc>
      </w:tr>
      <w:tr w:rsidR="003A1608">
        <w:trPr>
          <w:trHeight w:val="439"/>
        </w:trPr>
        <w:tc>
          <w:tcPr>
            <w:tcW w:w="1151" w:type="dxa"/>
            <w:vMerge/>
            <w:tcBorders>
              <w:left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r>
      <w:tr w:rsidR="003A1608">
        <w:trPr>
          <w:trHeight w:val="544"/>
        </w:trPr>
        <w:tc>
          <w:tcPr>
            <w:tcW w:w="1151" w:type="dxa"/>
            <w:tcBorders>
              <w:left w:val="single" w:sz="4" w:space="0" w:color="auto"/>
              <w:bottom w:val="single" w:sz="4" w:space="0" w:color="auto"/>
              <w:right w:val="single" w:sz="4" w:space="0" w:color="auto"/>
            </w:tcBorders>
            <w:vAlign w:val="center"/>
          </w:tcPr>
          <w:p w:rsidR="003A1608" w:rsidRDefault="003A1608">
            <w:pPr>
              <w:widowControl/>
              <w:jc w:val="left"/>
              <w:rPr>
                <w:rFonts w:ascii="宋体" w:hAnsi="宋体" w:cs="Arial"/>
                <w:kern w:val="0"/>
                <w:sz w:val="28"/>
                <w:szCs w:val="28"/>
              </w:rPr>
            </w:pPr>
          </w:p>
        </w:tc>
        <w:tc>
          <w:tcPr>
            <w:tcW w:w="1843" w:type="dxa"/>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c>
          <w:tcPr>
            <w:tcW w:w="1843"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c>
          <w:tcPr>
            <w:tcW w:w="1559"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c>
          <w:tcPr>
            <w:tcW w:w="2266" w:type="dxa"/>
            <w:gridSpan w:val="2"/>
            <w:tcBorders>
              <w:top w:val="single" w:sz="4" w:space="0" w:color="auto"/>
              <w:left w:val="nil"/>
              <w:bottom w:val="single" w:sz="4" w:space="0" w:color="auto"/>
              <w:right w:val="single" w:sz="4" w:space="0" w:color="auto"/>
            </w:tcBorders>
            <w:shd w:val="clear" w:color="auto" w:fill="auto"/>
          </w:tcPr>
          <w:p w:rsidR="003A1608" w:rsidRDefault="003A1608">
            <w:pPr>
              <w:widowControl/>
              <w:jc w:val="left"/>
              <w:rPr>
                <w:rFonts w:asciiTheme="minorEastAsia" w:eastAsiaTheme="minorEastAsia" w:hAnsiTheme="minorEastAsia" w:cstheme="minorEastAsia"/>
                <w:kern w:val="0"/>
                <w:sz w:val="20"/>
                <w:szCs w:val="20"/>
              </w:rPr>
            </w:pPr>
          </w:p>
        </w:tc>
      </w:tr>
    </w:tbl>
    <w:p w:rsidR="003A1608" w:rsidRDefault="00833F54">
      <w:pPr>
        <w:spacing w:line="360" w:lineRule="auto"/>
        <w:jc w:val="left"/>
        <w:rPr>
          <w:rFonts w:asciiTheme="minorEastAsia" w:eastAsiaTheme="minorEastAsia" w:hAnsiTheme="minorEastAsia" w:cstheme="minorEastAsia"/>
          <w:szCs w:val="20"/>
        </w:rPr>
      </w:pPr>
      <w:r>
        <w:rPr>
          <w:rFonts w:asciiTheme="minorEastAsia" w:eastAsiaTheme="minorEastAsia" w:hAnsiTheme="minorEastAsia" w:cstheme="minorEastAsia" w:hint="eastAsia"/>
          <w:szCs w:val="20"/>
        </w:rPr>
        <w:t>注：二级指标类型及数量可根据项目实际情况酌情调整。</w:t>
      </w:r>
    </w:p>
    <w:p w:rsidR="001B7987" w:rsidRDefault="001B7987">
      <w:pPr>
        <w:spacing w:line="360" w:lineRule="auto"/>
        <w:jc w:val="left"/>
        <w:rPr>
          <w:rFonts w:asciiTheme="minorEastAsia" w:eastAsiaTheme="minorEastAsia" w:hAnsiTheme="minorEastAsia" w:cstheme="minorEastAsia"/>
          <w:szCs w:val="20"/>
        </w:rPr>
      </w:pPr>
    </w:p>
    <w:p w:rsidR="001B7987" w:rsidRDefault="001B7987" w:rsidP="001B7987">
      <w:pPr>
        <w:spacing w:line="360" w:lineRule="auto"/>
        <w:jc w:val="center"/>
        <w:rPr>
          <w:rFonts w:eastAsia="黑体"/>
          <w:sz w:val="28"/>
        </w:rPr>
      </w:pPr>
      <w:r>
        <w:rPr>
          <w:rFonts w:eastAsia="黑体" w:hint="eastAsia"/>
          <w:sz w:val="28"/>
        </w:rPr>
        <w:t>创新工程项目预算说明书</w:t>
      </w:r>
    </w:p>
    <w:p w:rsidR="001B7987" w:rsidRPr="000962EF" w:rsidRDefault="001B7987" w:rsidP="001B7987">
      <w:pPr>
        <w:numPr>
          <w:ilvl w:val="0"/>
          <w:numId w:val="4"/>
        </w:numPr>
        <w:spacing w:line="360" w:lineRule="auto"/>
      </w:pPr>
      <w:r>
        <w:rPr>
          <w:rFonts w:hint="eastAsia"/>
        </w:rPr>
        <w:t>对承担单位和相关部门承诺提供的支撑条件进行详细说明，并针对项目实施可能形成的科技条件资源和成果，提出社会共享的方案。</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5"/>
      </w:tblGrid>
      <w:tr w:rsidR="001B7987" w:rsidTr="00176671">
        <w:trPr>
          <w:jc w:val="center"/>
        </w:trPr>
        <w:tc>
          <w:tcPr>
            <w:tcW w:w="8835" w:type="dxa"/>
          </w:tcPr>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p w:rsidR="001B7987" w:rsidRDefault="001B7987" w:rsidP="00176671">
            <w:pPr>
              <w:spacing w:line="360" w:lineRule="auto"/>
            </w:pPr>
          </w:p>
        </w:tc>
      </w:tr>
    </w:tbl>
    <w:p w:rsidR="001B7987" w:rsidRDefault="001B7987">
      <w:pPr>
        <w:spacing w:line="360" w:lineRule="auto"/>
        <w:jc w:val="left"/>
        <w:rPr>
          <w:rFonts w:asciiTheme="minorEastAsia" w:eastAsiaTheme="minorEastAsia" w:hAnsiTheme="minorEastAsia" w:cstheme="minorEastAsia"/>
          <w:szCs w:val="20"/>
        </w:rPr>
      </w:pPr>
    </w:p>
    <w:p w:rsidR="00133C15" w:rsidRDefault="00133C15" w:rsidP="00133C15">
      <w:pPr>
        <w:numPr>
          <w:ilvl w:val="0"/>
          <w:numId w:val="4"/>
        </w:numPr>
        <w:spacing w:line="360" w:lineRule="auto"/>
      </w:pPr>
      <w:r>
        <w:rPr>
          <w:rFonts w:hint="eastAsia"/>
        </w:rPr>
        <w:t>对各承担单位经费安排进行详细说明，应包括在项目中承担的主要任务、经费需求、测算理由及各科目预算分配等方面详细内容。</w:t>
      </w:r>
    </w:p>
    <w:tbl>
      <w:tblPr>
        <w:tblStyle w:val="af"/>
        <w:tblW w:w="0" w:type="auto"/>
        <w:tblLook w:val="04A0" w:firstRow="1" w:lastRow="0" w:firstColumn="1" w:lastColumn="0" w:noHBand="0" w:noVBand="1"/>
      </w:tblPr>
      <w:tblGrid>
        <w:gridCol w:w="8857"/>
      </w:tblGrid>
      <w:tr w:rsidR="00FB7027" w:rsidTr="00FB7027">
        <w:tc>
          <w:tcPr>
            <w:tcW w:w="8857" w:type="dxa"/>
          </w:tcPr>
          <w:p w:rsidR="00FB7027" w:rsidRDefault="00FB7027" w:rsidP="00621F55">
            <w:pPr>
              <w:spacing w:line="360" w:lineRule="auto"/>
              <w:rPr>
                <w:rFonts w:eastAsia="黑体"/>
                <w:sz w:val="28"/>
              </w:rPr>
            </w:pPr>
          </w:p>
          <w:p w:rsidR="00FB7027" w:rsidRDefault="00FB7027" w:rsidP="00621F55">
            <w:pPr>
              <w:spacing w:line="360" w:lineRule="auto"/>
              <w:rPr>
                <w:rFonts w:eastAsia="黑体"/>
                <w:sz w:val="28"/>
              </w:rPr>
            </w:pPr>
          </w:p>
          <w:p w:rsidR="005E1878" w:rsidRDefault="005E1878" w:rsidP="00621F55">
            <w:pPr>
              <w:spacing w:line="360" w:lineRule="auto"/>
              <w:rPr>
                <w:rFonts w:eastAsia="黑体"/>
                <w:sz w:val="28"/>
              </w:rPr>
            </w:pPr>
          </w:p>
          <w:p w:rsidR="005E1878" w:rsidRDefault="005E1878" w:rsidP="00621F55">
            <w:pPr>
              <w:spacing w:line="360" w:lineRule="auto"/>
              <w:rPr>
                <w:rFonts w:eastAsia="黑体"/>
                <w:sz w:val="28"/>
              </w:rPr>
            </w:pPr>
          </w:p>
          <w:p w:rsidR="005E1878" w:rsidRDefault="005E1878" w:rsidP="00621F55">
            <w:pPr>
              <w:spacing w:line="360" w:lineRule="auto"/>
              <w:rPr>
                <w:rFonts w:eastAsia="黑体"/>
                <w:sz w:val="28"/>
              </w:rPr>
            </w:pPr>
          </w:p>
          <w:p w:rsidR="00FB7027" w:rsidRDefault="00FB7027" w:rsidP="00621F55">
            <w:pPr>
              <w:spacing w:line="360" w:lineRule="auto"/>
              <w:rPr>
                <w:rFonts w:eastAsia="黑体"/>
                <w:sz w:val="28"/>
              </w:rPr>
            </w:pPr>
          </w:p>
          <w:p w:rsidR="00FB7027" w:rsidRDefault="00FB7027" w:rsidP="00621F55">
            <w:pPr>
              <w:spacing w:line="360" w:lineRule="auto"/>
              <w:rPr>
                <w:rFonts w:eastAsia="黑体"/>
                <w:sz w:val="28"/>
              </w:rPr>
            </w:pPr>
          </w:p>
        </w:tc>
      </w:tr>
    </w:tbl>
    <w:p w:rsidR="00621F55" w:rsidRDefault="00621F55" w:rsidP="00621F55">
      <w:pPr>
        <w:spacing w:line="360" w:lineRule="auto"/>
        <w:rPr>
          <w:rFonts w:eastAsia="黑体"/>
          <w:sz w:val="28"/>
        </w:rPr>
      </w:pPr>
    </w:p>
    <w:p w:rsidR="000537E0" w:rsidRDefault="004A72E5" w:rsidP="000537E0">
      <w:pPr>
        <w:numPr>
          <w:ilvl w:val="0"/>
          <w:numId w:val="4"/>
        </w:numPr>
        <w:tabs>
          <w:tab w:val="clear" w:pos="480"/>
        </w:tabs>
        <w:spacing w:line="360" w:lineRule="auto"/>
      </w:pPr>
      <w:r>
        <w:rPr>
          <w:rFonts w:hint="eastAsia"/>
        </w:rPr>
        <w:t>对该项目各科目支出的主要用途、与项目研究的相关性及测算方法、测算依据进行详细分析说明。</w:t>
      </w:r>
    </w:p>
    <w:p w:rsidR="0057469C" w:rsidRDefault="0057469C" w:rsidP="000537E0">
      <w:pPr>
        <w:spacing w:line="360" w:lineRule="auto"/>
      </w:pPr>
      <w:r>
        <w:rPr>
          <w:rFonts w:hint="eastAsia"/>
        </w:rPr>
        <w:t>（一）直接经费</w:t>
      </w:r>
    </w:p>
    <w:p w:rsidR="006F12E4" w:rsidRDefault="006F12E4" w:rsidP="00504E86">
      <w:pPr>
        <w:numPr>
          <w:ilvl w:val="0"/>
          <w:numId w:val="5"/>
        </w:numPr>
        <w:tabs>
          <w:tab w:val="clear" w:pos="840"/>
        </w:tabs>
        <w:spacing w:line="360" w:lineRule="auto"/>
        <w:ind w:left="567" w:hanging="425"/>
      </w:pPr>
      <w:r>
        <w:rPr>
          <w:rFonts w:hint="eastAsia"/>
        </w:rPr>
        <w:t>设备费：请说明购置或试制单台价值</w:t>
      </w:r>
      <w:r>
        <w:rPr>
          <w:rFonts w:hint="eastAsia"/>
        </w:rPr>
        <w:t>10</w:t>
      </w:r>
      <w:r>
        <w:rPr>
          <w:rFonts w:hint="eastAsia"/>
        </w:rPr>
        <w:t>万元以上设备与项目研究任务的关系和必要性、现有同样设备的利用情况、设备用途、设备与现有设备的配套情况、设备使用率、设备拟安置单位、购置设备的开放共享方案、试制设备的方案和成本构成等等，另外，购置单价</w:t>
      </w:r>
      <w:r>
        <w:rPr>
          <w:rFonts w:hint="eastAsia"/>
        </w:rPr>
        <w:t>10</w:t>
      </w:r>
      <w:r>
        <w:rPr>
          <w:rFonts w:hint="eastAsia"/>
        </w:rPr>
        <w:t>万元以上的进口设备需提供三家以上产品报价单及其联系电话的详细资料；当单价</w:t>
      </w:r>
      <w:r>
        <w:rPr>
          <w:rFonts w:hint="eastAsia"/>
        </w:rPr>
        <w:t>10</w:t>
      </w:r>
      <w:r>
        <w:rPr>
          <w:rFonts w:hint="eastAsia"/>
        </w:rPr>
        <w:t>万元以下设备的购置或试制总量较大时，需提供说明。</w:t>
      </w:r>
    </w:p>
    <w:tbl>
      <w:tblPr>
        <w:tblStyle w:val="af"/>
        <w:tblW w:w="0" w:type="auto"/>
        <w:tblLook w:val="04A0" w:firstRow="1" w:lastRow="0" w:firstColumn="1" w:lastColumn="0" w:noHBand="0" w:noVBand="1"/>
      </w:tblPr>
      <w:tblGrid>
        <w:gridCol w:w="8857"/>
      </w:tblGrid>
      <w:tr w:rsidR="007A6204" w:rsidTr="007A6204">
        <w:tc>
          <w:tcPr>
            <w:tcW w:w="8857" w:type="dxa"/>
          </w:tcPr>
          <w:p w:rsidR="007A6204" w:rsidRDefault="007A6204" w:rsidP="00621F55">
            <w:pPr>
              <w:spacing w:line="360" w:lineRule="auto"/>
              <w:rPr>
                <w:rFonts w:eastAsia="黑体"/>
                <w:sz w:val="28"/>
              </w:rPr>
            </w:pPr>
          </w:p>
          <w:p w:rsidR="007A6204" w:rsidRDefault="007A6204" w:rsidP="00621F55">
            <w:pPr>
              <w:spacing w:line="360" w:lineRule="auto"/>
              <w:rPr>
                <w:rFonts w:eastAsia="黑体"/>
                <w:sz w:val="28"/>
              </w:rPr>
            </w:pPr>
          </w:p>
          <w:p w:rsidR="007A6204" w:rsidRDefault="007A6204" w:rsidP="00621F55">
            <w:pPr>
              <w:spacing w:line="360" w:lineRule="auto"/>
              <w:rPr>
                <w:rFonts w:eastAsia="黑体"/>
                <w:sz w:val="28"/>
              </w:rPr>
            </w:pPr>
          </w:p>
        </w:tc>
      </w:tr>
    </w:tbl>
    <w:p w:rsidR="00B54D6A" w:rsidRDefault="00B54D6A" w:rsidP="00621F55">
      <w:pPr>
        <w:spacing w:line="360" w:lineRule="auto"/>
        <w:rPr>
          <w:rFonts w:eastAsia="黑体"/>
          <w:sz w:val="28"/>
        </w:rPr>
      </w:pPr>
    </w:p>
    <w:p w:rsidR="008E2639" w:rsidRDefault="0099310C" w:rsidP="0099310C">
      <w:pPr>
        <w:numPr>
          <w:ilvl w:val="0"/>
          <w:numId w:val="5"/>
        </w:numPr>
        <w:spacing w:line="360" w:lineRule="auto"/>
      </w:pPr>
      <w:r w:rsidRPr="0099310C">
        <w:rPr>
          <w:rFonts w:hint="eastAsia"/>
        </w:rPr>
        <w:t>材料费：请说明购置的各种材料与项目研究任务的关系和必要性、所需数量的测算依据，并详细列示各种材料的名称、购买单价、购买数量以及总金额。</w:t>
      </w:r>
    </w:p>
    <w:tbl>
      <w:tblPr>
        <w:tblStyle w:val="af"/>
        <w:tblW w:w="0" w:type="auto"/>
        <w:tblLook w:val="04A0" w:firstRow="1" w:lastRow="0" w:firstColumn="1" w:lastColumn="0" w:noHBand="0" w:noVBand="1"/>
      </w:tblPr>
      <w:tblGrid>
        <w:gridCol w:w="8857"/>
      </w:tblGrid>
      <w:tr w:rsidR="00A62674" w:rsidTr="00A62674">
        <w:tc>
          <w:tcPr>
            <w:tcW w:w="8857" w:type="dxa"/>
          </w:tcPr>
          <w:p w:rsidR="00A62674" w:rsidRDefault="00A62674" w:rsidP="003D3B41">
            <w:pPr>
              <w:tabs>
                <w:tab w:val="left" w:pos="840"/>
              </w:tabs>
              <w:spacing w:line="360" w:lineRule="auto"/>
            </w:pPr>
          </w:p>
          <w:p w:rsidR="00A62674" w:rsidRDefault="00A62674" w:rsidP="003D3B41">
            <w:pPr>
              <w:tabs>
                <w:tab w:val="left" w:pos="840"/>
              </w:tabs>
              <w:spacing w:line="360" w:lineRule="auto"/>
            </w:pPr>
          </w:p>
          <w:p w:rsidR="00A62674" w:rsidRDefault="00A62674" w:rsidP="003D3B41">
            <w:pPr>
              <w:tabs>
                <w:tab w:val="left" w:pos="840"/>
              </w:tabs>
              <w:spacing w:line="360" w:lineRule="auto"/>
            </w:pPr>
          </w:p>
        </w:tc>
      </w:tr>
    </w:tbl>
    <w:p w:rsidR="003D3B41" w:rsidRDefault="003D3B41" w:rsidP="003D3B41">
      <w:pPr>
        <w:tabs>
          <w:tab w:val="left" w:pos="840"/>
        </w:tabs>
        <w:spacing w:line="360" w:lineRule="auto"/>
      </w:pPr>
    </w:p>
    <w:p w:rsidR="003D3B41" w:rsidRDefault="003D3B41" w:rsidP="003D3B41">
      <w:pPr>
        <w:tabs>
          <w:tab w:val="left" w:pos="840"/>
        </w:tabs>
        <w:spacing w:line="360" w:lineRule="auto"/>
      </w:pPr>
    </w:p>
    <w:p w:rsidR="003D3B41" w:rsidRDefault="003D3B41" w:rsidP="003D3B41">
      <w:pPr>
        <w:tabs>
          <w:tab w:val="left" w:pos="840"/>
        </w:tabs>
        <w:spacing w:line="360" w:lineRule="auto"/>
      </w:pPr>
    </w:p>
    <w:p w:rsidR="003D3B41" w:rsidRDefault="003D3B41" w:rsidP="003D3B41">
      <w:pPr>
        <w:tabs>
          <w:tab w:val="left" w:pos="840"/>
        </w:tabs>
        <w:spacing w:line="360" w:lineRule="auto"/>
      </w:pPr>
    </w:p>
    <w:p w:rsidR="003D3B41" w:rsidRDefault="007A2A24" w:rsidP="007A2A24">
      <w:pPr>
        <w:numPr>
          <w:ilvl w:val="0"/>
          <w:numId w:val="5"/>
        </w:numPr>
        <w:spacing w:line="360" w:lineRule="auto"/>
      </w:pPr>
      <w:r w:rsidRPr="007A2A24">
        <w:rPr>
          <w:rFonts w:hint="eastAsia"/>
        </w:rPr>
        <w:t>测试化验加工费：请说明预算的各种测试化验与加工项目与项目研究任务的相关性和</w:t>
      </w:r>
      <w:r w:rsidRPr="007A2A24">
        <w:rPr>
          <w:rFonts w:hint="eastAsia"/>
        </w:rPr>
        <w:lastRenderedPageBreak/>
        <w:t>必要性、测试化验加工次数的测算依据以及委托该单位的理由等</w:t>
      </w:r>
    </w:p>
    <w:tbl>
      <w:tblPr>
        <w:tblStyle w:val="af"/>
        <w:tblW w:w="0" w:type="auto"/>
        <w:tblLook w:val="04A0" w:firstRow="1" w:lastRow="0" w:firstColumn="1" w:lastColumn="0" w:noHBand="0" w:noVBand="1"/>
      </w:tblPr>
      <w:tblGrid>
        <w:gridCol w:w="8857"/>
      </w:tblGrid>
      <w:tr w:rsidR="00ED1EA8" w:rsidTr="00ED1EA8">
        <w:tc>
          <w:tcPr>
            <w:tcW w:w="8857" w:type="dxa"/>
          </w:tcPr>
          <w:p w:rsidR="00ED1EA8" w:rsidRDefault="00ED1EA8" w:rsidP="00ED1EA8">
            <w:pPr>
              <w:tabs>
                <w:tab w:val="left" w:pos="840"/>
              </w:tabs>
              <w:spacing w:line="360" w:lineRule="auto"/>
            </w:pPr>
          </w:p>
          <w:p w:rsidR="00ED1EA8" w:rsidRDefault="00ED1EA8" w:rsidP="00ED1EA8">
            <w:pPr>
              <w:tabs>
                <w:tab w:val="left" w:pos="840"/>
              </w:tabs>
              <w:spacing w:line="360" w:lineRule="auto"/>
            </w:pPr>
          </w:p>
          <w:p w:rsidR="00ED1EA8" w:rsidRDefault="00ED1EA8" w:rsidP="00ED1EA8">
            <w:pPr>
              <w:tabs>
                <w:tab w:val="left" w:pos="840"/>
              </w:tabs>
              <w:spacing w:line="360" w:lineRule="auto"/>
            </w:pPr>
          </w:p>
          <w:p w:rsidR="00ED1EA8" w:rsidRDefault="00ED1EA8" w:rsidP="00ED1EA8">
            <w:pPr>
              <w:tabs>
                <w:tab w:val="left" w:pos="840"/>
              </w:tabs>
              <w:spacing w:line="360" w:lineRule="auto"/>
            </w:pPr>
          </w:p>
        </w:tc>
      </w:tr>
    </w:tbl>
    <w:p w:rsidR="00ED1EA8" w:rsidRDefault="00ED1EA8" w:rsidP="00ED1EA8">
      <w:pPr>
        <w:tabs>
          <w:tab w:val="left" w:pos="840"/>
        </w:tabs>
        <w:spacing w:line="360" w:lineRule="auto"/>
      </w:pPr>
    </w:p>
    <w:p w:rsidR="007A2A24" w:rsidRDefault="007A2A24" w:rsidP="007A2A24">
      <w:pPr>
        <w:numPr>
          <w:ilvl w:val="0"/>
          <w:numId w:val="5"/>
        </w:numPr>
        <w:spacing w:line="360" w:lineRule="auto"/>
      </w:pPr>
      <w:r w:rsidRPr="007A2A24">
        <w:rPr>
          <w:rFonts w:hint="eastAsia"/>
        </w:rPr>
        <w:t>燃料动力费：请说明预算的各种燃料与项目研究任务的相关性和必要性、所需数量、单价的测算依据等。</w:t>
      </w:r>
    </w:p>
    <w:tbl>
      <w:tblPr>
        <w:tblStyle w:val="af"/>
        <w:tblW w:w="0" w:type="auto"/>
        <w:tblLook w:val="04A0" w:firstRow="1" w:lastRow="0" w:firstColumn="1" w:lastColumn="0" w:noHBand="0" w:noVBand="1"/>
      </w:tblPr>
      <w:tblGrid>
        <w:gridCol w:w="8857"/>
      </w:tblGrid>
      <w:tr w:rsidR="00760DBE" w:rsidTr="00760DBE">
        <w:tc>
          <w:tcPr>
            <w:tcW w:w="8857" w:type="dxa"/>
          </w:tcPr>
          <w:p w:rsidR="00760DBE" w:rsidRDefault="00760DBE" w:rsidP="00760DBE">
            <w:pPr>
              <w:tabs>
                <w:tab w:val="left" w:pos="840"/>
              </w:tabs>
              <w:spacing w:line="360" w:lineRule="auto"/>
            </w:pPr>
          </w:p>
          <w:p w:rsidR="00760DBE" w:rsidRDefault="00760DBE" w:rsidP="00760DBE">
            <w:pPr>
              <w:tabs>
                <w:tab w:val="left" w:pos="840"/>
              </w:tabs>
              <w:spacing w:line="360" w:lineRule="auto"/>
            </w:pPr>
          </w:p>
          <w:p w:rsidR="00760DBE" w:rsidRDefault="00760DBE" w:rsidP="00760DBE">
            <w:pPr>
              <w:tabs>
                <w:tab w:val="left" w:pos="840"/>
              </w:tabs>
              <w:spacing w:line="360" w:lineRule="auto"/>
            </w:pPr>
          </w:p>
          <w:p w:rsidR="00760DBE" w:rsidRDefault="00760DBE" w:rsidP="00760DBE">
            <w:pPr>
              <w:tabs>
                <w:tab w:val="left" w:pos="840"/>
              </w:tabs>
              <w:spacing w:line="360" w:lineRule="auto"/>
            </w:pPr>
          </w:p>
        </w:tc>
      </w:tr>
    </w:tbl>
    <w:p w:rsidR="00760DBE" w:rsidRDefault="00760DBE" w:rsidP="00760DBE">
      <w:pPr>
        <w:tabs>
          <w:tab w:val="left" w:pos="840"/>
        </w:tabs>
        <w:spacing w:line="360" w:lineRule="auto"/>
      </w:pPr>
    </w:p>
    <w:p w:rsidR="007A2A24" w:rsidRDefault="007A2A24" w:rsidP="007A2A24">
      <w:pPr>
        <w:numPr>
          <w:ilvl w:val="0"/>
          <w:numId w:val="5"/>
        </w:numPr>
        <w:spacing w:line="360" w:lineRule="auto"/>
      </w:pPr>
      <w:r w:rsidRPr="007A2A24">
        <w:rPr>
          <w:rFonts w:hint="eastAsia"/>
        </w:rPr>
        <w:t>差旅费、会议费、国际交流与合作费（不超总预算</w:t>
      </w:r>
      <w:r w:rsidRPr="007A2A24">
        <w:rPr>
          <w:rFonts w:hint="eastAsia"/>
        </w:rPr>
        <w:t>10%</w:t>
      </w:r>
      <w:r w:rsidRPr="007A2A24">
        <w:rPr>
          <w:rFonts w:hint="eastAsia"/>
        </w:rPr>
        <w:t>的不需要提供预算测算依据）：差旅费：请说明预算的各项出差任务与项目研究任务的关系和必要性，以及出差次数、出差标准的预算依据。会议费：请说明预算的各种会议与项目研究任务的关系和必要性，以及预算的会议次数、会议标准的预算依据。国际合作与交流费：请说明预算的各项国际合作与交流与项目研究任务的关系和必要性，并详细列示出访或邀请来华专家的国家或地区名称、机构名称、人数、天数、标准的预算依据。</w:t>
      </w:r>
    </w:p>
    <w:tbl>
      <w:tblPr>
        <w:tblStyle w:val="af"/>
        <w:tblW w:w="0" w:type="auto"/>
        <w:tblLook w:val="04A0" w:firstRow="1" w:lastRow="0" w:firstColumn="1" w:lastColumn="0" w:noHBand="0" w:noVBand="1"/>
      </w:tblPr>
      <w:tblGrid>
        <w:gridCol w:w="8857"/>
      </w:tblGrid>
      <w:tr w:rsidR="00F12361" w:rsidTr="00F12361">
        <w:tc>
          <w:tcPr>
            <w:tcW w:w="8857" w:type="dxa"/>
          </w:tcPr>
          <w:p w:rsidR="00F12361" w:rsidRDefault="00F12361" w:rsidP="00F12361">
            <w:pPr>
              <w:tabs>
                <w:tab w:val="left" w:pos="840"/>
              </w:tabs>
              <w:spacing w:line="360" w:lineRule="auto"/>
            </w:pPr>
          </w:p>
          <w:p w:rsidR="00F12361" w:rsidRDefault="00F12361" w:rsidP="00F12361">
            <w:pPr>
              <w:tabs>
                <w:tab w:val="left" w:pos="840"/>
              </w:tabs>
              <w:spacing w:line="360" w:lineRule="auto"/>
            </w:pPr>
          </w:p>
          <w:p w:rsidR="00F12361" w:rsidRDefault="00F12361" w:rsidP="00F12361">
            <w:pPr>
              <w:tabs>
                <w:tab w:val="left" w:pos="840"/>
              </w:tabs>
              <w:spacing w:line="360" w:lineRule="auto"/>
            </w:pPr>
          </w:p>
          <w:p w:rsidR="00F12361" w:rsidRDefault="00F12361" w:rsidP="00F12361">
            <w:pPr>
              <w:tabs>
                <w:tab w:val="left" w:pos="840"/>
              </w:tabs>
              <w:spacing w:line="360" w:lineRule="auto"/>
            </w:pPr>
          </w:p>
        </w:tc>
      </w:tr>
    </w:tbl>
    <w:p w:rsidR="00F12361" w:rsidRDefault="00F12361" w:rsidP="00F12361">
      <w:pPr>
        <w:tabs>
          <w:tab w:val="left" w:pos="840"/>
        </w:tabs>
        <w:spacing w:line="360" w:lineRule="auto"/>
      </w:pPr>
    </w:p>
    <w:p w:rsidR="007A2A24" w:rsidRDefault="007A2A24" w:rsidP="007A2A24">
      <w:pPr>
        <w:numPr>
          <w:ilvl w:val="0"/>
          <w:numId w:val="5"/>
        </w:numPr>
        <w:spacing w:line="360" w:lineRule="auto"/>
      </w:pPr>
      <w:r w:rsidRPr="007A2A24">
        <w:rPr>
          <w:rFonts w:hint="eastAsia"/>
        </w:rPr>
        <w:t>出版</w:t>
      </w:r>
      <w:r w:rsidRPr="007A2A24">
        <w:rPr>
          <w:rFonts w:hint="eastAsia"/>
        </w:rPr>
        <w:t>/</w:t>
      </w:r>
      <w:r w:rsidRPr="007A2A24">
        <w:rPr>
          <w:rFonts w:hint="eastAsia"/>
        </w:rPr>
        <w:t>文献</w:t>
      </w:r>
      <w:r w:rsidRPr="007A2A24">
        <w:rPr>
          <w:rFonts w:hint="eastAsia"/>
        </w:rPr>
        <w:t>/</w:t>
      </w:r>
      <w:r w:rsidRPr="007A2A24">
        <w:rPr>
          <w:rFonts w:hint="eastAsia"/>
        </w:rPr>
        <w:t>信息传播</w:t>
      </w:r>
      <w:r w:rsidRPr="007A2A24">
        <w:rPr>
          <w:rFonts w:hint="eastAsia"/>
        </w:rPr>
        <w:t>/</w:t>
      </w:r>
      <w:r w:rsidRPr="007A2A24">
        <w:rPr>
          <w:rFonts w:hint="eastAsia"/>
        </w:rPr>
        <w:t>知识产权事务费：请说明各项预算与项目研究任务的关系和必要性，以及数量、单价的预算依据。</w:t>
      </w:r>
    </w:p>
    <w:tbl>
      <w:tblPr>
        <w:tblStyle w:val="af"/>
        <w:tblW w:w="0" w:type="auto"/>
        <w:tblLook w:val="04A0" w:firstRow="1" w:lastRow="0" w:firstColumn="1" w:lastColumn="0" w:noHBand="0" w:noVBand="1"/>
      </w:tblPr>
      <w:tblGrid>
        <w:gridCol w:w="8857"/>
      </w:tblGrid>
      <w:tr w:rsidR="002D0BAA" w:rsidTr="002D0BAA">
        <w:tc>
          <w:tcPr>
            <w:tcW w:w="8857" w:type="dxa"/>
          </w:tcPr>
          <w:p w:rsidR="002D0BAA" w:rsidRDefault="002D0BAA" w:rsidP="002D0BAA">
            <w:pPr>
              <w:tabs>
                <w:tab w:val="left" w:pos="840"/>
              </w:tabs>
              <w:spacing w:line="360" w:lineRule="auto"/>
            </w:pPr>
          </w:p>
          <w:p w:rsidR="002D0BAA" w:rsidRDefault="002D0BAA" w:rsidP="002D0BAA">
            <w:pPr>
              <w:tabs>
                <w:tab w:val="left" w:pos="840"/>
              </w:tabs>
              <w:spacing w:line="360" w:lineRule="auto"/>
            </w:pPr>
          </w:p>
          <w:p w:rsidR="002D0BAA" w:rsidRDefault="002D0BAA" w:rsidP="002D0BAA">
            <w:pPr>
              <w:tabs>
                <w:tab w:val="left" w:pos="840"/>
              </w:tabs>
              <w:spacing w:line="360" w:lineRule="auto"/>
            </w:pPr>
          </w:p>
          <w:p w:rsidR="002D0BAA" w:rsidRDefault="002D0BAA" w:rsidP="002D0BAA">
            <w:pPr>
              <w:tabs>
                <w:tab w:val="left" w:pos="840"/>
              </w:tabs>
              <w:spacing w:line="360" w:lineRule="auto"/>
            </w:pPr>
          </w:p>
        </w:tc>
      </w:tr>
    </w:tbl>
    <w:p w:rsidR="002D0BAA" w:rsidRDefault="002D0BAA" w:rsidP="002D0BAA">
      <w:pPr>
        <w:tabs>
          <w:tab w:val="left" w:pos="840"/>
        </w:tabs>
        <w:spacing w:line="360" w:lineRule="auto"/>
      </w:pPr>
    </w:p>
    <w:p w:rsidR="00C41C17" w:rsidRDefault="007A2A24" w:rsidP="00C41C17">
      <w:pPr>
        <w:numPr>
          <w:ilvl w:val="0"/>
          <w:numId w:val="5"/>
        </w:numPr>
        <w:spacing w:line="360" w:lineRule="auto"/>
      </w:pPr>
      <w:r w:rsidRPr="007A2A24">
        <w:rPr>
          <w:rFonts w:hint="eastAsia"/>
        </w:rPr>
        <w:t>劳务费：请说明各种聘用人员在项目研究中承担的任务，以及聘用人数、支付标准的预算依据。劳务费可用于参与项目的研究生、博士后、访问学者以及项目聘用的研究人员、科研辅助人员等，其开支标准参照当地科学研究和技术服务业从业人员平均工资水平，根据其在项目研究中承担的任务确定，其社会保险补助纳入劳务费科目列支。劳务费根据需要据实编制。</w:t>
      </w:r>
    </w:p>
    <w:tbl>
      <w:tblPr>
        <w:tblStyle w:val="af"/>
        <w:tblW w:w="0" w:type="auto"/>
        <w:tblLook w:val="04A0" w:firstRow="1" w:lastRow="0" w:firstColumn="1" w:lastColumn="0" w:noHBand="0" w:noVBand="1"/>
      </w:tblPr>
      <w:tblGrid>
        <w:gridCol w:w="8857"/>
      </w:tblGrid>
      <w:tr w:rsidR="00C41C17" w:rsidTr="00C41C17">
        <w:tc>
          <w:tcPr>
            <w:tcW w:w="8857" w:type="dxa"/>
          </w:tcPr>
          <w:p w:rsidR="00C41C17" w:rsidRDefault="00C41C17" w:rsidP="00C41C17">
            <w:pPr>
              <w:tabs>
                <w:tab w:val="left" w:pos="840"/>
              </w:tabs>
              <w:spacing w:line="360" w:lineRule="auto"/>
            </w:pPr>
          </w:p>
          <w:p w:rsidR="00C41C17" w:rsidRDefault="00C41C17" w:rsidP="00C41C17">
            <w:pPr>
              <w:tabs>
                <w:tab w:val="left" w:pos="840"/>
              </w:tabs>
              <w:spacing w:line="360" w:lineRule="auto"/>
            </w:pPr>
          </w:p>
          <w:p w:rsidR="00C41C17" w:rsidRDefault="00C41C17" w:rsidP="00C41C17">
            <w:pPr>
              <w:tabs>
                <w:tab w:val="left" w:pos="840"/>
              </w:tabs>
              <w:spacing w:line="360" w:lineRule="auto"/>
            </w:pPr>
          </w:p>
          <w:p w:rsidR="00C41C17" w:rsidRDefault="00C41C17" w:rsidP="00C41C17">
            <w:pPr>
              <w:tabs>
                <w:tab w:val="left" w:pos="840"/>
              </w:tabs>
              <w:spacing w:line="360" w:lineRule="auto"/>
            </w:pPr>
          </w:p>
        </w:tc>
      </w:tr>
    </w:tbl>
    <w:p w:rsidR="00C41C17" w:rsidRDefault="00C41C17" w:rsidP="00C41C17">
      <w:pPr>
        <w:tabs>
          <w:tab w:val="left" w:pos="840"/>
        </w:tabs>
        <w:spacing w:line="360" w:lineRule="auto"/>
      </w:pPr>
    </w:p>
    <w:p w:rsidR="007A2A24" w:rsidRDefault="007A2A24" w:rsidP="007A2A24">
      <w:pPr>
        <w:numPr>
          <w:ilvl w:val="0"/>
          <w:numId w:val="5"/>
        </w:numPr>
        <w:spacing w:line="360" w:lineRule="auto"/>
      </w:pPr>
      <w:r w:rsidRPr="007A2A24">
        <w:rPr>
          <w:rFonts w:hint="eastAsia"/>
        </w:rPr>
        <w:t>专家咨询费：请说明预算的咨询专家与项目研究任务的关系和必要性，以及咨询专家人次数、支付标准的预算依据。</w:t>
      </w:r>
    </w:p>
    <w:tbl>
      <w:tblPr>
        <w:tblStyle w:val="af"/>
        <w:tblW w:w="0" w:type="auto"/>
        <w:tblLook w:val="04A0" w:firstRow="1" w:lastRow="0" w:firstColumn="1" w:lastColumn="0" w:noHBand="0" w:noVBand="1"/>
      </w:tblPr>
      <w:tblGrid>
        <w:gridCol w:w="8857"/>
      </w:tblGrid>
      <w:tr w:rsidR="00C41C17" w:rsidTr="00C41C17">
        <w:tc>
          <w:tcPr>
            <w:tcW w:w="8857" w:type="dxa"/>
          </w:tcPr>
          <w:p w:rsidR="00C41C17" w:rsidRDefault="00C41C17" w:rsidP="00C41C17">
            <w:pPr>
              <w:tabs>
                <w:tab w:val="left" w:pos="840"/>
              </w:tabs>
              <w:spacing w:line="360" w:lineRule="auto"/>
            </w:pPr>
          </w:p>
          <w:p w:rsidR="00C41C17" w:rsidRDefault="00C41C17" w:rsidP="00C41C17">
            <w:pPr>
              <w:tabs>
                <w:tab w:val="left" w:pos="840"/>
              </w:tabs>
              <w:spacing w:line="360" w:lineRule="auto"/>
            </w:pPr>
          </w:p>
          <w:p w:rsidR="00C41C17" w:rsidRDefault="00C41C17" w:rsidP="00C41C17">
            <w:pPr>
              <w:tabs>
                <w:tab w:val="left" w:pos="840"/>
              </w:tabs>
              <w:spacing w:line="360" w:lineRule="auto"/>
            </w:pPr>
          </w:p>
          <w:p w:rsidR="00C41C17" w:rsidRDefault="00C41C17" w:rsidP="00C41C17">
            <w:pPr>
              <w:tabs>
                <w:tab w:val="left" w:pos="840"/>
              </w:tabs>
              <w:spacing w:line="360" w:lineRule="auto"/>
            </w:pPr>
          </w:p>
        </w:tc>
      </w:tr>
    </w:tbl>
    <w:p w:rsidR="00C41C17" w:rsidRDefault="00C41C17" w:rsidP="00C41C17">
      <w:pPr>
        <w:tabs>
          <w:tab w:val="left" w:pos="840"/>
        </w:tabs>
        <w:spacing w:line="360" w:lineRule="auto"/>
      </w:pPr>
    </w:p>
    <w:p w:rsidR="00C41C17" w:rsidRDefault="00C41C17" w:rsidP="00C41C17">
      <w:pPr>
        <w:tabs>
          <w:tab w:val="left" w:pos="840"/>
        </w:tabs>
        <w:spacing w:line="360" w:lineRule="auto"/>
      </w:pPr>
    </w:p>
    <w:p w:rsidR="007A2A24" w:rsidRDefault="007A2A24" w:rsidP="007A2A24">
      <w:pPr>
        <w:numPr>
          <w:ilvl w:val="0"/>
          <w:numId w:val="5"/>
        </w:numPr>
        <w:spacing w:line="360" w:lineRule="auto"/>
      </w:pPr>
      <w:r w:rsidRPr="007A2A24">
        <w:rPr>
          <w:rFonts w:hint="eastAsia"/>
        </w:rPr>
        <w:t>其他支出：请说明预算的其他支出的各项支出与项目研究任务的关系和必要性，并详细列示各项支出的具体用途及预算依据。</w:t>
      </w:r>
    </w:p>
    <w:tbl>
      <w:tblPr>
        <w:tblStyle w:val="af"/>
        <w:tblW w:w="0" w:type="auto"/>
        <w:tblLook w:val="04A0" w:firstRow="1" w:lastRow="0" w:firstColumn="1" w:lastColumn="0" w:noHBand="0" w:noVBand="1"/>
      </w:tblPr>
      <w:tblGrid>
        <w:gridCol w:w="8857"/>
      </w:tblGrid>
      <w:tr w:rsidR="001E0D07" w:rsidTr="001E0D07">
        <w:tc>
          <w:tcPr>
            <w:tcW w:w="8857" w:type="dxa"/>
          </w:tcPr>
          <w:p w:rsidR="001E0D07" w:rsidRDefault="001E0D07" w:rsidP="001E0D07">
            <w:pPr>
              <w:tabs>
                <w:tab w:val="left" w:pos="840"/>
              </w:tabs>
              <w:spacing w:line="360" w:lineRule="auto"/>
            </w:pPr>
          </w:p>
          <w:p w:rsidR="001E0D07" w:rsidRDefault="001E0D07" w:rsidP="001E0D07">
            <w:pPr>
              <w:tabs>
                <w:tab w:val="left" w:pos="840"/>
              </w:tabs>
              <w:spacing w:line="360" w:lineRule="auto"/>
            </w:pPr>
          </w:p>
          <w:p w:rsidR="001E0D07" w:rsidRDefault="001E0D07" w:rsidP="001E0D07">
            <w:pPr>
              <w:tabs>
                <w:tab w:val="left" w:pos="840"/>
              </w:tabs>
              <w:spacing w:line="360" w:lineRule="auto"/>
            </w:pPr>
          </w:p>
          <w:p w:rsidR="001E0D07" w:rsidRDefault="001E0D07" w:rsidP="001E0D07">
            <w:pPr>
              <w:tabs>
                <w:tab w:val="left" w:pos="840"/>
              </w:tabs>
              <w:spacing w:line="360" w:lineRule="auto"/>
            </w:pPr>
          </w:p>
        </w:tc>
      </w:tr>
    </w:tbl>
    <w:p w:rsidR="001E0D07" w:rsidRDefault="001E0D07" w:rsidP="001E0D07">
      <w:pPr>
        <w:tabs>
          <w:tab w:val="left" w:pos="840"/>
        </w:tabs>
        <w:spacing w:line="360" w:lineRule="auto"/>
      </w:pPr>
    </w:p>
    <w:p w:rsidR="001E0D07" w:rsidRDefault="001E0D07" w:rsidP="001E0D07">
      <w:pPr>
        <w:tabs>
          <w:tab w:val="left" w:pos="840"/>
        </w:tabs>
        <w:spacing w:line="360" w:lineRule="auto"/>
      </w:pPr>
    </w:p>
    <w:p w:rsidR="00A03F05" w:rsidRDefault="00A03F05" w:rsidP="00621F55">
      <w:pPr>
        <w:spacing w:line="360" w:lineRule="auto"/>
        <w:rPr>
          <w:rFonts w:eastAsia="黑体"/>
          <w:sz w:val="28"/>
        </w:rPr>
      </w:pPr>
    </w:p>
    <w:p w:rsidR="00A03F05" w:rsidRDefault="00A03F05" w:rsidP="00621F55">
      <w:pPr>
        <w:spacing w:line="360" w:lineRule="auto"/>
        <w:rPr>
          <w:rFonts w:eastAsia="黑体"/>
          <w:sz w:val="28"/>
        </w:rPr>
      </w:pPr>
    </w:p>
    <w:p w:rsidR="00A03F05" w:rsidRDefault="00A03F05" w:rsidP="00621F55">
      <w:pPr>
        <w:spacing w:line="360" w:lineRule="auto"/>
        <w:rPr>
          <w:rFonts w:eastAsia="黑体"/>
          <w:sz w:val="28"/>
        </w:rPr>
      </w:pPr>
    </w:p>
    <w:p w:rsidR="00A03F05" w:rsidRDefault="00A03F05" w:rsidP="00621F55">
      <w:pPr>
        <w:spacing w:line="360" w:lineRule="auto"/>
        <w:rPr>
          <w:rFonts w:eastAsia="黑体"/>
          <w:sz w:val="28"/>
        </w:rPr>
      </w:pPr>
    </w:p>
    <w:p w:rsidR="00A03F05" w:rsidRDefault="00A03F05" w:rsidP="00621F55">
      <w:pPr>
        <w:spacing w:line="360" w:lineRule="auto"/>
        <w:rPr>
          <w:rFonts w:eastAsia="黑体"/>
          <w:sz w:val="28"/>
        </w:rPr>
      </w:pPr>
    </w:p>
    <w:p w:rsidR="00A03F05" w:rsidRDefault="00A03F05" w:rsidP="00621F55">
      <w:pPr>
        <w:spacing w:line="360" w:lineRule="auto"/>
        <w:rPr>
          <w:rFonts w:eastAsia="黑体"/>
          <w:sz w:val="28"/>
        </w:rPr>
      </w:pPr>
    </w:p>
    <w:p w:rsidR="00621F55" w:rsidRDefault="00621F55" w:rsidP="00621F55">
      <w:pPr>
        <w:spacing w:line="360" w:lineRule="auto"/>
        <w:rPr>
          <w:rFonts w:eastAsia="黑体"/>
          <w:sz w:val="28"/>
        </w:rPr>
      </w:pPr>
    </w:p>
    <w:p w:rsidR="00621F55" w:rsidRDefault="00621F55" w:rsidP="00621F55">
      <w:pPr>
        <w:spacing w:line="360" w:lineRule="auto"/>
        <w:rPr>
          <w:rFonts w:eastAsia="黑体"/>
          <w:sz w:val="28"/>
        </w:rPr>
      </w:pPr>
    </w:p>
    <w:p w:rsidR="00621F55" w:rsidRDefault="00621F55">
      <w:pPr>
        <w:spacing w:line="360" w:lineRule="auto"/>
        <w:jc w:val="center"/>
        <w:rPr>
          <w:rFonts w:eastAsia="黑体"/>
          <w:sz w:val="28"/>
        </w:rPr>
      </w:pPr>
    </w:p>
    <w:p w:rsidR="003A1608" w:rsidRDefault="003A1608">
      <w:pPr>
        <w:widowControl/>
        <w:jc w:val="left"/>
        <w:rPr>
          <w:rFonts w:eastAsia="黑体"/>
          <w:sz w:val="28"/>
        </w:rPr>
      </w:pPr>
    </w:p>
    <w:p w:rsidR="002F7279" w:rsidRDefault="002F7279">
      <w:pPr>
        <w:widowControl/>
        <w:jc w:val="left"/>
        <w:rPr>
          <w:rFonts w:eastAsia="黑体"/>
          <w:sz w:val="28"/>
        </w:rPr>
      </w:pPr>
    </w:p>
    <w:p w:rsidR="002F7279" w:rsidRDefault="002F7279">
      <w:pPr>
        <w:widowControl/>
        <w:jc w:val="left"/>
        <w:rPr>
          <w:rFonts w:eastAsia="黑体"/>
          <w:sz w:val="28"/>
        </w:rPr>
      </w:pPr>
    </w:p>
    <w:p w:rsidR="002F7279" w:rsidRDefault="002F7279">
      <w:pPr>
        <w:widowControl/>
        <w:jc w:val="left"/>
        <w:rPr>
          <w:rFonts w:eastAsia="黑体"/>
          <w:sz w:val="28"/>
        </w:rPr>
      </w:pPr>
    </w:p>
    <w:p w:rsidR="002F7279" w:rsidRDefault="002F7279">
      <w:pPr>
        <w:widowControl/>
        <w:jc w:val="left"/>
        <w:rPr>
          <w:rFonts w:eastAsia="黑体"/>
          <w:sz w:val="28"/>
        </w:rPr>
      </w:pPr>
    </w:p>
    <w:p w:rsidR="00E473E2" w:rsidRDefault="00E473E2">
      <w:pPr>
        <w:widowControl/>
        <w:jc w:val="left"/>
        <w:rPr>
          <w:rFonts w:eastAsia="黑体"/>
          <w:sz w:val="28"/>
        </w:rPr>
      </w:pPr>
      <w:r>
        <w:rPr>
          <w:rFonts w:eastAsia="黑体"/>
          <w:sz w:val="28"/>
        </w:rPr>
        <w:br w:type="page"/>
      </w:r>
    </w:p>
    <w:p w:rsidR="002F7279" w:rsidRDefault="002F7279">
      <w:pPr>
        <w:widowControl/>
        <w:jc w:val="left"/>
        <w:rPr>
          <w:rFonts w:eastAsia="黑体"/>
          <w:sz w:val="28"/>
        </w:rPr>
      </w:pPr>
    </w:p>
    <w:p w:rsidR="002F7279" w:rsidRDefault="002F7279">
      <w:pPr>
        <w:widowControl/>
        <w:jc w:val="left"/>
        <w:rPr>
          <w:rFonts w:eastAsia="黑体"/>
          <w:sz w:val="28"/>
        </w:rPr>
      </w:pPr>
    </w:p>
    <w:p w:rsidR="003A1608" w:rsidRDefault="00833F54">
      <w:pPr>
        <w:pStyle w:val="1"/>
        <w:jc w:val="center"/>
        <w:rPr>
          <w:i w:val="0"/>
        </w:rPr>
      </w:pPr>
      <w:r>
        <w:rPr>
          <w:rFonts w:hint="eastAsia"/>
          <w:i w:val="0"/>
        </w:rPr>
        <w:t>项目预算申报书编写说明</w:t>
      </w:r>
    </w:p>
    <w:p w:rsidR="003A1608" w:rsidRDefault="00833F54">
      <w:pPr>
        <w:pStyle w:val="2"/>
        <w:jc w:val="both"/>
        <w:rPr>
          <w:color w:val="auto"/>
        </w:rPr>
      </w:pPr>
      <w:bookmarkStart w:id="1" w:name="_Toc298861763"/>
      <w:r>
        <w:rPr>
          <w:rFonts w:hint="eastAsia"/>
          <w:color w:val="auto"/>
        </w:rPr>
        <w:t>一、预算申报材料要求</w:t>
      </w:r>
      <w:bookmarkEnd w:id="1"/>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0"/>
      </w:tblGrid>
      <w:tr w:rsidR="003A1608">
        <w:trPr>
          <w:trHeight w:val="510"/>
        </w:trPr>
        <w:tc>
          <w:tcPr>
            <w:tcW w:w="8720" w:type="dxa"/>
            <w:vAlign w:val="center"/>
          </w:tcPr>
          <w:p w:rsidR="003A1608" w:rsidRDefault="00833F54">
            <w:pPr>
              <w:adjustRightInd w:val="0"/>
              <w:snapToGrid w:val="0"/>
              <w:spacing w:line="300" w:lineRule="auto"/>
              <w:jc w:val="center"/>
              <w:rPr>
                <w:rFonts w:eastAsia="黑体"/>
                <w:sz w:val="24"/>
              </w:rPr>
            </w:pPr>
            <w:r>
              <w:rPr>
                <w:rFonts w:eastAsia="黑体" w:hint="eastAsia"/>
                <w:sz w:val="24"/>
              </w:rPr>
              <w:t>必须提交的预算申报材料</w:t>
            </w:r>
          </w:p>
        </w:tc>
      </w:tr>
      <w:tr w:rsidR="003A1608">
        <w:tc>
          <w:tcPr>
            <w:tcW w:w="8720" w:type="dxa"/>
            <w:vAlign w:val="center"/>
          </w:tcPr>
          <w:p w:rsidR="003A1608" w:rsidRDefault="003A1608">
            <w:pPr>
              <w:adjustRightInd w:val="0"/>
              <w:snapToGrid w:val="0"/>
              <w:spacing w:line="360" w:lineRule="auto"/>
              <w:rPr>
                <w:b/>
                <w:bCs/>
                <w:sz w:val="10"/>
              </w:rPr>
            </w:pPr>
          </w:p>
          <w:p w:rsidR="003A1608" w:rsidRDefault="00833F54">
            <w:pPr>
              <w:adjustRightInd w:val="0"/>
              <w:snapToGrid w:val="0"/>
              <w:spacing w:line="360" w:lineRule="auto"/>
              <w:ind w:firstLineChars="200" w:firstLine="480"/>
              <w:rPr>
                <w:sz w:val="24"/>
              </w:rPr>
            </w:pPr>
            <w:r>
              <w:rPr>
                <w:rFonts w:hint="eastAsia"/>
                <w:sz w:val="24"/>
              </w:rPr>
              <w:t>预算申报书正式书面文件统一使用</w:t>
            </w:r>
            <w:r>
              <w:rPr>
                <w:sz w:val="24"/>
              </w:rPr>
              <w:t>A4</w:t>
            </w:r>
            <w:r>
              <w:rPr>
                <w:rFonts w:hint="eastAsia"/>
                <w:sz w:val="24"/>
              </w:rPr>
              <w:t>纸，双面打印。</w:t>
            </w:r>
          </w:p>
          <w:p w:rsidR="003A1608" w:rsidRDefault="00833F54">
            <w:pPr>
              <w:adjustRightInd w:val="0"/>
              <w:snapToGrid w:val="0"/>
              <w:spacing w:line="360" w:lineRule="auto"/>
              <w:ind w:firstLineChars="200" w:firstLine="480"/>
              <w:rPr>
                <w:sz w:val="24"/>
              </w:rPr>
            </w:pPr>
            <w:r>
              <w:rPr>
                <w:rFonts w:hint="eastAsia"/>
                <w:sz w:val="24"/>
              </w:rPr>
              <w:t>预算申报书内容及装订顺序：</w:t>
            </w:r>
          </w:p>
          <w:p w:rsidR="003A1608" w:rsidRDefault="00833F54">
            <w:pPr>
              <w:adjustRightInd w:val="0"/>
              <w:snapToGrid w:val="0"/>
              <w:spacing w:line="360" w:lineRule="auto"/>
              <w:ind w:firstLine="560"/>
              <w:rPr>
                <w:sz w:val="24"/>
              </w:rPr>
            </w:pPr>
            <w:r>
              <w:rPr>
                <w:rFonts w:hint="eastAsia"/>
                <w:sz w:val="24"/>
              </w:rPr>
              <w:t>◆项目预算申报书封面</w:t>
            </w:r>
          </w:p>
          <w:p w:rsidR="003A1608" w:rsidRDefault="00833F54">
            <w:pPr>
              <w:adjustRightInd w:val="0"/>
              <w:snapToGrid w:val="0"/>
              <w:spacing w:line="360" w:lineRule="auto"/>
              <w:ind w:firstLine="560"/>
              <w:rPr>
                <w:sz w:val="24"/>
              </w:rPr>
            </w:pPr>
            <w:r>
              <w:rPr>
                <w:rFonts w:hint="eastAsia"/>
                <w:sz w:val="24"/>
              </w:rPr>
              <w:t>◆承诺书</w:t>
            </w:r>
          </w:p>
          <w:p w:rsidR="003A1608" w:rsidRDefault="00833F54">
            <w:pPr>
              <w:adjustRightInd w:val="0"/>
              <w:snapToGrid w:val="0"/>
              <w:spacing w:line="360" w:lineRule="auto"/>
              <w:ind w:firstLine="560"/>
              <w:rPr>
                <w:sz w:val="24"/>
              </w:rPr>
            </w:pPr>
            <w:r>
              <w:rPr>
                <w:rFonts w:hint="eastAsia"/>
                <w:sz w:val="24"/>
              </w:rPr>
              <w:t>◆项目有关报表</w:t>
            </w:r>
            <w:r>
              <w:rPr>
                <w:rFonts w:hint="eastAsia"/>
                <w:sz w:val="24"/>
              </w:rPr>
              <w:t>A1~A7</w:t>
            </w:r>
          </w:p>
          <w:p w:rsidR="003A1608" w:rsidRDefault="00833F54">
            <w:pPr>
              <w:adjustRightInd w:val="0"/>
              <w:snapToGrid w:val="0"/>
              <w:spacing w:line="360" w:lineRule="auto"/>
              <w:ind w:firstLine="560"/>
              <w:rPr>
                <w:sz w:val="24"/>
              </w:rPr>
            </w:pPr>
            <w:r>
              <w:rPr>
                <w:rFonts w:hint="eastAsia"/>
                <w:sz w:val="24"/>
              </w:rPr>
              <w:t>◆项目预算说明书</w:t>
            </w:r>
          </w:p>
          <w:p w:rsidR="003A1608" w:rsidRDefault="00833F54">
            <w:pPr>
              <w:adjustRightInd w:val="0"/>
              <w:snapToGrid w:val="0"/>
              <w:spacing w:line="360" w:lineRule="auto"/>
              <w:ind w:firstLine="560"/>
              <w:rPr>
                <w:sz w:val="24"/>
              </w:rPr>
            </w:pPr>
            <w:r>
              <w:rPr>
                <w:rFonts w:hint="eastAsia"/>
                <w:sz w:val="24"/>
              </w:rPr>
              <w:t>◆设备报价单（单价≥</w:t>
            </w:r>
            <w:r>
              <w:rPr>
                <w:rFonts w:hint="eastAsia"/>
                <w:sz w:val="24"/>
              </w:rPr>
              <w:t>10</w:t>
            </w:r>
            <w:r>
              <w:rPr>
                <w:rFonts w:hint="eastAsia"/>
                <w:sz w:val="24"/>
              </w:rPr>
              <w:t>万元的设备须提交此材料）</w:t>
            </w:r>
            <w:r>
              <w:rPr>
                <w:rFonts w:hint="eastAsia"/>
                <w:sz w:val="24"/>
              </w:rPr>
              <w:t xml:space="preserve">*  </w:t>
            </w:r>
          </w:p>
          <w:p w:rsidR="003A1608" w:rsidRDefault="003A1608">
            <w:pPr>
              <w:adjustRightInd w:val="0"/>
              <w:snapToGrid w:val="0"/>
              <w:spacing w:line="360" w:lineRule="auto"/>
              <w:ind w:firstLine="560"/>
              <w:rPr>
                <w:sz w:val="24"/>
              </w:rPr>
            </w:pPr>
          </w:p>
          <w:p w:rsidR="003A1608" w:rsidRDefault="00833F54">
            <w:pPr>
              <w:adjustRightInd w:val="0"/>
              <w:snapToGrid w:val="0"/>
              <w:spacing w:line="360" w:lineRule="auto"/>
              <w:ind w:firstLine="560"/>
              <w:rPr>
                <w:sz w:val="24"/>
              </w:rPr>
            </w:pPr>
            <w:r>
              <w:rPr>
                <w:rFonts w:hint="eastAsia"/>
                <w:b/>
                <w:bCs/>
                <w:sz w:val="24"/>
              </w:rPr>
              <w:t xml:space="preserve">   ......</w:t>
            </w:r>
          </w:p>
        </w:tc>
      </w:tr>
    </w:tbl>
    <w:p w:rsidR="003A1608" w:rsidRDefault="003A1608">
      <w:pPr>
        <w:adjustRightInd w:val="0"/>
        <w:snapToGrid w:val="0"/>
        <w:spacing w:line="360" w:lineRule="auto"/>
        <w:rPr>
          <w:b/>
          <w:bCs/>
          <w:sz w:val="10"/>
        </w:rPr>
      </w:pPr>
    </w:p>
    <w:p w:rsidR="003A1608" w:rsidRDefault="00833F54">
      <w:pPr>
        <w:pStyle w:val="2"/>
        <w:jc w:val="both"/>
        <w:rPr>
          <w:color w:val="auto"/>
        </w:rPr>
      </w:pPr>
      <w:bookmarkStart w:id="2" w:name="_Hlt162776673"/>
      <w:bookmarkStart w:id="3" w:name="_Toc298861764"/>
      <w:bookmarkEnd w:id="2"/>
      <w:r>
        <w:rPr>
          <w:rFonts w:hint="eastAsia"/>
          <w:color w:val="auto"/>
        </w:rPr>
        <w:t>二、预算编报原则及总体要求</w:t>
      </w:r>
      <w:bookmarkEnd w:id="3"/>
    </w:p>
    <w:p w:rsidR="003A1608" w:rsidRDefault="00833F54">
      <w:pPr>
        <w:adjustRightInd w:val="0"/>
        <w:snapToGrid w:val="0"/>
        <w:spacing w:line="360" w:lineRule="auto"/>
        <w:ind w:firstLineChars="200" w:firstLine="562"/>
        <w:rPr>
          <w:rFonts w:eastAsia="仿宋_GB2312"/>
          <w:b/>
          <w:bCs/>
          <w:sz w:val="28"/>
        </w:rPr>
      </w:pPr>
      <w:r>
        <w:rPr>
          <w:rFonts w:eastAsia="仿宋_GB2312" w:hint="eastAsia"/>
          <w:b/>
          <w:bCs/>
          <w:sz w:val="28"/>
        </w:rPr>
        <w:t>1</w:t>
      </w:r>
      <w:r>
        <w:rPr>
          <w:rFonts w:eastAsia="仿宋_GB2312" w:hint="eastAsia"/>
          <w:b/>
          <w:bCs/>
          <w:sz w:val="28"/>
        </w:rPr>
        <w:t>、预算编报原则</w:t>
      </w:r>
    </w:p>
    <w:p w:rsidR="003A1608" w:rsidRDefault="00833F54">
      <w:pPr>
        <w:adjustRightInd w:val="0"/>
        <w:snapToGrid w:val="0"/>
        <w:spacing w:line="360" w:lineRule="auto"/>
        <w:ind w:left="18" w:firstLineChars="200" w:firstLine="560"/>
        <w:rPr>
          <w:rFonts w:eastAsia="仿宋_GB2312"/>
          <w:sz w:val="28"/>
        </w:rPr>
      </w:pPr>
      <w:r>
        <w:rPr>
          <w:rFonts w:eastAsia="仿宋_GB2312" w:hint="eastAsia"/>
          <w:sz w:val="28"/>
        </w:rPr>
        <w:t>预算编报应当根据项目研究开发任务的实际需要，坚持目标相关性、政策相符性和经济合理性原则，科学、合理、真实地编制项目经费预算。</w:t>
      </w:r>
    </w:p>
    <w:p w:rsidR="003A1608" w:rsidRDefault="00833F54">
      <w:pPr>
        <w:adjustRightInd w:val="0"/>
        <w:snapToGrid w:val="0"/>
        <w:spacing w:line="360" w:lineRule="auto"/>
        <w:ind w:left="18" w:firstLineChars="200" w:firstLine="562"/>
        <w:rPr>
          <w:rFonts w:eastAsia="仿宋_GB2312"/>
          <w:sz w:val="28"/>
        </w:rPr>
      </w:pPr>
      <w:r>
        <w:rPr>
          <w:rFonts w:eastAsia="仿宋_GB2312" w:hint="eastAsia"/>
          <w:b/>
          <w:bCs/>
          <w:sz w:val="28"/>
        </w:rPr>
        <w:t>目标相关性原则：</w:t>
      </w:r>
      <w:r>
        <w:rPr>
          <w:rFonts w:eastAsia="仿宋_GB2312" w:hint="eastAsia"/>
          <w:sz w:val="28"/>
        </w:rPr>
        <w:t>项目预算应与项目研究开发任务密切相关，预算的提出应该围绕项目目标、研究任务及技术路线等内容进行测算。</w:t>
      </w:r>
    </w:p>
    <w:p w:rsidR="003A1608" w:rsidRDefault="00833F54">
      <w:pPr>
        <w:adjustRightInd w:val="0"/>
        <w:snapToGrid w:val="0"/>
        <w:spacing w:line="360" w:lineRule="auto"/>
        <w:ind w:firstLineChars="200" w:firstLine="562"/>
        <w:rPr>
          <w:rFonts w:eastAsia="仿宋_GB2312"/>
          <w:sz w:val="28"/>
        </w:rPr>
      </w:pPr>
      <w:r>
        <w:rPr>
          <w:rFonts w:eastAsia="仿宋_GB2312" w:hint="eastAsia"/>
          <w:b/>
          <w:bCs/>
          <w:sz w:val="28"/>
        </w:rPr>
        <w:t>政策相符性原则：</w:t>
      </w:r>
      <w:r>
        <w:rPr>
          <w:rFonts w:eastAsia="仿宋_GB2312" w:hint="eastAsia"/>
          <w:sz w:val="28"/>
        </w:rPr>
        <w:t>项目预算应符合有关财政预算管理、科技经费管理以及国家财务制度等的规定，符合科技经费管理改革要求。</w:t>
      </w:r>
    </w:p>
    <w:p w:rsidR="003A1608" w:rsidRDefault="00833F54">
      <w:pPr>
        <w:adjustRightInd w:val="0"/>
        <w:snapToGrid w:val="0"/>
        <w:spacing w:line="360" w:lineRule="auto"/>
        <w:ind w:left="18" w:firstLineChars="200" w:firstLine="562"/>
        <w:rPr>
          <w:rFonts w:eastAsia="仿宋_GB2312"/>
          <w:sz w:val="28"/>
        </w:rPr>
      </w:pPr>
      <w:r>
        <w:rPr>
          <w:rFonts w:eastAsia="仿宋_GB2312" w:hint="eastAsia"/>
          <w:b/>
          <w:bCs/>
          <w:sz w:val="28"/>
        </w:rPr>
        <w:t>经济合理性原则：</w:t>
      </w:r>
      <w:r>
        <w:rPr>
          <w:rFonts w:eastAsia="仿宋_GB2312" w:hint="eastAsia"/>
          <w:sz w:val="28"/>
        </w:rPr>
        <w:t>项目预算需求应当结合研究开发的现有基础、前</w:t>
      </w:r>
      <w:r>
        <w:rPr>
          <w:rFonts w:eastAsia="仿宋_GB2312" w:hint="eastAsia"/>
          <w:sz w:val="28"/>
        </w:rPr>
        <w:lastRenderedPageBreak/>
        <w:t>期投入和支撑条件，本着实事求是、经济合理、提高效益的原则测算提出。</w:t>
      </w:r>
    </w:p>
    <w:p w:rsidR="003A1608" w:rsidRDefault="00833F54">
      <w:pPr>
        <w:adjustRightInd w:val="0"/>
        <w:snapToGrid w:val="0"/>
        <w:spacing w:line="360" w:lineRule="auto"/>
        <w:ind w:firstLineChars="200" w:firstLine="562"/>
        <w:rPr>
          <w:rFonts w:eastAsia="仿宋_GB2312"/>
          <w:b/>
          <w:bCs/>
          <w:sz w:val="28"/>
        </w:rPr>
      </w:pPr>
      <w:r>
        <w:rPr>
          <w:rFonts w:eastAsia="仿宋_GB2312" w:hint="eastAsia"/>
          <w:b/>
          <w:bCs/>
          <w:sz w:val="28"/>
        </w:rPr>
        <w:t>2</w:t>
      </w:r>
      <w:r>
        <w:rPr>
          <w:rFonts w:eastAsia="仿宋_GB2312" w:hint="eastAsia"/>
          <w:b/>
          <w:bCs/>
          <w:sz w:val="28"/>
        </w:rPr>
        <w:t>、预算编报的总体要求</w:t>
      </w:r>
    </w:p>
    <w:p w:rsidR="003A1608" w:rsidRDefault="00833F54">
      <w:pPr>
        <w:adjustRightInd w:val="0"/>
        <w:snapToGrid w:val="0"/>
        <w:spacing w:line="360" w:lineRule="auto"/>
        <w:ind w:leftChars="9" w:left="19" w:firstLineChars="200" w:firstLine="562"/>
        <w:rPr>
          <w:rFonts w:eastAsia="仿宋_GB2312"/>
          <w:sz w:val="28"/>
        </w:rPr>
      </w:pPr>
      <w:r>
        <w:rPr>
          <w:rFonts w:eastAsia="仿宋_GB2312" w:hint="eastAsia"/>
          <w:b/>
          <w:bCs/>
          <w:sz w:val="28"/>
        </w:rPr>
        <w:t>（</w:t>
      </w:r>
      <w:r>
        <w:rPr>
          <w:rFonts w:eastAsia="仿宋_GB2312" w:hint="eastAsia"/>
          <w:b/>
          <w:bCs/>
          <w:sz w:val="28"/>
        </w:rPr>
        <w:t>1</w:t>
      </w:r>
      <w:r>
        <w:rPr>
          <w:rFonts w:eastAsia="仿宋_GB2312" w:hint="eastAsia"/>
          <w:b/>
          <w:bCs/>
          <w:sz w:val="28"/>
        </w:rPr>
        <w:t>）预算的组织编报：</w:t>
      </w:r>
      <w:r>
        <w:rPr>
          <w:rFonts w:eastAsia="仿宋_GB2312" w:hint="eastAsia"/>
          <w:sz w:val="28"/>
        </w:rPr>
        <w:t>项目承担单位财务部门、项目负责人会同合作单位有关人员共同编制项目预算申报书，项目承担单位对预算编制的真实性负责。</w:t>
      </w:r>
    </w:p>
    <w:p w:rsidR="003A1608" w:rsidRDefault="00833F54">
      <w:pPr>
        <w:spacing w:line="360" w:lineRule="auto"/>
        <w:ind w:left="9" w:firstLineChars="200" w:firstLine="562"/>
        <w:rPr>
          <w:rFonts w:eastAsia="仿宋_GB2312"/>
          <w:sz w:val="28"/>
        </w:rPr>
      </w:pPr>
      <w:r>
        <w:rPr>
          <w:rFonts w:eastAsia="仿宋_GB2312" w:hint="eastAsia"/>
          <w:b/>
          <w:sz w:val="28"/>
        </w:rPr>
        <w:t>（</w:t>
      </w:r>
      <w:r>
        <w:rPr>
          <w:rFonts w:eastAsia="仿宋_GB2312" w:hint="eastAsia"/>
          <w:b/>
          <w:sz w:val="28"/>
        </w:rPr>
        <w:t>2</w:t>
      </w:r>
      <w:r>
        <w:rPr>
          <w:rFonts w:eastAsia="仿宋_GB2312" w:hint="eastAsia"/>
          <w:b/>
          <w:sz w:val="28"/>
        </w:rPr>
        <w:t>）预算编报准备工作：</w:t>
      </w:r>
      <w:r>
        <w:rPr>
          <w:rFonts w:eastAsia="仿宋_GB2312" w:hint="eastAsia"/>
          <w:sz w:val="28"/>
        </w:rPr>
        <w:t>在编制预算之前，应确认完成以下两方面的工作：</w:t>
      </w:r>
    </w:p>
    <w:p w:rsidR="003A1608" w:rsidRDefault="00833F54">
      <w:pPr>
        <w:spacing w:line="360" w:lineRule="auto"/>
        <w:ind w:left="9" w:firstLine="560"/>
        <w:rPr>
          <w:rFonts w:eastAsia="仿宋_GB2312"/>
          <w:sz w:val="28"/>
        </w:rPr>
      </w:pPr>
      <w:r>
        <w:rPr>
          <w:rFonts w:eastAsia="仿宋_GB2312" w:hint="eastAsia"/>
          <w:sz w:val="28"/>
        </w:rPr>
        <w:t>◆项目研究目标、内容、技术路线、研究周期、参加单位、参加人员及研究任务分解等内容已明确。</w:t>
      </w:r>
    </w:p>
    <w:p w:rsidR="003A1608" w:rsidRDefault="00833F54">
      <w:pPr>
        <w:spacing w:line="360" w:lineRule="auto"/>
        <w:ind w:left="9" w:firstLine="560"/>
        <w:rPr>
          <w:rFonts w:eastAsia="仿宋_GB2312"/>
          <w:sz w:val="28"/>
        </w:rPr>
      </w:pPr>
      <w:r>
        <w:rPr>
          <w:rFonts w:eastAsia="仿宋_GB2312" w:hint="eastAsia"/>
          <w:sz w:val="28"/>
        </w:rPr>
        <w:t>◆认真学习理解国家有关政策、制度的要求。</w:t>
      </w:r>
    </w:p>
    <w:p w:rsidR="003A1608" w:rsidRDefault="00833F54">
      <w:pPr>
        <w:adjustRightInd w:val="0"/>
        <w:snapToGrid w:val="0"/>
        <w:spacing w:line="360" w:lineRule="auto"/>
        <w:ind w:left="9" w:firstLineChars="200" w:firstLine="562"/>
        <w:rPr>
          <w:rFonts w:eastAsia="仿宋_GB2312"/>
          <w:sz w:val="28"/>
        </w:rPr>
      </w:pPr>
      <w:r>
        <w:rPr>
          <w:rFonts w:eastAsia="仿宋_GB2312" w:hint="eastAsia"/>
          <w:b/>
          <w:sz w:val="28"/>
        </w:rPr>
        <w:t>（</w:t>
      </w:r>
      <w:r>
        <w:rPr>
          <w:rFonts w:eastAsia="仿宋_GB2312" w:hint="eastAsia"/>
          <w:b/>
          <w:sz w:val="28"/>
        </w:rPr>
        <w:t>3</w:t>
      </w:r>
      <w:r>
        <w:rPr>
          <w:rFonts w:eastAsia="仿宋_GB2312" w:hint="eastAsia"/>
          <w:b/>
          <w:sz w:val="28"/>
        </w:rPr>
        <w:t>）预算编制的任务依据：</w:t>
      </w:r>
      <w:r>
        <w:rPr>
          <w:rFonts w:eastAsia="仿宋_GB2312" w:hint="eastAsia"/>
          <w:sz w:val="28"/>
        </w:rPr>
        <w:t>编制预算必须以确定的研究任务为依据，项目名称、编号、负责人、承担（合作）单位、主要研究任务、实施周期等，不得随意变更。</w:t>
      </w:r>
    </w:p>
    <w:p w:rsidR="003A1608" w:rsidRDefault="00833F54">
      <w:pPr>
        <w:adjustRightInd w:val="0"/>
        <w:snapToGrid w:val="0"/>
        <w:spacing w:line="360" w:lineRule="auto"/>
        <w:ind w:left="11" w:firstLineChars="200" w:firstLine="562"/>
        <w:rPr>
          <w:rFonts w:eastAsia="仿宋_GB2312"/>
          <w:sz w:val="28"/>
        </w:rPr>
      </w:pPr>
      <w:r>
        <w:rPr>
          <w:rFonts w:eastAsia="仿宋_GB2312" w:hint="eastAsia"/>
          <w:b/>
          <w:bCs/>
          <w:sz w:val="28"/>
        </w:rPr>
        <w:t>（</w:t>
      </w:r>
      <w:r>
        <w:rPr>
          <w:rFonts w:eastAsia="仿宋_GB2312" w:hint="eastAsia"/>
          <w:b/>
          <w:bCs/>
          <w:sz w:val="28"/>
        </w:rPr>
        <w:t>4</w:t>
      </w:r>
      <w:r>
        <w:rPr>
          <w:rFonts w:eastAsia="仿宋_GB2312" w:hint="eastAsia"/>
          <w:b/>
          <w:bCs/>
          <w:sz w:val="28"/>
        </w:rPr>
        <w:t>）支出预算编制：</w:t>
      </w:r>
      <w:r>
        <w:rPr>
          <w:rFonts w:eastAsia="仿宋_GB2312" w:hint="eastAsia"/>
          <w:sz w:val="28"/>
        </w:rPr>
        <w:t>各项支出预算不得简单按比例编列，不得编报不可预见费，也不得列入项目实施前发生的各项经费支出。</w:t>
      </w:r>
    </w:p>
    <w:p w:rsidR="003A1608" w:rsidRDefault="00833F54">
      <w:pPr>
        <w:spacing w:line="360" w:lineRule="auto"/>
        <w:ind w:left="9" w:firstLine="562"/>
        <w:rPr>
          <w:rFonts w:eastAsia="仿宋_GB2312"/>
          <w:b/>
          <w:sz w:val="28"/>
        </w:rPr>
      </w:pPr>
      <w:r>
        <w:rPr>
          <w:rFonts w:eastAsia="仿宋_GB2312" w:hint="eastAsia"/>
          <w:b/>
          <w:sz w:val="28"/>
        </w:rPr>
        <w:t>（</w:t>
      </w:r>
      <w:r>
        <w:rPr>
          <w:rFonts w:eastAsia="仿宋_GB2312" w:hint="eastAsia"/>
          <w:b/>
          <w:sz w:val="28"/>
        </w:rPr>
        <w:t>5</w:t>
      </w:r>
      <w:r>
        <w:rPr>
          <w:rFonts w:eastAsia="仿宋_GB2312" w:hint="eastAsia"/>
          <w:b/>
          <w:sz w:val="28"/>
        </w:rPr>
        <w:t>）预算编制的规范性要求：</w:t>
      </w:r>
    </w:p>
    <w:p w:rsidR="003A1608" w:rsidRDefault="00833F54">
      <w:pPr>
        <w:spacing w:line="360" w:lineRule="auto"/>
        <w:ind w:left="9" w:firstLine="561"/>
        <w:rPr>
          <w:rFonts w:eastAsia="仿宋_GB2312"/>
          <w:sz w:val="28"/>
        </w:rPr>
      </w:pPr>
      <w:r>
        <w:rPr>
          <w:rFonts w:eastAsia="仿宋_GB2312" w:hint="eastAsia"/>
          <w:sz w:val="28"/>
        </w:rPr>
        <w:t>◆</w:t>
      </w:r>
      <w:r>
        <w:rPr>
          <w:rFonts w:eastAsia="仿宋_GB2312" w:hint="eastAsia"/>
          <w:bCs/>
          <w:sz w:val="28"/>
        </w:rPr>
        <w:t>金额单位和数据精度：</w:t>
      </w:r>
      <w:r>
        <w:rPr>
          <w:rFonts w:eastAsia="仿宋_GB2312" w:hint="eastAsia"/>
          <w:sz w:val="28"/>
        </w:rPr>
        <w:t>预算数据以“万元”为单位，各支出科目预算数据精确到小数点后面两位，预算数据精确到个位。各类标准或单价以“元”为单位，精确到个位。外币需按人民银行公布的即期汇率折合成人民币。</w:t>
      </w:r>
    </w:p>
    <w:p w:rsidR="003A1608" w:rsidRDefault="00833F54">
      <w:pPr>
        <w:spacing w:line="360" w:lineRule="auto"/>
        <w:ind w:firstLine="561"/>
        <w:rPr>
          <w:rFonts w:eastAsia="仿宋_GB2312"/>
          <w:sz w:val="28"/>
        </w:rPr>
      </w:pPr>
      <w:r>
        <w:rPr>
          <w:rFonts w:eastAsia="仿宋_GB2312" w:hint="eastAsia"/>
          <w:sz w:val="28"/>
        </w:rPr>
        <w:t>◆</w:t>
      </w:r>
      <w:r>
        <w:rPr>
          <w:rFonts w:eastAsia="仿宋_GB2312" w:hint="eastAsia"/>
          <w:bCs/>
          <w:sz w:val="28"/>
        </w:rPr>
        <w:t>编码与数据平衡关系：</w:t>
      </w:r>
      <w:r>
        <w:rPr>
          <w:rFonts w:eastAsia="仿宋_GB2312" w:hint="eastAsia"/>
          <w:sz w:val="28"/>
        </w:rPr>
        <w:t>预算申报书中有关编码应填写准确，数据之间满足有关的平衡关系。</w:t>
      </w:r>
    </w:p>
    <w:p w:rsidR="003A1608" w:rsidRDefault="00833F54">
      <w:pPr>
        <w:spacing w:line="360" w:lineRule="auto"/>
        <w:ind w:firstLine="561"/>
        <w:rPr>
          <w:rFonts w:eastAsia="仿宋_GB2312"/>
          <w:sz w:val="28"/>
        </w:rPr>
      </w:pPr>
      <w:r>
        <w:rPr>
          <w:rFonts w:eastAsia="仿宋_GB2312" w:hint="eastAsia"/>
          <w:sz w:val="28"/>
        </w:rPr>
        <w:lastRenderedPageBreak/>
        <w:t>◆</w:t>
      </w:r>
      <w:r>
        <w:rPr>
          <w:rFonts w:eastAsia="仿宋_GB2312" w:hint="eastAsia"/>
          <w:bCs/>
          <w:sz w:val="28"/>
        </w:rPr>
        <w:t>名称的规范性：</w:t>
      </w:r>
      <w:r>
        <w:rPr>
          <w:rFonts w:eastAsia="仿宋_GB2312" w:hint="eastAsia"/>
          <w:sz w:val="28"/>
        </w:rPr>
        <w:t>所有项目和项目承担单位的名称，应填写正式全称，单位名称与单位公章必须一致，项目承担单位名称与其开户名称必须一致，如有不一致的情况，必须提供证明文件。</w:t>
      </w:r>
    </w:p>
    <w:p w:rsidR="003A1608" w:rsidRDefault="00833F54">
      <w:pPr>
        <w:spacing w:line="360" w:lineRule="auto"/>
        <w:ind w:firstLine="561"/>
        <w:rPr>
          <w:rFonts w:eastAsia="仿宋_GB2312"/>
          <w:sz w:val="28"/>
        </w:rPr>
      </w:pPr>
      <w:r>
        <w:rPr>
          <w:rFonts w:eastAsia="仿宋_GB2312" w:hint="eastAsia"/>
          <w:sz w:val="28"/>
        </w:rPr>
        <w:t>预算申报书中不同地方出现的相同设备、材料等实物信息应填写规范和统一的名称。</w:t>
      </w:r>
    </w:p>
    <w:p w:rsidR="003A1608" w:rsidRDefault="00833F54">
      <w:pPr>
        <w:spacing w:line="360" w:lineRule="auto"/>
        <w:ind w:firstLine="561"/>
        <w:rPr>
          <w:rFonts w:eastAsia="仿宋_GB2312"/>
          <w:b/>
          <w:sz w:val="28"/>
        </w:rPr>
      </w:pPr>
      <w:r>
        <w:rPr>
          <w:rFonts w:eastAsia="仿宋_GB2312" w:hint="eastAsia"/>
          <w:sz w:val="28"/>
        </w:rPr>
        <w:t>◆签字盖章：项目预算申报书必须经项目承担单位法定代表人、项目负责人、项目承担单位财务部门负责人以及预算编制人签字或盖章，并加盖项目主管部门、项目牵头单位公章。</w:t>
      </w:r>
    </w:p>
    <w:p w:rsidR="003A1608" w:rsidRDefault="00833F54">
      <w:pPr>
        <w:numPr>
          <w:ilvl w:val="0"/>
          <w:numId w:val="6"/>
        </w:numPr>
        <w:spacing w:line="360" w:lineRule="auto"/>
        <w:ind w:firstLine="561"/>
        <w:rPr>
          <w:rFonts w:eastAsia="仿宋_GB2312"/>
          <w:b/>
          <w:sz w:val="28"/>
        </w:rPr>
      </w:pPr>
      <w:r>
        <w:rPr>
          <w:rFonts w:eastAsia="仿宋_GB2312" w:hint="eastAsia"/>
          <w:b/>
          <w:sz w:val="28"/>
        </w:rPr>
        <w:t>预算申报书的填报内容：</w:t>
      </w:r>
    </w:p>
    <w:p w:rsidR="003A1608" w:rsidRDefault="00833F54">
      <w:pPr>
        <w:spacing w:line="360" w:lineRule="auto"/>
        <w:ind w:firstLineChars="200" w:firstLine="562"/>
        <w:rPr>
          <w:rFonts w:eastAsia="仿宋_GB2312"/>
          <w:bCs/>
          <w:sz w:val="28"/>
        </w:rPr>
      </w:pPr>
      <w:r>
        <w:rPr>
          <w:rFonts w:eastAsia="仿宋_GB2312" w:hint="eastAsia"/>
          <w:b/>
          <w:bCs/>
          <w:sz w:val="28"/>
        </w:rPr>
        <w:t>项目预算申报书</w:t>
      </w:r>
      <w:r>
        <w:rPr>
          <w:rFonts w:eastAsia="仿宋_GB2312" w:hint="eastAsia"/>
          <w:bCs/>
          <w:sz w:val="28"/>
        </w:rPr>
        <w:t>填报封面、项目</w:t>
      </w:r>
      <w:r>
        <w:rPr>
          <w:rFonts w:eastAsia="仿宋_GB2312" w:hint="eastAsia"/>
          <w:sz w:val="28"/>
        </w:rPr>
        <w:t>基本情况表</w:t>
      </w:r>
      <w:r>
        <w:rPr>
          <w:rFonts w:eastAsia="仿宋_GB2312" w:hint="eastAsia"/>
          <w:sz w:val="28"/>
        </w:rPr>
        <w:t>A1</w:t>
      </w:r>
      <w:r>
        <w:rPr>
          <w:rFonts w:eastAsia="仿宋_GB2312" w:hint="eastAsia"/>
          <w:sz w:val="28"/>
        </w:rPr>
        <w:t>、任务参加人员基本情况表</w:t>
      </w:r>
      <w:r>
        <w:rPr>
          <w:rFonts w:eastAsia="仿宋_GB2312" w:hint="eastAsia"/>
          <w:sz w:val="28"/>
        </w:rPr>
        <w:t>A2</w:t>
      </w:r>
      <w:r>
        <w:rPr>
          <w:rFonts w:eastAsia="仿宋_GB2312" w:hint="eastAsia"/>
          <w:sz w:val="28"/>
        </w:rPr>
        <w:t>、任务预算表</w:t>
      </w:r>
      <w:r>
        <w:rPr>
          <w:rFonts w:eastAsia="仿宋_GB2312" w:hint="eastAsia"/>
          <w:sz w:val="28"/>
        </w:rPr>
        <w:t>A3~A8</w:t>
      </w:r>
      <w:r>
        <w:rPr>
          <w:rFonts w:eastAsia="仿宋_GB2312" w:hint="eastAsia"/>
          <w:sz w:val="28"/>
        </w:rPr>
        <w:t>，</w:t>
      </w:r>
      <w:r>
        <w:rPr>
          <w:rFonts w:eastAsia="仿宋_GB2312" w:hint="eastAsia"/>
          <w:bCs/>
          <w:sz w:val="28"/>
        </w:rPr>
        <w:t>预算编制说明材料等（预算说明书和各种补充说明材料）。</w:t>
      </w:r>
    </w:p>
    <w:p w:rsidR="003A1608" w:rsidRDefault="00833F54">
      <w:pPr>
        <w:spacing w:line="360" w:lineRule="auto"/>
        <w:ind w:firstLine="561"/>
        <w:rPr>
          <w:rFonts w:eastAsia="仿宋_GB2312"/>
          <w:b/>
          <w:sz w:val="28"/>
        </w:rPr>
      </w:pPr>
      <w:r>
        <w:rPr>
          <w:rFonts w:eastAsia="仿宋_GB2312" w:hint="eastAsia"/>
          <w:b/>
          <w:sz w:val="28"/>
        </w:rPr>
        <w:t>（</w:t>
      </w:r>
      <w:r>
        <w:rPr>
          <w:rFonts w:eastAsia="仿宋_GB2312" w:hint="eastAsia"/>
          <w:b/>
          <w:sz w:val="28"/>
        </w:rPr>
        <w:t>7</w:t>
      </w:r>
      <w:r>
        <w:rPr>
          <w:rFonts w:eastAsia="仿宋_GB2312" w:hint="eastAsia"/>
          <w:b/>
          <w:sz w:val="28"/>
        </w:rPr>
        <w:t>）对预算编制说明材料的要求：</w:t>
      </w:r>
    </w:p>
    <w:p w:rsidR="003A1608" w:rsidRDefault="00833F54">
      <w:pPr>
        <w:spacing w:line="360" w:lineRule="auto"/>
        <w:ind w:firstLine="561"/>
        <w:rPr>
          <w:rFonts w:eastAsia="仿宋_GB2312"/>
          <w:sz w:val="28"/>
        </w:rPr>
      </w:pPr>
      <w:r>
        <w:rPr>
          <w:rFonts w:eastAsia="仿宋_GB2312" w:hint="eastAsia"/>
          <w:sz w:val="28"/>
        </w:rPr>
        <w:t>◆预算说明书是经费预算的一部分，必须按照规定格式、内容等要求详细编写预算说明书。</w:t>
      </w:r>
    </w:p>
    <w:p w:rsidR="003A1608" w:rsidRDefault="00833F54">
      <w:pPr>
        <w:pStyle w:val="a4"/>
        <w:spacing w:line="360" w:lineRule="auto"/>
        <w:ind w:firstLine="561"/>
        <w:rPr>
          <w:rFonts w:eastAsia="仿宋_GB2312"/>
          <w:sz w:val="28"/>
        </w:rPr>
      </w:pPr>
      <w:r>
        <w:rPr>
          <w:rFonts w:eastAsia="仿宋_GB2312" w:hint="eastAsia"/>
          <w:sz w:val="28"/>
        </w:rPr>
        <w:t>◆其他补充材料如设备报价单要求在报送时一并提交。</w:t>
      </w:r>
    </w:p>
    <w:sectPr w:rsidR="003A1608" w:rsidSect="003A1608">
      <w:pgSz w:w="11906" w:h="16838"/>
      <w:pgMar w:top="1440" w:right="1468" w:bottom="1440" w:left="1797" w:header="851" w:footer="992" w:gutter="0"/>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ADC" w:rsidRDefault="00FF7ADC" w:rsidP="003A1608">
      <w:r>
        <w:separator/>
      </w:r>
    </w:p>
  </w:endnote>
  <w:endnote w:type="continuationSeparator" w:id="0">
    <w:p w:rsidR="00FF7ADC" w:rsidRDefault="00FF7ADC" w:rsidP="003A1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608" w:rsidRDefault="003A1608">
    <w:pPr>
      <w:pStyle w:val="a8"/>
      <w:framePr w:wrap="around" w:vAnchor="text" w:hAnchor="margin" w:xAlign="center" w:y="1"/>
      <w:ind w:left="307" w:firstLine="360"/>
      <w:rPr>
        <w:rStyle w:val="ad"/>
      </w:rPr>
    </w:pPr>
    <w:r>
      <w:fldChar w:fldCharType="begin"/>
    </w:r>
    <w:r w:rsidR="00833F54">
      <w:rPr>
        <w:rStyle w:val="ad"/>
      </w:rPr>
      <w:instrText xml:space="preserve">PAGE  </w:instrText>
    </w:r>
    <w:r>
      <w:fldChar w:fldCharType="separate"/>
    </w:r>
    <w:r w:rsidR="00833F54">
      <w:rPr>
        <w:rStyle w:val="ad"/>
      </w:rPr>
      <w:t>1</w:t>
    </w:r>
    <w:r>
      <w:fldChar w:fldCharType="end"/>
    </w:r>
  </w:p>
  <w:p w:rsidR="003A1608" w:rsidRDefault="003A1608">
    <w:pPr>
      <w:pStyle w:val="a8"/>
      <w:ind w:left="307"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608" w:rsidRDefault="003A1608">
    <w:pPr>
      <w:pStyle w:val="a8"/>
      <w:jc w:val="center"/>
    </w:pPr>
    <w:r>
      <w:fldChar w:fldCharType="begin"/>
    </w:r>
    <w:r w:rsidR="00833F54">
      <w:instrText>PAGE   \* MERGEFORMAT</w:instrText>
    </w:r>
    <w:r>
      <w:fldChar w:fldCharType="separate"/>
    </w:r>
    <w:r w:rsidR="00B6733F" w:rsidRPr="00B6733F">
      <w:rPr>
        <w:noProof/>
        <w:lang w:val="zh-CN"/>
      </w:rPr>
      <w:t>3</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608" w:rsidRDefault="003A1608">
    <w:pPr>
      <w:pStyle w:val="a8"/>
      <w:framePr w:wrap="around" w:vAnchor="text" w:hAnchor="margin" w:xAlign="center" w:y="1"/>
      <w:ind w:left="307" w:firstLine="360"/>
      <w:rPr>
        <w:rStyle w:val="ad"/>
      </w:rPr>
    </w:pPr>
    <w:r>
      <w:fldChar w:fldCharType="begin"/>
    </w:r>
    <w:r w:rsidR="00833F54">
      <w:rPr>
        <w:rStyle w:val="ad"/>
      </w:rPr>
      <w:instrText xml:space="preserve">PAGE  </w:instrText>
    </w:r>
    <w:r>
      <w:fldChar w:fldCharType="separate"/>
    </w:r>
    <w:r w:rsidR="00833F54">
      <w:rPr>
        <w:rStyle w:val="ad"/>
      </w:rPr>
      <w:t>1</w:t>
    </w:r>
    <w:r>
      <w:fldChar w:fldCharType="end"/>
    </w:r>
  </w:p>
  <w:p w:rsidR="003A1608" w:rsidRDefault="003A1608">
    <w:pPr>
      <w:pStyle w:val="a8"/>
      <w:ind w:left="307"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608" w:rsidRDefault="003A1608">
    <w:pPr>
      <w:pStyle w:val="a8"/>
      <w:jc w:val="center"/>
    </w:pPr>
    <w:r>
      <w:fldChar w:fldCharType="begin"/>
    </w:r>
    <w:r w:rsidR="00833F54">
      <w:instrText>PAGE   \* MERGEFORMAT</w:instrText>
    </w:r>
    <w:r>
      <w:fldChar w:fldCharType="separate"/>
    </w:r>
    <w:r w:rsidR="00B6733F" w:rsidRPr="00B6733F">
      <w:rPr>
        <w:noProof/>
        <w:lang w:val="zh-CN"/>
      </w:rPr>
      <w:t>15</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ADC" w:rsidRDefault="00FF7ADC" w:rsidP="003A1608">
      <w:r>
        <w:separator/>
      </w:r>
    </w:p>
  </w:footnote>
  <w:footnote w:type="continuationSeparator" w:id="0">
    <w:p w:rsidR="00FF7ADC" w:rsidRDefault="00FF7ADC" w:rsidP="003A1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japaneseCounting"/>
      <w:lvlText w:val="%1、"/>
      <w:lvlJc w:val="left"/>
      <w:pPr>
        <w:tabs>
          <w:tab w:val="left" w:pos="480"/>
        </w:tabs>
        <w:ind w:left="480" w:hanging="48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03"/>
    <w:multiLevelType w:val="multilevel"/>
    <w:tmpl w:val="00000003"/>
    <w:lvl w:ilvl="0">
      <w:start w:val="1"/>
      <w:numFmt w:val="decimal"/>
      <w:pStyle w:val="5"/>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4"/>
    <w:multiLevelType w:val="multilevel"/>
    <w:tmpl w:val="00000004"/>
    <w:lvl w:ilvl="0">
      <w:start w:val="3"/>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00000005"/>
    <w:multiLevelType w:val="multilevel"/>
    <w:tmpl w:val="00000005"/>
    <w:lvl w:ilvl="0">
      <w:start w:val="1"/>
      <w:numFmt w:val="japaneseCounting"/>
      <w:pStyle w:val="a"/>
      <w:lvlText w:val="第%1条"/>
      <w:lvlJc w:val="left"/>
      <w:pPr>
        <w:tabs>
          <w:tab w:val="left" w:pos="0"/>
        </w:tabs>
        <w:ind w:left="0" w:hanging="840"/>
      </w:pPr>
      <w:rPr>
        <w:rFonts w:hint="eastAsia"/>
      </w:rPr>
    </w:lvl>
    <w:lvl w:ilvl="1">
      <w:start w:val="1"/>
      <w:numFmt w:val="bullet"/>
      <w:lvlText w:val=""/>
      <w:lvlJc w:val="left"/>
      <w:pPr>
        <w:tabs>
          <w:tab w:val="left" w:pos="0"/>
        </w:tabs>
        <w:ind w:left="0" w:hanging="420"/>
      </w:pPr>
      <w:rPr>
        <w:rFonts w:ascii="Wingdings" w:hAnsi="Wingdings" w:hint="default"/>
      </w:rPr>
    </w:lvl>
    <w:lvl w:ilvl="2">
      <w:start w:val="1"/>
      <w:numFmt w:val="japaneseCounting"/>
      <w:lvlText w:val="（%3）"/>
      <w:lvlJc w:val="left"/>
      <w:pPr>
        <w:tabs>
          <w:tab w:val="left" w:pos="720"/>
        </w:tabs>
        <w:ind w:left="720" w:hanging="720"/>
      </w:pPr>
      <w:rPr>
        <w:rFonts w:hint="eastAsia"/>
      </w:rPr>
    </w:lvl>
    <w:lvl w:ilvl="3">
      <w:start w:val="1"/>
      <w:numFmt w:val="bullet"/>
      <w:lvlText w:val=""/>
      <w:lvlJc w:val="left"/>
      <w:pPr>
        <w:tabs>
          <w:tab w:val="left" w:pos="840"/>
        </w:tabs>
        <w:ind w:left="840" w:hanging="420"/>
      </w:pPr>
      <w:rPr>
        <w:rFonts w:ascii="Wingdings" w:hAnsi="Wingdings" w:hint="default"/>
      </w:rPr>
    </w:lvl>
    <w:lvl w:ilvl="4">
      <w:start w:val="1"/>
      <w:numFmt w:val="decimal"/>
      <w:lvlText w:val="%5．"/>
      <w:lvlJc w:val="left"/>
      <w:pPr>
        <w:tabs>
          <w:tab w:val="left" w:pos="1200"/>
        </w:tabs>
        <w:ind w:left="1200" w:hanging="360"/>
      </w:pPr>
      <w:rPr>
        <w:rFonts w:hint="eastAsia"/>
        <w:color w:val="auto"/>
      </w:rPr>
    </w:lvl>
    <w:lvl w:ilvl="5">
      <w:start w:val="1"/>
      <w:numFmt w:val="decimal"/>
      <w:lvlText w:val="%6."/>
      <w:lvlJc w:val="left"/>
      <w:pPr>
        <w:tabs>
          <w:tab w:val="left" w:pos="1620"/>
        </w:tabs>
        <w:ind w:left="1620" w:hanging="360"/>
      </w:pPr>
      <w:rPr>
        <w:rFonts w:hint="default"/>
      </w:rPr>
    </w:lvl>
    <w:lvl w:ilvl="6">
      <w:start w:val="1"/>
      <w:numFmt w:val="decimal"/>
      <w:lvlText w:val="%7."/>
      <w:lvlJc w:val="left"/>
      <w:pPr>
        <w:tabs>
          <w:tab w:val="left" w:pos="2100"/>
        </w:tabs>
        <w:ind w:left="2100" w:hanging="420"/>
      </w:pPr>
    </w:lvl>
    <w:lvl w:ilvl="7">
      <w:start w:val="1"/>
      <w:numFmt w:val="lowerLetter"/>
      <w:lvlText w:val="%8)"/>
      <w:lvlJc w:val="left"/>
      <w:pPr>
        <w:tabs>
          <w:tab w:val="left" w:pos="2520"/>
        </w:tabs>
        <w:ind w:left="2520" w:hanging="420"/>
      </w:pPr>
    </w:lvl>
    <w:lvl w:ilvl="8">
      <w:start w:val="1"/>
      <w:numFmt w:val="lowerRoman"/>
      <w:lvlText w:val="%9."/>
      <w:lvlJc w:val="right"/>
      <w:pPr>
        <w:tabs>
          <w:tab w:val="left" w:pos="2940"/>
        </w:tabs>
        <w:ind w:left="2940" w:hanging="420"/>
      </w:pPr>
    </w:lvl>
  </w:abstractNum>
  <w:abstractNum w:abstractNumId="4" w15:restartNumberingAfterBreak="0">
    <w:nsid w:val="00000006"/>
    <w:multiLevelType w:val="multilevel"/>
    <w:tmpl w:val="00000006"/>
    <w:lvl w:ilvl="0">
      <w:start w:val="1"/>
      <w:numFmt w:val="decimal"/>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33C0766"/>
    <w:multiLevelType w:val="singleLevel"/>
    <w:tmpl w:val="133C0766"/>
    <w:lvl w:ilvl="0">
      <w:start w:val="6"/>
      <w:numFmt w:val="decimal"/>
      <w:suff w:val="nothing"/>
      <w:lvlText w:val="（%1）"/>
      <w:lvlJc w:val="left"/>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HorizontalSpacing w:val="105"/>
  <w:drawingGridVerticalSpacing w:val="160"/>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5A61"/>
    <w:rsid w:val="00006B1E"/>
    <w:rsid w:val="0001202A"/>
    <w:rsid w:val="0001266D"/>
    <w:rsid w:val="00012FC7"/>
    <w:rsid w:val="000209C9"/>
    <w:rsid w:val="000370BE"/>
    <w:rsid w:val="000408A1"/>
    <w:rsid w:val="0004718A"/>
    <w:rsid w:val="000537E0"/>
    <w:rsid w:val="00064E46"/>
    <w:rsid w:val="000755B4"/>
    <w:rsid w:val="000757F5"/>
    <w:rsid w:val="0008677E"/>
    <w:rsid w:val="00091289"/>
    <w:rsid w:val="000962EF"/>
    <w:rsid w:val="000A6265"/>
    <w:rsid w:val="000C4983"/>
    <w:rsid w:val="000E4839"/>
    <w:rsid w:val="000F67BE"/>
    <w:rsid w:val="000F6A11"/>
    <w:rsid w:val="00101223"/>
    <w:rsid w:val="00112D9B"/>
    <w:rsid w:val="0011563F"/>
    <w:rsid w:val="001171E7"/>
    <w:rsid w:val="00123D8A"/>
    <w:rsid w:val="00133C15"/>
    <w:rsid w:val="001537E2"/>
    <w:rsid w:val="0017249A"/>
    <w:rsid w:val="00172A27"/>
    <w:rsid w:val="0017351E"/>
    <w:rsid w:val="00194479"/>
    <w:rsid w:val="001B7987"/>
    <w:rsid w:val="001C697A"/>
    <w:rsid w:val="001D6CDE"/>
    <w:rsid w:val="001E0D07"/>
    <w:rsid w:val="001E0DA2"/>
    <w:rsid w:val="001E1BD0"/>
    <w:rsid w:val="002130F2"/>
    <w:rsid w:val="00213193"/>
    <w:rsid w:val="00215557"/>
    <w:rsid w:val="00264C88"/>
    <w:rsid w:val="002806E1"/>
    <w:rsid w:val="00292DEC"/>
    <w:rsid w:val="002A70A3"/>
    <w:rsid w:val="002B1D21"/>
    <w:rsid w:val="002B1DCF"/>
    <w:rsid w:val="002B1F55"/>
    <w:rsid w:val="002B204E"/>
    <w:rsid w:val="002D0BAA"/>
    <w:rsid w:val="002F7279"/>
    <w:rsid w:val="00315425"/>
    <w:rsid w:val="003229D8"/>
    <w:rsid w:val="003312DA"/>
    <w:rsid w:val="00333F57"/>
    <w:rsid w:val="00336474"/>
    <w:rsid w:val="003421CF"/>
    <w:rsid w:val="0035724E"/>
    <w:rsid w:val="00366E8C"/>
    <w:rsid w:val="00372B8B"/>
    <w:rsid w:val="00373975"/>
    <w:rsid w:val="00381B0A"/>
    <w:rsid w:val="00385F9E"/>
    <w:rsid w:val="003976C0"/>
    <w:rsid w:val="00397A85"/>
    <w:rsid w:val="003A1608"/>
    <w:rsid w:val="003A28B5"/>
    <w:rsid w:val="003A7F57"/>
    <w:rsid w:val="003B211F"/>
    <w:rsid w:val="003C044C"/>
    <w:rsid w:val="003D3B41"/>
    <w:rsid w:val="00424EB6"/>
    <w:rsid w:val="0042733E"/>
    <w:rsid w:val="00444AA3"/>
    <w:rsid w:val="00444CDD"/>
    <w:rsid w:val="00456004"/>
    <w:rsid w:val="004565C4"/>
    <w:rsid w:val="00457896"/>
    <w:rsid w:val="0047753C"/>
    <w:rsid w:val="00485262"/>
    <w:rsid w:val="004A0A42"/>
    <w:rsid w:val="004A72E5"/>
    <w:rsid w:val="004B2BAF"/>
    <w:rsid w:val="004C1F3C"/>
    <w:rsid w:val="004C655D"/>
    <w:rsid w:val="004D14AC"/>
    <w:rsid w:val="004D3CE4"/>
    <w:rsid w:val="004F2722"/>
    <w:rsid w:val="004F7CF0"/>
    <w:rsid w:val="00504E86"/>
    <w:rsid w:val="00506672"/>
    <w:rsid w:val="00507E9D"/>
    <w:rsid w:val="0051289A"/>
    <w:rsid w:val="00513910"/>
    <w:rsid w:val="005624E8"/>
    <w:rsid w:val="0057469C"/>
    <w:rsid w:val="005772B3"/>
    <w:rsid w:val="005821BA"/>
    <w:rsid w:val="0059180A"/>
    <w:rsid w:val="00593999"/>
    <w:rsid w:val="00595954"/>
    <w:rsid w:val="0059680A"/>
    <w:rsid w:val="005A1B63"/>
    <w:rsid w:val="005B13E7"/>
    <w:rsid w:val="005B1700"/>
    <w:rsid w:val="005B2276"/>
    <w:rsid w:val="005B3ECB"/>
    <w:rsid w:val="005C2795"/>
    <w:rsid w:val="005E0394"/>
    <w:rsid w:val="005E1878"/>
    <w:rsid w:val="005F2D22"/>
    <w:rsid w:val="0061676F"/>
    <w:rsid w:val="00621F55"/>
    <w:rsid w:val="00625843"/>
    <w:rsid w:val="00627B4B"/>
    <w:rsid w:val="00632960"/>
    <w:rsid w:val="00637916"/>
    <w:rsid w:val="00662477"/>
    <w:rsid w:val="0066281F"/>
    <w:rsid w:val="00667EDB"/>
    <w:rsid w:val="006A4829"/>
    <w:rsid w:val="006B1EC0"/>
    <w:rsid w:val="006C4C01"/>
    <w:rsid w:val="006C53B0"/>
    <w:rsid w:val="006D4DC6"/>
    <w:rsid w:val="006F00B9"/>
    <w:rsid w:val="006F12E4"/>
    <w:rsid w:val="006F4530"/>
    <w:rsid w:val="007018B3"/>
    <w:rsid w:val="00710017"/>
    <w:rsid w:val="0072357B"/>
    <w:rsid w:val="00723AE5"/>
    <w:rsid w:val="00736BAA"/>
    <w:rsid w:val="00754BCE"/>
    <w:rsid w:val="007559D1"/>
    <w:rsid w:val="00756A28"/>
    <w:rsid w:val="00760DBE"/>
    <w:rsid w:val="00765563"/>
    <w:rsid w:val="00767EA1"/>
    <w:rsid w:val="00774913"/>
    <w:rsid w:val="00776406"/>
    <w:rsid w:val="007A2A24"/>
    <w:rsid w:val="007A6204"/>
    <w:rsid w:val="007E215A"/>
    <w:rsid w:val="008055DD"/>
    <w:rsid w:val="00814919"/>
    <w:rsid w:val="00827259"/>
    <w:rsid w:val="00833454"/>
    <w:rsid w:val="00833F54"/>
    <w:rsid w:val="00834ED7"/>
    <w:rsid w:val="00851AEE"/>
    <w:rsid w:val="0087060A"/>
    <w:rsid w:val="00877A61"/>
    <w:rsid w:val="00885B3F"/>
    <w:rsid w:val="00894128"/>
    <w:rsid w:val="008A12BC"/>
    <w:rsid w:val="008A3DC3"/>
    <w:rsid w:val="008A4BF4"/>
    <w:rsid w:val="008D340C"/>
    <w:rsid w:val="008E2639"/>
    <w:rsid w:val="008F19AC"/>
    <w:rsid w:val="009257AC"/>
    <w:rsid w:val="00935BC9"/>
    <w:rsid w:val="00945BBC"/>
    <w:rsid w:val="00952C13"/>
    <w:rsid w:val="00956951"/>
    <w:rsid w:val="00956EAC"/>
    <w:rsid w:val="00967315"/>
    <w:rsid w:val="00971FAA"/>
    <w:rsid w:val="00973255"/>
    <w:rsid w:val="00985981"/>
    <w:rsid w:val="00987C8D"/>
    <w:rsid w:val="0099310C"/>
    <w:rsid w:val="009939C4"/>
    <w:rsid w:val="009968BA"/>
    <w:rsid w:val="009A404B"/>
    <w:rsid w:val="009C1B60"/>
    <w:rsid w:val="009C3EBE"/>
    <w:rsid w:val="009C78F7"/>
    <w:rsid w:val="009D4655"/>
    <w:rsid w:val="009D7A5B"/>
    <w:rsid w:val="00A02F30"/>
    <w:rsid w:val="00A03F05"/>
    <w:rsid w:val="00A368AF"/>
    <w:rsid w:val="00A42AE6"/>
    <w:rsid w:val="00A54A86"/>
    <w:rsid w:val="00A56B26"/>
    <w:rsid w:val="00A62674"/>
    <w:rsid w:val="00A66E69"/>
    <w:rsid w:val="00A82257"/>
    <w:rsid w:val="00A94B26"/>
    <w:rsid w:val="00A97B29"/>
    <w:rsid w:val="00A97CDA"/>
    <w:rsid w:val="00AA0804"/>
    <w:rsid w:val="00AA5D85"/>
    <w:rsid w:val="00AE1138"/>
    <w:rsid w:val="00AE5BB6"/>
    <w:rsid w:val="00B45740"/>
    <w:rsid w:val="00B477DA"/>
    <w:rsid w:val="00B47B57"/>
    <w:rsid w:val="00B54D6A"/>
    <w:rsid w:val="00B6733F"/>
    <w:rsid w:val="00B70724"/>
    <w:rsid w:val="00B7376D"/>
    <w:rsid w:val="00B7537E"/>
    <w:rsid w:val="00B8415D"/>
    <w:rsid w:val="00B90A34"/>
    <w:rsid w:val="00B95FFA"/>
    <w:rsid w:val="00BA61B6"/>
    <w:rsid w:val="00BD2D0C"/>
    <w:rsid w:val="00BD6C17"/>
    <w:rsid w:val="00BE35BA"/>
    <w:rsid w:val="00BF1E2C"/>
    <w:rsid w:val="00BF5125"/>
    <w:rsid w:val="00C357B1"/>
    <w:rsid w:val="00C41C17"/>
    <w:rsid w:val="00C427BA"/>
    <w:rsid w:val="00C64E7E"/>
    <w:rsid w:val="00C70F55"/>
    <w:rsid w:val="00C72E93"/>
    <w:rsid w:val="00C9469B"/>
    <w:rsid w:val="00CA2B73"/>
    <w:rsid w:val="00CA59DC"/>
    <w:rsid w:val="00CB0841"/>
    <w:rsid w:val="00CB5140"/>
    <w:rsid w:val="00CB7C5C"/>
    <w:rsid w:val="00CC0C4D"/>
    <w:rsid w:val="00D105C2"/>
    <w:rsid w:val="00D160F8"/>
    <w:rsid w:val="00D26B58"/>
    <w:rsid w:val="00D55242"/>
    <w:rsid w:val="00D708A4"/>
    <w:rsid w:val="00D72527"/>
    <w:rsid w:val="00D72FA5"/>
    <w:rsid w:val="00D7792F"/>
    <w:rsid w:val="00D80178"/>
    <w:rsid w:val="00D849D8"/>
    <w:rsid w:val="00D84CA0"/>
    <w:rsid w:val="00D90CF9"/>
    <w:rsid w:val="00DB6C59"/>
    <w:rsid w:val="00DE7BFA"/>
    <w:rsid w:val="00E04043"/>
    <w:rsid w:val="00E15854"/>
    <w:rsid w:val="00E16AA9"/>
    <w:rsid w:val="00E17A36"/>
    <w:rsid w:val="00E334AD"/>
    <w:rsid w:val="00E40E59"/>
    <w:rsid w:val="00E473E2"/>
    <w:rsid w:val="00E64CF4"/>
    <w:rsid w:val="00E736E8"/>
    <w:rsid w:val="00EA2B39"/>
    <w:rsid w:val="00EA2E50"/>
    <w:rsid w:val="00EB228D"/>
    <w:rsid w:val="00EB3564"/>
    <w:rsid w:val="00EB43DD"/>
    <w:rsid w:val="00EC561B"/>
    <w:rsid w:val="00ED1EA8"/>
    <w:rsid w:val="00ED642E"/>
    <w:rsid w:val="00ED7F79"/>
    <w:rsid w:val="00EE0BBD"/>
    <w:rsid w:val="00EE57C7"/>
    <w:rsid w:val="00F030D0"/>
    <w:rsid w:val="00F03C46"/>
    <w:rsid w:val="00F051FB"/>
    <w:rsid w:val="00F06C10"/>
    <w:rsid w:val="00F104D5"/>
    <w:rsid w:val="00F12361"/>
    <w:rsid w:val="00F12541"/>
    <w:rsid w:val="00F22A1E"/>
    <w:rsid w:val="00F24F02"/>
    <w:rsid w:val="00F26E42"/>
    <w:rsid w:val="00F313FF"/>
    <w:rsid w:val="00F37285"/>
    <w:rsid w:val="00F433AA"/>
    <w:rsid w:val="00F53E7A"/>
    <w:rsid w:val="00F7659E"/>
    <w:rsid w:val="00F76BDB"/>
    <w:rsid w:val="00F92F59"/>
    <w:rsid w:val="00FA07F2"/>
    <w:rsid w:val="00FA66EB"/>
    <w:rsid w:val="00FB17E2"/>
    <w:rsid w:val="00FB7027"/>
    <w:rsid w:val="00FC3861"/>
    <w:rsid w:val="00FD248E"/>
    <w:rsid w:val="00FD5E1E"/>
    <w:rsid w:val="00FD6906"/>
    <w:rsid w:val="00FF677C"/>
    <w:rsid w:val="00FF7ADC"/>
    <w:rsid w:val="1AC81167"/>
    <w:rsid w:val="1FBD2761"/>
    <w:rsid w:val="234C3407"/>
    <w:rsid w:val="2CA53509"/>
    <w:rsid w:val="43B32909"/>
    <w:rsid w:val="61BC3685"/>
    <w:rsid w:val="798057FC"/>
    <w:rsid w:val="7A127DEA"/>
    <w:rsid w:val="7DDF46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E8B087-0FB3-45F4-9385-84295683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0" w:qFormat="1"/>
    <w:lsdException w:name="toc 9" w:uiPriority="0" w:qFormat="1"/>
    <w:lsdException w:name="Normal Indent" w:uiPriority="0" w:qFormat="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1608"/>
    <w:pPr>
      <w:widowControl w:val="0"/>
      <w:jc w:val="both"/>
    </w:pPr>
    <w:rPr>
      <w:kern w:val="2"/>
      <w:sz w:val="21"/>
      <w:szCs w:val="24"/>
    </w:rPr>
  </w:style>
  <w:style w:type="paragraph" w:styleId="1">
    <w:name w:val="heading 1"/>
    <w:basedOn w:val="a0"/>
    <w:next w:val="a0"/>
    <w:qFormat/>
    <w:rsid w:val="003A1608"/>
    <w:pPr>
      <w:keepNext/>
      <w:keepLines/>
      <w:spacing w:before="340" w:after="330" w:line="576" w:lineRule="auto"/>
      <w:outlineLvl w:val="0"/>
    </w:pPr>
    <w:rPr>
      <w:rFonts w:eastAsia="黑体"/>
      <w:i/>
      <w:iCs/>
      <w:kern w:val="44"/>
      <w:sz w:val="32"/>
      <w:szCs w:val="44"/>
    </w:rPr>
  </w:style>
  <w:style w:type="paragraph" w:styleId="2">
    <w:name w:val="heading 2"/>
    <w:basedOn w:val="a0"/>
    <w:next w:val="a0"/>
    <w:qFormat/>
    <w:rsid w:val="003A1608"/>
    <w:pPr>
      <w:keepNext/>
      <w:keepLines/>
      <w:spacing w:before="260" w:after="260" w:line="413" w:lineRule="auto"/>
      <w:jc w:val="center"/>
      <w:outlineLvl w:val="1"/>
    </w:pPr>
    <w:rPr>
      <w:rFonts w:ascii="Arial" w:eastAsia="黑体" w:hAnsi="Arial"/>
      <w:color w:val="990000"/>
      <w:sz w:val="32"/>
      <w:szCs w:val="32"/>
    </w:rPr>
  </w:style>
  <w:style w:type="paragraph" w:styleId="5">
    <w:name w:val="heading 5"/>
    <w:basedOn w:val="a0"/>
    <w:next w:val="a0"/>
    <w:qFormat/>
    <w:rsid w:val="003A1608"/>
    <w:pPr>
      <w:keepNext/>
      <w:keepLines/>
      <w:numPr>
        <w:numId w:val="1"/>
      </w:numPr>
      <w:adjustRightInd w:val="0"/>
      <w:snapToGrid w:val="0"/>
      <w:spacing w:line="360" w:lineRule="auto"/>
      <w:ind w:rightChars="100" w:right="100"/>
      <w:jc w:val="left"/>
      <w:outlineLvl w:val="4"/>
    </w:pPr>
    <w:rPr>
      <w:b/>
      <w:bCs/>
      <w:color w:val="0000FF"/>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rsid w:val="003A1608"/>
    <w:pPr>
      <w:ind w:firstLine="420"/>
    </w:pPr>
    <w:rPr>
      <w:szCs w:val="20"/>
    </w:rPr>
  </w:style>
  <w:style w:type="paragraph" w:styleId="a5">
    <w:name w:val="Body Text"/>
    <w:basedOn w:val="a0"/>
    <w:qFormat/>
    <w:rsid w:val="003A1608"/>
    <w:pPr>
      <w:autoSpaceDE w:val="0"/>
      <w:autoSpaceDN w:val="0"/>
      <w:adjustRightInd w:val="0"/>
      <w:snapToGrid w:val="0"/>
      <w:jc w:val="center"/>
    </w:pPr>
    <w:rPr>
      <w:rFonts w:ascii="宋体"/>
      <w:color w:val="000000"/>
      <w:szCs w:val="20"/>
    </w:rPr>
  </w:style>
  <w:style w:type="paragraph" w:styleId="a6">
    <w:name w:val="Body Text Indent"/>
    <w:basedOn w:val="a0"/>
    <w:qFormat/>
    <w:rsid w:val="003A1608"/>
    <w:pPr>
      <w:adjustRightInd w:val="0"/>
      <w:snapToGrid w:val="0"/>
      <w:spacing w:line="300" w:lineRule="auto"/>
      <w:ind w:firstLineChars="200" w:firstLine="480"/>
    </w:pPr>
    <w:rPr>
      <w:sz w:val="24"/>
    </w:rPr>
  </w:style>
  <w:style w:type="paragraph" w:styleId="8">
    <w:name w:val="toc 8"/>
    <w:basedOn w:val="a0"/>
    <w:next w:val="a0"/>
    <w:qFormat/>
    <w:rsid w:val="003A1608"/>
    <w:pPr>
      <w:ind w:leftChars="1400" w:left="2940"/>
    </w:pPr>
  </w:style>
  <w:style w:type="paragraph" w:styleId="a7">
    <w:name w:val="Balloon Text"/>
    <w:basedOn w:val="a0"/>
    <w:qFormat/>
    <w:rsid w:val="003A1608"/>
    <w:rPr>
      <w:sz w:val="18"/>
      <w:szCs w:val="18"/>
    </w:rPr>
  </w:style>
  <w:style w:type="paragraph" w:styleId="a8">
    <w:name w:val="footer"/>
    <w:basedOn w:val="a0"/>
    <w:link w:val="a9"/>
    <w:uiPriority w:val="99"/>
    <w:qFormat/>
    <w:rsid w:val="003A1608"/>
    <w:pPr>
      <w:tabs>
        <w:tab w:val="center" w:pos="4153"/>
        <w:tab w:val="right" w:pos="8306"/>
      </w:tabs>
      <w:snapToGrid w:val="0"/>
      <w:jc w:val="left"/>
    </w:pPr>
    <w:rPr>
      <w:sz w:val="18"/>
      <w:szCs w:val="18"/>
    </w:rPr>
  </w:style>
  <w:style w:type="paragraph" w:styleId="aa">
    <w:name w:val="header"/>
    <w:basedOn w:val="a0"/>
    <w:link w:val="ab"/>
    <w:qFormat/>
    <w:rsid w:val="003A1608"/>
    <w:pPr>
      <w:pBdr>
        <w:bottom w:val="single" w:sz="6" w:space="1" w:color="auto"/>
      </w:pBdr>
      <w:tabs>
        <w:tab w:val="center" w:pos="4153"/>
        <w:tab w:val="right" w:pos="8306"/>
      </w:tabs>
      <w:snapToGrid w:val="0"/>
      <w:jc w:val="center"/>
    </w:pPr>
    <w:rPr>
      <w:sz w:val="18"/>
    </w:rPr>
  </w:style>
  <w:style w:type="paragraph" w:styleId="10">
    <w:name w:val="toc 1"/>
    <w:basedOn w:val="a0"/>
    <w:next w:val="a0"/>
    <w:qFormat/>
    <w:rsid w:val="003A1608"/>
    <w:pPr>
      <w:tabs>
        <w:tab w:val="right" w:leader="dot" w:pos="8494"/>
      </w:tabs>
      <w:adjustRightInd w:val="0"/>
      <w:snapToGrid w:val="0"/>
      <w:spacing w:beforeLines="50" w:line="360" w:lineRule="auto"/>
    </w:pPr>
    <w:rPr>
      <w:rFonts w:eastAsia="黑体"/>
      <w:i/>
      <w:iCs/>
      <w:sz w:val="28"/>
      <w:szCs w:val="32"/>
    </w:rPr>
  </w:style>
  <w:style w:type="paragraph" w:styleId="3">
    <w:name w:val="Body Text Indent 3"/>
    <w:basedOn w:val="a0"/>
    <w:qFormat/>
    <w:rsid w:val="003A1608"/>
    <w:pPr>
      <w:adjustRightInd w:val="0"/>
      <w:snapToGrid w:val="0"/>
      <w:spacing w:line="300" w:lineRule="auto"/>
      <w:ind w:left="1260" w:hanging="1"/>
    </w:pPr>
    <w:rPr>
      <w:rFonts w:ascii="宋体"/>
      <w:sz w:val="24"/>
    </w:rPr>
  </w:style>
  <w:style w:type="paragraph" w:styleId="20">
    <w:name w:val="toc 2"/>
    <w:basedOn w:val="a0"/>
    <w:next w:val="a0"/>
    <w:qFormat/>
    <w:rsid w:val="003A1608"/>
    <w:pPr>
      <w:tabs>
        <w:tab w:val="right" w:leader="dot" w:pos="8494"/>
      </w:tabs>
      <w:spacing w:line="312" w:lineRule="auto"/>
      <w:ind w:leftChars="200" w:left="720" w:rightChars="258" w:right="542" w:hangingChars="125" w:hanging="300"/>
    </w:pPr>
    <w:rPr>
      <w:rFonts w:ascii="宋体" w:hAnsi="宋体"/>
      <w:sz w:val="24"/>
    </w:rPr>
  </w:style>
  <w:style w:type="paragraph" w:styleId="9">
    <w:name w:val="toc 9"/>
    <w:basedOn w:val="a0"/>
    <w:next w:val="a0"/>
    <w:qFormat/>
    <w:rsid w:val="003A1608"/>
    <w:pPr>
      <w:ind w:leftChars="1600" w:left="3360"/>
    </w:pPr>
  </w:style>
  <w:style w:type="paragraph" w:styleId="a">
    <w:name w:val="Normal (Web)"/>
    <w:basedOn w:val="a0"/>
    <w:qFormat/>
    <w:rsid w:val="003A1608"/>
    <w:pPr>
      <w:widowControl/>
      <w:numPr>
        <w:numId w:val="2"/>
      </w:numPr>
      <w:adjustRightInd w:val="0"/>
      <w:snapToGrid w:val="0"/>
      <w:spacing w:before="100" w:beforeAutospacing="1" w:after="100" w:afterAutospacing="1" w:line="360" w:lineRule="auto"/>
      <w:jc w:val="left"/>
    </w:pPr>
    <w:rPr>
      <w:rFonts w:ascii="宋体" w:hAnsi="宋体"/>
      <w:kern w:val="0"/>
      <w:sz w:val="24"/>
    </w:rPr>
  </w:style>
  <w:style w:type="character" w:styleId="ac">
    <w:name w:val="Strong"/>
    <w:qFormat/>
    <w:rsid w:val="003A1608"/>
    <w:rPr>
      <w:b/>
      <w:bCs/>
    </w:rPr>
  </w:style>
  <w:style w:type="character" w:styleId="ad">
    <w:name w:val="page number"/>
    <w:basedOn w:val="a1"/>
    <w:qFormat/>
    <w:rsid w:val="003A1608"/>
  </w:style>
  <w:style w:type="character" w:styleId="ae">
    <w:name w:val="Hyperlink"/>
    <w:qFormat/>
    <w:rsid w:val="003A1608"/>
    <w:rPr>
      <w:color w:val="000080"/>
      <w:sz w:val="18"/>
      <w:szCs w:val="18"/>
      <w:u w:val="single"/>
    </w:rPr>
  </w:style>
  <w:style w:type="character" w:customStyle="1" w:styleId="a9">
    <w:name w:val="页脚 字符"/>
    <w:link w:val="a8"/>
    <w:uiPriority w:val="99"/>
    <w:qFormat/>
    <w:rsid w:val="003A1608"/>
    <w:rPr>
      <w:kern w:val="2"/>
      <w:sz w:val="18"/>
      <w:szCs w:val="18"/>
    </w:rPr>
  </w:style>
  <w:style w:type="character" w:customStyle="1" w:styleId="ab">
    <w:name w:val="页眉 字符"/>
    <w:link w:val="aa"/>
    <w:qFormat/>
    <w:rsid w:val="003A1608"/>
    <w:rPr>
      <w:kern w:val="2"/>
      <w:sz w:val="18"/>
    </w:rPr>
  </w:style>
  <w:style w:type="character" w:customStyle="1" w:styleId="Char">
    <w:name w:val="无间隔 Char"/>
    <w:link w:val="11"/>
    <w:rsid w:val="003A1608"/>
    <w:rPr>
      <w:rFonts w:ascii="Calibri" w:hAnsi="Calibri"/>
      <w:sz w:val="22"/>
      <w:szCs w:val="22"/>
      <w:lang w:val="en-US" w:eastAsia="zh-CN" w:bidi="ar-SA"/>
    </w:rPr>
  </w:style>
  <w:style w:type="paragraph" w:customStyle="1" w:styleId="11">
    <w:name w:val="无间隔1"/>
    <w:link w:val="Char"/>
    <w:qFormat/>
    <w:rsid w:val="003A1608"/>
    <w:rPr>
      <w:rFonts w:ascii="Calibri" w:hAnsi="Calibri"/>
      <w:sz w:val="22"/>
      <w:szCs w:val="22"/>
    </w:rPr>
  </w:style>
  <w:style w:type="paragraph" w:customStyle="1" w:styleId="12">
    <w:name w:val="列出段落1"/>
    <w:basedOn w:val="a0"/>
    <w:qFormat/>
    <w:rsid w:val="003A1608"/>
    <w:pPr>
      <w:ind w:firstLineChars="200" w:firstLine="420"/>
    </w:pPr>
  </w:style>
  <w:style w:type="paragraph" w:customStyle="1" w:styleId="CharCharCharCharCharChar1Char">
    <w:name w:val="Char Char Char Char Char Char1 Char"/>
    <w:basedOn w:val="a0"/>
    <w:qFormat/>
    <w:rsid w:val="003A1608"/>
    <w:pPr>
      <w:widowControl/>
      <w:spacing w:after="160" w:line="240" w:lineRule="exact"/>
      <w:jc w:val="left"/>
    </w:pPr>
  </w:style>
  <w:style w:type="table" w:styleId="af">
    <w:name w:val="Table Grid"/>
    <w:basedOn w:val="a2"/>
    <w:uiPriority w:val="59"/>
    <w:rsid w:val="00FB7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0"/>
    <w:uiPriority w:val="99"/>
    <w:rsid w:val="00574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7865">
      <w:bodyDiv w:val="1"/>
      <w:marLeft w:val="0"/>
      <w:marRight w:val="0"/>
      <w:marTop w:val="0"/>
      <w:marBottom w:val="0"/>
      <w:divBdr>
        <w:top w:val="none" w:sz="0" w:space="0" w:color="auto"/>
        <w:left w:val="none" w:sz="0" w:space="0" w:color="auto"/>
        <w:bottom w:val="none" w:sz="0" w:space="0" w:color="auto"/>
        <w:right w:val="none" w:sz="0" w:space="0" w:color="auto"/>
      </w:divBdr>
    </w:div>
    <w:div w:id="372655981">
      <w:bodyDiv w:val="1"/>
      <w:marLeft w:val="0"/>
      <w:marRight w:val="0"/>
      <w:marTop w:val="0"/>
      <w:marBottom w:val="0"/>
      <w:divBdr>
        <w:top w:val="none" w:sz="0" w:space="0" w:color="auto"/>
        <w:left w:val="none" w:sz="0" w:space="0" w:color="auto"/>
        <w:bottom w:val="none" w:sz="0" w:space="0" w:color="auto"/>
        <w:right w:val="none" w:sz="0" w:space="0" w:color="auto"/>
      </w:divBdr>
    </w:div>
    <w:div w:id="397286927">
      <w:bodyDiv w:val="1"/>
      <w:marLeft w:val="0"/>
      <w:marRight w:val="0"/>
      <w:marTop w:val="0"/>
      <w:marBottom w:val="0"/>
      <w:divBdr>
        <w:top w:val="none" w:sz="0" w:space="0" w:color="auto"/>
        <w:left w:val="none" w:sz="0" w:space="0" w:color="auto"/>
        <w:bottom w:val="none" w:sz="0" w:space="0" w:color="auto"/>
        <w:right w:val="none" w:sz="0" w:space="0" w:color="auto"/>
      </w:divBdr>
    </w:div>
    <w:div w:id="496305050">
      <w:bodyDiv w:val="1"/>
      <w:marLeft w:val="0"/>
      <w:marRight w:val="0"/>
      <w:marTop w:val="0"/>
      <w:marBottom w:val="0"/>
      <w:divBdr>
        <w:top w:val="none" w:sz="0" w:space="0" w:color="auto"/>
        <w:left w:val="none" w:sz="0" w:space="0" w:color="auto"/>
        <w:bottom w:val="none" w:sz="0" w:space="0" w:color="auto"/>
        <w:right w:val="none" w:sz="0" w:space="0" w:color="auto"/>
      </w:divBdr>
    </w:div>
    <w:div w:id="504589901">
      <w:bodyDiv w:val="1"/>
      <w:marLeft w:val="0"/>
      <w:marRight w:val="0"/>
      <w:marTop w:val="0"/>
      <w:marBottom w:val="0"/>
      <w:divBdr>
        <w:top w:val="none" w:sz="0" w:space="0" w:color="auto"/>
        <w:left w:val="none" w:sz="0" w:space="0" w:color="auto"/>
        <w:bottom w:val="none" w:sz="0" w:space="0" w:color="auto"/>
        <w:right w:val="none" w:sz="0" w:space="0" w:color="auto"/>
      </w:divBdr>
    </w:div>
    <w:div w:id="545720752">
      <w:bodyDiv w:val="1"/>
      <w:marLeft w:val="0"/>
      <w:marRight w:val="0"/>
      <w:marTop w:val="0"/>
      <w:marBottom w:val="0"/>
      <w:divBdr>
        <w:top w:val="none" w:sz="0" w:space="0" w:color="auto"/>
        <w:left w:val="none" w:sz="0" w:space="0" w:color="auto"/>
        <w:bottom w:val="none" w:sz="0" w:space="0" w:color="auto"/>
        <w:right w:val="none" w:sz="0" w:space="0" w:color="auto"/>
      </w:divBdr>
    </w:div>
    <w:div w:id="571550782">
      <w:bodyDiv w:val="1"/>
      <w:marLeft w:val="0"/>
      <w:marRight w:val="0"/>
      <w:marTop w:val="0"/>
      <w:marBottom w:val="0"/>
      <w:divBdr>
        <w:top w:val="none" w:sz="0" w:space="0" w:color="auto"/>
        <w:left w:val="none" w:sz="0" w:space="0" w:color="auto"/>
        <w:bottom w:val="none" w:sz="0" w:space="0" w:color="auto"/>
        <w:right w:val="none" w:sz="0" w:space="0" w:color="auto"/>
      </w:divBdr>
    </w:div>
    <w:div w:id="604464307">
      <w:bodyDiv w:val="1"/>
      <w:marLeft w:val="0"/>
      <w:marRight w:val="0"/>
      <w:marTop w:val="0"/>
      <w:marBottom w:val="0"/>
      <w:divBdr>
        <w:top w:val="none" w:sz="0" w:space="0" w:color="auto"/>
        <w:left w:val="none" w:sz="0" w:space="0" w:color="auto"/>
        <w:bottom w:val="none" w:sz="0" w:space="0" w:color="auto"/>
        <w:right w:val="none" w:sz="0" w:space="0" w:color="auto"/>
      </w:divBdr>
    </w:div>
    <w:div w:id="649747155">
      <w:bodyDiv w:val="1"/>
      <w:marLeft w:val="0"/>
      <w:marRight w:val="0"/>
      <w:marTop w:val="0"/>
      <w:marBottom w:val="0"/>
      <w:divBdr>
        <w:top w:val="none" w:sz="0" w:space="0" w:color="auto"/>
        <w:left w:val="none" w:sz="0" w:space="0" w:color="auto"/>
        <w:bottom w:val="none" w:sz="0" w:space="0" w:color="auto"/>
        <w:right w:val="none" w:sz="0" w:space="0" w:color="auto"/>
      </w:divBdr>
    </w:div>
    <w:div w:id="761923505">
      <w:bodyDiv w:val="1"/>
      <w:marLeft w:val="0"/>
      <w:marRight w:val="0"/>
      <w:marTop w:val="0"/>
      <w:marBottom w:val="0"/>
      <w:divBdr>
        <w:top w:val="none" w:sz="0" w:space="0" w:color="auto"/>
        <w:left w:val="none" w:sz="0" w:space="0" w:color="auto"/>
        <w:bottom w:val="none" w:sz="0" w:space="0" w:color="auto"/>
        <w:right w:val="none" w:sz="0" w:space="0" w:color="auto"/>
      </w:divBdr>
    </w:div>
    <w:div w:id="789738101">
      <w:bodyDiv w:val="1"/>
      <w:marLeft w:val="0"/>
      <w:marRight w:val="0"/>
      <w:marTop w:val="0"/>
      <w:marBottom w:val="0"/>
      <w:divBdr>
        <w:top w:val="none" w:sz="0" w:space="0" w:color="auto"/>
        <w:left w:val="none" w:sz="0" w:space="0" w:color="auto"/>
        <w:bottom w:val="none" w:sz="0" w:space="0" w:color="auto"/>
        <w:right w:val="none" w:sz="0" w:space="0" w:color="auto"/>
      </w:divBdr>
    </w:div>
    <w:div w:id="947467634">
      <w:bodyDiv w:val="1"/>
      <w:marLeft w:val="0"/>
      <w:marRight w:val="0"/>
      <w:marTop w:val="0"/>
      <w:marBottom w:val="0"/>
      <w:divBdr>
        <w:top w:val="none" w:sz="0" w:space="0" w:color="auto"/>
        <w:left w:val="none" w:sz="0" w:space="0" w:color="auto"/>
        <w:bottom w:val="none" w:sz="0" w:space="0" w:color="auto"/>
        <w:right w:val="none" w:sz="0" w:space="0" w:color="auto"/>
      </w:divBdr>
    </w:div>
    <w:div w:id="954138935">
      <w:bodyDiv w:val="1"/>
      <w:marLeft w:val="0"/>
      <w:marRight w:val="0"/>
      <w:marTop w:val="0"/>
      <w:marBottom w:val="0"/>
      <w:divBdr>
        <w:top w:val="none" w:sz="0" w:space="0" w:color="auto"/>
        <w:left w:val="none" w:sz="0" w:space="0" w:color="auto"/>
        <w:bottom w:val="none" w:sz="0" w:space="0" w:color="auto"/>
        <w:right w:val="none" w:sz="0" w:space="0" w:color="auto"/>
      </w:divBdr>
    </w:div>
    <w:div w:id="1114210107">
      <w:bodyDiv w:val="1"/>
      <w:marLeft w:val="0"/>
      <w:marRight w:val="0"/>
      <w:marTop w:val="0"/>
      <w:marBottom w:val="0"/>
      <w:divBdr>
        <w:top w:val="none" w:sz="0" w:space="0" w:color="auto"/>
        <w:left w:val="none" w:sz="0" w:space="0" w:color="auto"/>
        <w:bottom w:val="none" w:sz="0" w:space="0" w:color="auto"/>
        <w:right w:val="none" w:sz="0" w:space="0" w:color="auto"/>
      </w:divBdr>
    </w:div>
    <w:div w:id="1286740142">
      <w:bodyDiv w:val="1"/>
      <w:marLeft w:val="0"/>
      <w:marRight w:val="0"/>
      <w:marTop w:val="0"/>
      <w:marBottom w:val="0"/>
      <w:divBdr>
        <w:top w:val="none" w:sz="0" w:space="0" w:color="auto"/>
        <w:left w:val="none" w:sz="0" w:space="0" w:color="auto"/>
        <w:bottom w:val="none" w:sz="0" w:space="0" w:color="auto"/>
        <w:right w:val="none" w:sz="0" w:space="0" w:color="auto"/>
      </w:divBdr>
    </w:div>
    <w:div w:id="1843741674">
      <w:bodyDiv w:val="1"/>
      <w:marLeft w:val="0"/>
      <w:marRight w:val="0"/>
      <w:marTop w:val="0"/>
      <w:marBottom w:val="0"/>
      <w:divBdr>
        <w:top w:val="none" w:sz="0" w:space="0" w:color="auto"/>
        <w:left w:val="none" w:sz="0" w:space="0" w:color="auto"/>
        <w:bottom w:val="none" w:sz="0" w:space="0" w:color="auto"/>
        <w:right w:val="none" w:sz="0" w:space="0" w:color="auto"/>
      </w:divBdr>
    </w:div>
    <w:div w:id="2045909479">
      <w:bodyDiv w:val="1"/>
      <w:marLeft w:val="0"/>
      <w:marRight w:val="0"/>
      <w:marTop w:val="0"/>
      <w:marBottom w:val="0"/>
      <w:divBdr>
        <w:top w:val="none" w:sz="0" w:space="0" w:color="auto"/>
        <w:left w:val="none" w:sz="0" w:space="0" w:color="auto"/>
        <w:bottom w:val="none" w:sz="0" w:space="0" w:color="auto"/>
        <w:right w:val="none" w:sz="0" w:space="0" w:color="auto"/>
      </w:divBdr>
    </w:div>
    <w:div w:id="2123839506">
      <w:bodyDiv w:val="1"/>
      <w:marLeft w:val="0"/>
      <w:marRight w:val="0"/>
      <w:marTop w:val="0"/>
      <w:marBottom w:val="0"/>
      <w:divBdr>
        <w:top w:val="none" w:sz="0" w:space="0" w:color="auto"/>
        <w:left w:val="none" w:sz="0" w:space="0" w:color="auto"/>
        <w:bottom w:val="none" w:sz="0" w:space="0" w:color="auto"/>
        <w:right w:val="none" w:sz="0" w:space="0" w:color="auto"/>
      </w:divBdr>
    </w:div>
    <w:div w:id="2125227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25</Pages>
  <Words>1465</Words>
  <Characters>8354</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刘喆</dc:creator>
  <cp:lastModifiedBy>Xin Li</cp:lastModifiedBy>
  <cp:revision>310</cp:revision>
  <cp:lastPrinted>2016-09-06T00:06:00Z</cp:lastPrinted>
  <dcterms:created xsi:type="dcterms:W3CDTF">2017-06-07T01:31:00Z</dcterms:created>
  <dcterms:modified xsi:type="dcterms:W3CDTF">2019-03-29T04:52:00Z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